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37" w:lineRule="exact"/>
        <w:rPr>
          <w:rFonts w:ascii="Times New Roman" w:hAnsi="Times New Roman" w:eastAsia="Times New Roman"/>
          <w:sz w:val="24"/>
        </w:rPr>
      </w:pPr>
      <w:bookmarkStart w:id="0" w:name="page1"/>
      <w:bookmarkEnd w:id="0"/>
    </w:p>
    <w:p>
      <w:pPr>
        <w:spacing w:line="0" w:lineRule="atLeast"/>
        <w:ind w:left="3520"/>
        <w:rPr>
          <w:rFonts w:ascii="宋体" w:hAnsi="宋体" w:eastAsia="宋体"/>
          <w:sz w:val="32"/>
        </w:rPr>
      </w:pPr>
      <w:r>
        <w:rPr>
          <w:rFonts w:ascii="Calibri Light" w:hAnsi="Calibri Light" w:eastAsia="Calibri Light"/>
          <w:sz w:val="32"/>
        </w:rPr>
        <w:t xml:space="preserve">Hive </w:t>
      </w:r>
      <w:r>
        <w:rPr>
          <w:rFonts w:ascii="宋体" w:hAnsi="宋体" w:eastAsia="宋体"/>
          <w:sz w:val="32"/>
        </w:rPr>
        <w:t>优化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18" w:lineRule="exact"/>
        <w:rPr>
          <w:rFonts w:ascii="Times New Roman" w:hAnsi="Times New Roman" w:eastAsia="Times New Roman"/>
          <w:sz w:val="24"/>
        </w:rPr>
      </w:pPr>
    </w:p>
    <w:p>
      <w:pPr>
        <w:spacing w:line="255" w:lineRule="exact"/>
        <w:rPr>
          <w:rFonts w:ascii="宋体" w:hAnsi="宋体" w:eastAsia="宋体"/>
          <w:color w:val="FF0000"/>
          <w:sz w:val="21"/>
        </w:rPr>
      </w:pPr>
      <w:r>
        <w:rPr>
          <w:rFonts w:ascii="宋体" w:hAnsi="宋体" w:eastAsia="宋体"/>
          <w:color w:val="FF0000"/>
          <w:sz w:val="21"/>
        </w:rPr>
        <w:t>要点</w:t>
      </w:r>
      <w:r>
        <w:rPr>
          <w:rFonts w:ascii="MS PGothic" w:hAnsi="MS PGothic" w:eastAsia="MS PGothic"/>
          <w:color w:val="FF0000"/>
          <w:sz w:val="21"/>
        </w:rPr>
        <w:t>：</w:t>
      </w:r>
      <w:r>
        <w:rPr>
          <w:rFonts w:ascii="宋体" w:hAnsi="宋体" w:eastAsia="宋体"/>
          <w:color w:val="FF0000"/>
          <w:sz w:val="21"/>
        </w:rPr>
        <w:t>优化时</w:t>
      </w:r>
      <w:r>
        <w:rPr>
          <w:rFonts w:ascii="MS PGothic" w:hAnsi="MS PGothic" w:eastAsia="MS PGothic"/>
          <w:color w:val="FF0000"/>
          <w:sz w:val="21"/>
        </w:rPr>
        <w:t>，</w:t>
      </w:r>
      <w:r>
        <w:rPr>
          <w:rFonts w:ascii="宋体" w:hAnsi="宋体" w:eastAsia="宋体"/>
          <w:color w:val="FF0000"/>
          <w:sz w:val="21"/>
        </w:rPr>
        <w:t xml:space="preserve">把 </w:t>
      </w:r>
      <w:r>
        <w:rPr>
          <w:rFonts w:ascii="Helvetica" w:hAnsi="Helvetica" w:eastAsia="Helvetica"/>
          <w:b/>
          <w:color w:val="FF0000"/>
          <w:sz w:val="21"/>
        </w:rPr>
        <w:t>hive sql</w:t>
      </w:r>
      <w:r>
        <w:rPr>
          <w:rFonts w:ascii="宋体" w:hAnsi="宋体" w:eastAsia="宋体"/>
          <w:color w:val="FF0000"/>
          <w:sz w:val="21"/>
        </w:rPr>
        <w:t xml:space="preserve"> 当做 </w:t>
      </w:r>
      <w:r>
        <w:rPr>
          <w:rFonts w:ascii="Helvetica" w:hAnsi="Helvetica" w:eastAsia="Helvetica"/>
          <w:b/>
          <w:color w:val="FF0000"/>
          <w:sz w:val="21"/>
        </w:rPr>
        <w:t>map reduce</w:t>
      </w:r>
      <w:r>
        <w:rPr>
          <w:rFonts w:ascii="宋体" w:hAnsi="宋体" w:eastAsia="宋体"/>
          <w:color w:val="FF0000"/>
          <w:sz w:val="21"/>
        </w:rPr>
        <w:t xml:space="preserve"> 程序来读</w:t>
      </w:r>
      <w:r>
        <w:rPr>
          <w:rFonts w:ascii="MS PGothic" w:hAnsi="MS PGothic" w:eastAsia="MS PGothic"/>
          <w:color w:val="FF0000"/>
          <w:sz w:val="21"/>
        </w:rPr>
        <w:t>，</w:t>
      </w:r>
      <w:r>
        <w:rPr>
          <w:rFonts w:ascii="宋体" w:hAnsi="宋体" w:eastAsia="宋体"/>
          <w:color w:val="FF0000"/>
          <w:sz w:val="21"/>
        </w:rPr>
        <w:t>会有意想不到的惊喜。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17" w:lineRule="exact"/>
        <w:rPr>
          <w:rFonts w:ascii="Times New Roman" w:hAnsi="Times New Roman" w:eastAsia="Times New Roman"/>
          <w:sz w:val="24"/>
        </w:rPr>
      </w:pPr>
    </w:p>
    <w:p>
      <w:pPr>
        <w:spacing w:line="255" w:lineRule="exact"/>
        <w:rPr>
          <w:rFonts w:ascii="宋体" w:hAnsi="宋体" w:eastAsia="宋体"/>
          <w:color w:val="FF0000"/>
          <w:sz w:val="21"/>
        </w:rPr>
      </w:pPr>
      <w:r>
        <w:rPr>
          <w:rFonts w:ascii="宋体" w:hAnsi="宋体" w:eastAsia="宋体"/>
          <w:color w:val="FF0000"/>
          <w:sz w:val="21"/>
        </w:rPr>
        <w:t xml:space="preserve">理解 </w:t>
      </w:r>
      <w:r>
        <w:rPr>
          <w:rFonts w:ascii="Helvetica" w:hAnsi="Helvetica" w:eastAsia="Helvetica"/>
          <w:b/>
          <w:color w:val="FF0000"/>
          <w:sz w:val="21"/>
        </w:rPr>
        <w:t>hadoop</w:t>
      </w:r>
      <w:r>
        <w:rPr>
          <w:rFonts w:ascii="宋体" w:hAnsi="宋体" w:eastAsia="宋体"/>
          <w:color w:val="FF0000"/>
          <w:sz w:val="21"/>
        </w:rPr>
        <w:t xml:space="preserve"> 的核心能力</w:t>
      </w:r>
      <w:r>
        <w:rPr>
          <w:rFonts w:ascii="MS PGothic" w:hAnsi="MS PGothic" w:eastAsia="MS PGothic"/>
          <w:color w:val="FF0000"/>
          <w:sz w:val="21"/>
        </w:rPr>
        <w:t>，</w:t>
      </w:r>
      <w:r>
        <w:rPr>
          <w:rFonts w:ascii="宋体" w:hAnsi="宋体" w:eastAsia="宋体"/>
          <w:color w:val="FF0000"/>
          <w:sz w:val="21"/>
        </w:rPr>
        <w:t xml:space="preserve">是 </w:t>
      </w:r>
      <w:r>
        <w:rPr>
          <w:rFonts w:ascii="Helvetica" w:hAnsi="Helvetica" w:eastAsia="Helvetica"/>
          <w:b/>
          <w:color w:val="FF0000"/>
          <w:sz w:val="21"/>
        </w:rPr>
        <w:t>hive</w:t>
      </w:r>
      <w:r>
        <w:rPr>
          <w:rFonts w:ascii="宋体" w:hAnsi="宋体" w:eastAsia="宋体"/>
          <w:color w:val="FF0000"/>
          <w:sz w:val="21"/>
        </w:rPr>
        <w:t xml:space="preserve"> 优化的根本。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15" w:lineRule="exact"/>
        <w:rPr>
          <w:rFonts w:ascii="Times New Roman" w:hAnsi="Times New Roman" w:eastAsia="Times New Roman"/>
          <w:sz w:val="24"/>
        </w:rPr>
      </w:pPr>
    </w:p>
    <w:p>
      <w:pPr>
        <w:spacing w:line="255" w:lineRule="exact"/>
        <w:rPr>
          <w:rFonts w:ascii="Helvetica" w:hAnsi="Helvetica" w:eastAsia="Helvetica"/>
          <w:b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长期观察 </w:t>
      </w:r>
      <w:r>
        <w:rPr>
          <w:rFonts w:ascii="Helvetica" w:hAnsi="Helvetica" w:eastAsia="Helvetica"/>
          <w:color w:val="362E2B"/>
          <w:sz w:val="21"/>
        </w:rPr>
        <w:t>hadoop</w:t>
      </w:r>
      <w:r>
        <w:rPr>
          <w:rFonts w:ascii="宋体" w:hAnsi="宋体" w:eastAsia="宋体"/>
          <w:color w:val="362E2B"/>
          <w:sz w:val="21"/>
        </w:rPr>
        <w:t xml:space="preserve"> 处理数据的过程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有几个显著的特征</w:t>
      </w:r>
      <w:r>
        <w:rPr>
          <w:rFonts w:ascii="Helvetica" w:hAnsi="Helvetica" w:eastAsia="Helvetica"/>
          <w:b/>
          <w:color w:val="362E2B"/>
          <w:sz w:val="21"/>
        </w:rPr>
        <w:t>: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15" w:lineRule="exact"/>
        <w:rPr>
          <w:rFonts w:ascii="Times New Roman" w:hAnsi="Times New Roman" w:eastAsia="Times New Roman"/>
          <w:sz w:val="24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1.</w:t>
      </w:r>
      <w:r>
        <w:rPr>
          <w:rFonts w:ascii="宋体" w:hAnsi="宋体" w:eastAsia="宋体"/>
          <w:color w:val="362E2B"/>
          <w:sz w:val="21"/>
        </w:rPr>
        <w:t>不怕数据多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就怕数据倾斜。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15" w:lineRule="exact"/>
        <w:rPr>
          <w:rFonts w:ascii="Times New Roman" w:hAnsi="Times New Roman" w:eastAsia="Times New Roman"/>
          <w:sz w:val="24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2</w:t>
      </w:r>
      <w:r>
        <w:rPr>
          <w:rFonts w:ascii="MS PGothic" w:hAnsi="MS PGothic" w:eastAsia="MS PGothic"/>
          <w:color w:val="362E2B"/>
          <w:sz w:val="21"/>
        </w:rPr>
        <w:t>．</w:t>
      </w:r>
      <w:r>
        <w:rPr>
          <w:rFonts w:ascii="宋体" w:hAnsi="宋体" w:eastAsia="宋体"/>
          <w:color w:val="362E2B"/>
          <w:sz w:val="21"/>
        </w:rPr>
        <w:t>对</w:t>
      </w:r>
      <w:r>
        <w:rPr>
          <w:rFonts w:ascii="Helvetica" w:hAnsi="Helvetica" w:eastAsia="Helvetica"/>
          <w:color w:val="362E2B"/>
          <w:sz w:val="21"/>
        </w:rPr>
        <w:t xml:space="preserve"> jobs </w:t>
      </w:r>
      <w:r>
        <w:rPr>
          <w:rFonts w:ascii="宋体" w:hAnsi="宋体" w:eastAsia="宋体"/>
          <w:color w:val="362E2B"/>
          <w:sz w:val="21"/>
        </w:rPr>
        <w:t>数比较多的作业运行效率相对比较低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比如即使有几百行的表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如果多次关联</w:t>
      </w:r>
    </w:p>
    <w:p>
      <w:pPr>
        <w:spacing w:line="137" w:lineRule="exact"/>
        <w:rPr>
          <w:rFonts w:ascii="Times New Roman" w:hAnsi="Times New Roman" w:eastAsia="Times New Roman"/>
          <w:sz w:val="24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多次汇总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产生十几个 </w:t>
      </w:r>
      <w:r>
        <w:rPr>
          <w:rFonts w:ascii="Helvetica" w:hAnsi="Helvetica" w:eastAsia="Helvetica"/>
          <w:color w:val="362E2B"/>
          <w:sz w:val="21"/>
        </w:rPr>
        <w:t>jobs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没半小时是跑不完的。</w:t>
      </w:r>
      <w:r>
        <w:rPr>
          <w:rFonts w:ascii="Helvetica" w:hAnsi="Helvetica" w:eastAsia="Helvetica"/>
          <w:color w:val="362E2B"/>
          <w:sz w:val="21"/>
        </w:rPr>
        <w:t>map reduce</w:t>
      </w:r>
      <w:r>
        <w:rPr>
          <w:rFonts w:ascii="宋体" w:hAnsi="宋体" w:eastAsia="宋体"/>
          <w:color w:val="362E2B"/>
          <w:sz w:val="21"/>
        </w:rPr>
        <w:t xml:space="preserve"> 作业初始化的时间是比</w:t>
      </w:r>
    </w:p>
    <w:p>
      <w:pPr>
        <w:spacing w:line="133" w:lineRule="exact"/>
        <w:rPr>
          <w:rFonts w:ascii="Times New Roman" w:hAnsi="Times New Roman" w:eastAsia="Times New Roman"/>
          <w:sz w:val="24"/>
        </w:rPr>
      </w:pPr>
    </w:p>
    <w:p>
      <w:pPr>
        <w:spacing w:line="239" w:lineRule="auto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较长的。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32" w:lineRule="exact"/>
        <w:rPr>
          <w:rFonts w:ascii="Times New Roman" w:hAnsi="Times New Roman" w:eastAsia="Times New Roman"/>
          <w:sz w:val="24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3.</w:t>
      </w:r>
      <w:r>
        <w:rPr>
          <w:rFonts w:ascii="宋体" w:hAnsi="宋体" w:eastAsia="宋体"/>
          <w:color w:val="362E2B"/>
          <w:sz w:val="21"/>
        </w:rPr>
        <w:t>对</w:t>
      </w:r>
      <w:r>
        <w:rPr>
          <w:rFonts w:ascii="Helvetica" w:hAnsi="Helvetica" w:eastAsia="Helvetica"/>
          <w:color w:val="362E2B"/>
          <w:sz w:val="21"/>
        </w:rPr>
        <w:t xml:space="preserve"> sum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Helvetica" w:hAnsi="Helvetica" w:eastAsia="Helvetica"/>
          <w:color w:val="362E2B"/>
          <w:sz w:val="21"/>
        </w:rPr>
        <w:t xml:space="preserve">count </w:t>
      </w:r>
      <w:r>
        <w:rPr>
          <w:rFonts w:ascii="宋体" w:hAnsi="宋体" w:eastAsia="宋体"/>
          <w:color w:val="362E2B"/>
          <w:sz w:val="21"/>
        </w:rPr>
        <w:t>来说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不存在数据倾斜问题。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17" w:lineRule="exact"/>
        <w:rPr>
          <w:rFonts w:ascii="Times New Roman" w:hAnsi="Times New Roman" w:eastAsia="Times New Roman"/>
          <w:sz w:val="24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4.</w:t>
      </w:r>
      <w:r>
        <w:rPr>
          <w:rFonts w:ascii="宋体" w:hAnsi="宋体" w:eastAsia="宋体"/>
          <w:color w:val="362E2B"/>
          <w:sz w:val="21"/>
        </w:rPr>
        <w:t>对</w:t>
      </w:r>
      <w:r>
        <w:rPr>
          <w:rFonts w:ascii="Helvetica" w:hAnsi="Helvetica" w:eastAsia="Helvetica"/>
          <w:color w:val="362E2B"/>
          <w:sz w:val="21"/>
        </w:rPr>
        <w:t xml:space="preserve"> count(distinct ),</w:t>
      </w:r>
      <w:r>
        <w:rPr>
          <w:rFonts w:ascii="宋体" w:hAnsi="宋体" w:eastAsia="宋体"/>
          <w:color w:val="362E2B"/>
          <w:sz w:val="21"/>
        </w:rPr>
        <w:t>效率较低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数据量一多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准出问题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如果是多</w:t>
      </w:r>
      <w:r>
        <w:rPr>
          <w:rFonts w:ascii="Helvetica" w:hAnsi="Helvetica" w:eastAsia="Helvetica"/>
          <w:color w:val="362E2B"/>
          <w:sz w:val="21"/>
        </w:rPr>
        <w:t xml:space="preserve"> count(distinct )</w:t>
      </w:r>
      <w:r>
        <w:rPr>
          <w:rFonts w:ascii="宋体" w:hAnsi="宋体" w:eastAsia="宋体"/>
          <w:color w:val="362E2B"/>
          <w:sz w:val="21"/>
        </w:rPr>
        <w:t>效率更</w:t>
      </w:r>
    </w:p>
    <w:p>
      <w:pPr>
        <w:spacing w:line="133" w:lineRule="exact"/>
        <w:rPr>
          <w:rFonts w:ascii="Times New Roman" w:hAnsi="Times New Roman" w:eastAsia="Times New Roman"/>
          <w:sz w:val="24"/>
        </w:rPr>
      </w:pPr>
    </w:p>
    <w:p>
      <w:pPr>
        <w:spacing w:line="239" w:lineRule="auto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低。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01" w:lineRule="exact"/>
        <w:rPr>
          <w:rFonts w:ascii="Times New Roman" w:hAnsi="Times New Roman" w:eastAsia="Times New Roman"/>
          <w:sz w:val="24"/>
        </w:rPr>
      </w:pPr>
    </w:p>
    <w:p>
      <w:pPr>
        <w:spacing w:line="239" w:lineRule="exact"/>
        <w:rPr>
          <w:rFonts w:ascii="MS PGothic" w:hAnsi="MS PGothic" w:eastAsia="MS PGothic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优化可以从几个方面着手</w:t>
      </w:r>
      <w:r>
        <w:rPr>
          <w:rFonts w:ascii="MS PGothic" w:hAnsi="MS PGothic" w:eastAsia="MS PGothic"/>
          <w:color w:val="362E2B"/>
          <w:sz w:val="21"/>
        </w:rPr>
        <w:t>：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18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jc w:val="both"/>
        <w:rPr>
          <w:rFonts w:ascii="Helvetica" w:hAnsi="Helvetica" w:eastAsia="Helvetica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好的模型设计事半功倍。</w:t>
      </w:r>
    </w:p>
    <w:p>
      <w:pPr>
        <w:spacing w:line="200" w:lineRule="exact"/>
        <w:rPr>
          <w:rFonts w:ascii="Helvetica" w:hAnsi="Helvetica" w:eastAsia="Helvetica"/>
          <w:color w:val="362E2B"/>
          <w:sz w:val="21"/>
        </w:rPr>
      </w:pPr>
    </w:p>
    <w:p>
      <w:pPr>
        <w:spacing w:line="215" w:lineRule="exact"/>
        <w:rPr>
          <w:rFonts w:ascii="Helvetica" w:hAnsi="Helvetica" w:eastAsia="Helvetica"/>
          <w:color w:val="362E2B"/>
          <w:sz w:val="21"/>
        </w:rPr>
      </w:pPr>
    </w:p>
    <w:p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jc w:val="both"/>
        <w:rPr>
          <w:rFonts w:ascii="Helvetica" w:hAnsi="Helvetica" w:eastAsia="Helvetica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解决数据倾斜问题。</w:t>
      </w:r>
    </w:p>
    <w:p>
      <w:pPr>
        <w:spacing w:line="200" w:lineRule="exact"/>
        <w:rPr>
          <w:rFonts w:ascii="Helvetica" w:hAnsi="Helvetica" w:eastAsia="Helvetica"/>
          <w:color w:val="362E2B"/>
          <w:sz w:val="21"/>
        </w:rPr>
      </w:pPr>
    </w:p>
    <w:p>
      <w:pPr>
        <w:spacing w:line="231" w:lineRule="exact"/>
        <w:rPr>
          <w:rFonts w:ascii="Helvetica" w:hAnsi="Helvetica" w:eastAsia="Helvetica"/>
          <w:color w:val="362E2B"/>
          <w:sz w:val="21"/>
        </w:rPr>
      </w:pPr>
    </w:p>
    <w:p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jc w:val="both"/>
        <w:rPr>
          <w:rFonts w:ascii="Helvetica" w:hAnsi="Helvetica" w:eastAsia="Helvetica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减少 </w:t>
      </w:r>
      <w:r>
        <w:rPr>
          <w:rFonts w:ascii="Helvetica" w:hAnsi="Helvetica" w:eastAsia="Helvetica"/>
          <w:color w:val="362E2B"/>
          <w:sz w:val="21"/>
        </w:rPr>
        <w:t>job</w:t>
      </w:r>
      <w:r>
        <w:rPr>
          <w:rFonts w:ascii="宋体" w:hAnsi="宋体" w:eastAsia="宋体"/>
          <w:color w:val="362E2B"/>
          <w:sz w:val="21"/>
        </w:rPr>
        <w:t xml:space="preserve"> 数。</w:t>
      </w:r>
    </w:p>
    <w:p>
      <w:pPr>
        <w:spacing w:line="200" w:lineRule="exact"/>
        <w:rPr>
          <w:rFonts w:ascii="Helvetica" w:hAnsi="Helvetica" w:eastAsia="Helvetica"/>
          <w:color w:val="362E2B"/>
          <w:sz w:val="21"/>
        </w:rPr>
      </w:pPr>
    </w:p>
    <w:p>
      <w:pPr>
        <w:spacing w:line="215" w:lineRule="exact"/>
        <w:rPr>
          <w:rFonts w:ascii="Helvetica" w:hAnsi="Helvetica" w:eastAsia="Helvetica"/>
          <w:color w:val="362E2B"/>
          <w:sz w:val="21"/>
        </w:rPr>
      </w:pPr>
    </w:p>
    <w:p>
      <w:pPr>
        <w:numPr>
          <w:ilvl w:val="0"/>
          <w:numId w:val="1"/>
        </w:numPr>
        <w:tabs>
          <w:tab w:val="left" w:pos="240"/>
        </w:tabs>
        <w:spacing w:line="253" w:lineRule="exact"/>
        <w:ind w:left="240" w:hanging="240"/>
        <w:jc w:val="both"/>
        <w:rPr>
          <w:rFonts w:ascii="Helvetica" w:hAnsi="Helvetica" w:eastAsia="Helvetica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设置合理的 </w:t>
      </w:r>
      <w:r>
        <w:rPr>
          <w:rFonts w:ascii="Helvetica" w:hAnsi="Helvetica" w:eastAsia="Helvetica"/>
          <w:color w:val="FF0000"/>
          <w:sz w:val="21"/>
        </w:rPr>
        <w:t>map reduce</w:t>
      </w:r>
      <w:r>
        <w:rPr>
          <w:rFonts w:ascii="宋体" w:hAnsi="宋体" w:eastAsia="宋体"/>
          <w:color w:val="362E2B"/>
          <w:sz w:val="21"/>
        </w:rPr>
        <w:t xml:space="preserve"> 的 </w:t>
      </w:r>
      <w:r>
        <w:rPr>
          <w:rFonts w:ascii="Helvetica" w:hAnsi="Helvetica" w:eastAsia="Helvetica"/>
          <w:color w:val="FF0000"/>
          <w:sz w:val="21"/>
        </w:rPr>
        <w:t>task</w:t>
      </w:r>
      <w:r>
        <w:rPr>
          <w:rFonts w:ascii="宋体" w:hAnsi="宋体" w:eastAsia="宋体"/>
          <w:color w:val="362E2B"/>
          <w:sz w:val="21"/>
        </w:rPr>
        <w:t xml:space="preserve"> 数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能有效提升性能。</w:t>
      </w:r>
      <w:r>
        <w:rPr>
          <w:rFonts w:ascii="Helvetica" w:hAnsi="Helvetica" w:eastAsia="Helvetica"/>
          <w:color w:val="FF0000"/>
          <w:sz w:val="21"/>
        </w:rPr>
        <w:t>(</w:t>
      </w:r>
      <w:r>
        <w:rPr>
          <w:rFonts w:ascii="宋体" w:hAnsi="宋体" w:eastAsia="宋体"/>
          <w:color w:val="362E2B"/>
          <w:sz w:val="21"/>
        </w:rPr>
        <w:t>比如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Helvetica" w:hAnsi="Helvetica" w:eastAsia="Helvetica"/>
          <w:color w:val="FF0000"/>
          <w:sz w:val="21"/>
        </w:rPr>
        <w:t>10w+</w:t>
      </w:r>
      <w:r>
        <w:rPr>
          <w:rFonts w:ascii="宋体" w:hAnsi="宋体" w:eastAsia="宋体"/>
          <w:color w:val="362E2B"/>
          <w:sz w:val="21"/>
        </w:rPr>
        <w:t>级别的计算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用</w:t>
      </w:r>
    </w:p>
    <w:p>
      <w:pPr>
        <w:spacing w:line="138" w:lineRule="exact"/>
        <w:rPr>
          <w:rFonts w:ascii="Times New Roman" w:hAnsi="Times New Roman" w:eastAsia="Times New Roman"/>
          <w:sz w:val="24"/>
        </w:rPr>
      </w:pPr>
    </w:p>
    <w:p>
      <w:pPr>
        <w:spacing w:line="253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FF0000"/>
          <w:sz w:val="21"/>
        </w:rPr>
        <w:t xml:space="preserve">160 </w:t>
      </w:r>
      <w:r>
        <w:rPr>
          <w:rFonts w:ascii="宋体" w:hAnsi="宋体" w:eastAsia="宋体"/>
          <w:color w:val="362E2B"/>
          <w:sz w:val="21"/>
        </w:rPr>
        <w:t>个</w:t>
      </w:r>
      <w:r>
        <w:rPr>
          <w:rFonts w:ascii="Helvetica" w:hAnsi="Helvetica" w:eastAsia="Helvetica"/>
          <w:color w:val="FF0000"/>
          <w:sz w:val="21"/>
        </w:rPr>
        <w:t xml:space="preserve"> reduce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那是相当的浪费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Helvetica" w:hAnsi="Helvetica" w:eastAsia="Helvetica"/>
          <w:color w:val="FF0000"/>
          <w:sz w:val="21"/>
        </w:rPr>
        <w:t xml:space="preserve">1 </w:t>
      </w:r>
      <w:r>
        <w:rPr>
          <w:rFonts w:ascii="宋体" w:hAnsi="宋体" w:eastAsia="宋体"/>
          <w:color w:val="362E2B"/>
          <w:sz w:val="21"/>
        </w:rPr>
        <w:t>个足够</w:t>
      </w:r>
      <w:r>
        <w:rPr>
          <w:rFonts w:ascii="Helvetica" w:hAnsi="Helvetica" w:eastAsia="Helvetica"/>
          <w:color w:val="FF0000"/>
          <w:sz w:val="21"/>
        </w:rPr>
        <w:t>)</w:t>
      </w:r>
      <w:r>
        <w:rPr>
          <w:rFonts w:ascii="宋体" w:hAnsi="宋体" w:eastAsia="宋体"/>
          <w:color w:val="362E2B"/>
          <w:sz w:val="21"/>
        </w:rPr>
        <w:t>。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28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Helvetica" w:hAnsi="Helvetica" w:eastAsia="Helvetica"/>
          <w:color w:val="362E2B"/>
        </w:rPr>
      </w:pPr>
      <w:r>
        <w:rPr>
          <w:rFonts w:ascii="Helvetica" w:hAnsi="Helvetica" w:eastAsia="Helvetica"/>
          <w:color w:val="362E2B"/>
        </w:rPr>
        <w:t xml:space="preserve">5. </w:t>
      </w:r>
      <w:r>
        <w:rPr>
          <w:rFonts w:ascii="宋体" w:hAnsi="宋体" w:eastAsia="宋体"/>
          <w:color w:val="362E2B"/>
        </w:rPr>
        <w:t>自己动手写</w:t>
      </w:r>
      <w:r>
        <w:rPr>
          <w:rFonts w:ascii="Helvetica" w:hAnsi="Helvetica" w:eastAsia="Helvetica"/>
          <w:color w:val="362E2B"/>
        </w:rPr>
        <w:t xml:space="preserve"> sql </w:t>
      </w:r>
      <w:r>
        <w:rPr>
          <w:rFonts w:ascii="宋体" w:hAnsi="宋体" w:eastAsia="宋体"/>
          <w:color w:val="362E2B"/>
        </w:rPr>
        <w:t>解决数据倾斜问题是个不错的选择。</w:t>
      </w:r>
      <w:r>
        <w:rPr>
          <w:rFonts w:ascii="Helvetica" w:hAnsi="Helvetica" w:eastAsia="Helvetica"/>
          <w:color w:val="362E2B"/>
        </w:rPr>
        <w:t>set hive.groupby.skewindata=true;</w:t>
      </w:r>
    </w:p>
    <w:p>
      <w:pPr>
        <w:spacing w:line="135" w:lineRule="exact"/>
        <w:rPr>
          <w:rFonts w:ascii="Times New Roman" w:hAnsi="Times New Roman" w:eastAsia="Times New Roman"/>
          <w:sz w:val="24"/>
        </w:rPr>
      </w:pPr>
    </w:p>
    <w:p>
      <w:pPr>
        <w:spacing w:line="253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这是通用的算法优化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但算法优化总是漠视业务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习惯性提供通用的解决方法。 </w:t>
      </w:r>
      <w:r>
        <w:rPr>
          <w:rFonts w:ascii="Helvetica" w:hAnsi="Helvetica" w:eastAsia="Helvetica"/>
          <w:color w:val="362E2B"/>
          <w:sz w:val="21"/>
        </w:rPr>
        <w:t>Etl</w:t>
      </w:r>
      <w:r>
        <w:rPr>
          <w:rFonts w:ascii="宋体" w:hAnsi="宋体" w:eastAsia="宋体"/>
          <w:color w:val="362E2B"/>
          <w:sz w:val="21"/>
        </w:rPr>
        <w:t xml:space="preserve"> 开发</w:t>
      </w:r>
    </w:p>
    <w:p>
      <w:pPr>
        <w:spacing w:line="137" w:lineRule="exact"/>
        <w:rPr>
          <w:rFonts w:ascii="Times New Roman" w:hAnsi="Times New Roman" w:eastAsia="Times New Roman"/>
          <w:sz w:val="24"/>
        </w:rPr>
      </w:pPr>
    </w:p>
    <w:p>
      <w:pPr>
        <w:spacing w:line="240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人员更了解业务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更了解数据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所以通过业务逻辑解决倾斜的方法往往更精确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更有效。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31" w:lineRule="exact"/>
        <w:rPr>
          <w:rFonts w:ascii="Times New Roman" w:hAnsi="Times New Roman" w:eastAsia="Times New Roman"/>
          <w:sz w:val="24"/>
        </w:rPr>
      </w:pPr>
    </w:p>
    <w:p>
      <w:pPr>
        <w:spacing w:line="253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 xml:space="preserve">6. </w:t>
      </w:r>
      <w:r>
        <w:rPr>
          <w:rFonts w:ascii="宋体" w:hAnsi="宋体" w:eastAsia="宋体"/>
          <w:color w:val="362E2B"/>
          <w:sz w:val="21"/>
        </w:rPr>
        <w:t>对</w:t>
      </w:r>
      <w:r>
        <w:rPr>
          <w:rFonts w:ascii="Helvetica" w:hAnsi="Helvetica" w:eastAsia="Helvetica"/>
          <w:color w:val="362E2B"/>
          <w:sz w:val="21"/>
        </w:rPr>
        <w:t xml:space="preserve"> </w:t>
      </w:r>
      <w:r>
        <w:rPr>
          <w:rFonts w:ascii="Helvetica" w:hAnsi="Helvetica" w:eastAsia="Helvetica"/>
          <w:color w:val="FF0000"/>
          <w:sz w:val="21"/>
        </w:rPr>
        <w:t>count(distinct)</w:t>
      </w:r>
      <w:r>
        <w:rPr>
          <w:rFonts w:ascii="宋体" w:hAnsi="宋体" w:eastAsia="宋体"/>
          <w:color w:val="362E2B"/>
          <w:sz w:val="21"/>
        </w:rPr>
        <w:t>采取漠视的方法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尤其数据大的时候很容易产生倾斜问题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不抱侥幸</w:t>
      </w:r>
    </w:p>
    <w:p>
      <w:pPr>
        <w:spacing w:line="134" w:lineRule="exact"/>
        <w:rPr>
          <w:rFonts w:ascii="Times New Roman" w:hAnsi="Times New Roman" w:eastAsia="Times New Roman"/>
          <w:sz w:val="24"/>
        </w:rPr>
      </w:pPr>
    </w:p>
    <w:p>
      <w:pPr>
        <w:spacing w:line="240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心理。自己动手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丰衣足食。</w:t>
      </w:r>
    </w:p>
    <w:p>
      <w:pPr>
        <w:spacing w:line="240" w:lineRule="exact"/>
        <w:rPr>
          <w:rFonts w:ascii="宋体" w:hAnsi="宋体" w:eastAsia="宋体"/>
          <w:color w:val="362E2B"/>
          <w:sz w:val="21"/>
        </w:rPr>
        <w:sectPr>
          <w:pgSz w:w="11900" w:h="16838"/>
          <w:pgMar w:top="1440" w:right="1880" w:bottom="1440" w:left="1800" w:header="0" w:footer="0" w:gutter="0"/>
          <w:cols w:equalWidth="0" w:num="1">
            <w:col w:w="8220"/>
          </w:cols>
          <w:docGrid w:linePitch="360" w:charSpace="0"/>
        </w:sectPr>
      </w:pPr>
    </w:p>
    <w:p>
      <w:pPr>
        <w:spacing w:line="149" w:lineRule="exact"/>
        <w:rPr>
          <w:rFonts w:ascii="Times New Roman" w:hAnsi="Times New Roman" w:eastAsia="Times New Roman"/>
        </w:rPr>
      </w:pPr>
      <w:bookmarkStart w:id="1" w:name="page2"/>
      <w:bookmarkEnd w:id="1"/>
    </w:p>
    <w:p>
      <w:pPr>
        <w:numPr>
          <w:ilvl w:val="0"/>
          <w:numId w:val="2"/>
        </w:numPr>
        <w:tabs>
          <w:tab w:val="left" w:pos="233"/>
        </w:tabs>
        <w:spacing w:line="300" w:lineRule="exact"/>
        <w:jc w:val="both"/>
        <w:rPr>
          <w:rFonts w:ascii="Helvetica" w:hAnsi="Helvetica" w:eastAsia="Helvetica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对小文件进行合并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是行至有效的提高调度效率的方法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假如我们的作业设置合理的文 件数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对云梯的整体调度效率也会产生积极的影响。</w:t>
      </w:r>
    </w:p>
    <w:p>
      <w:pPr>
        <w:spacing w:line="200" w:lineRule="exact"/>
        <w:rPr>
          <w:rFonts w:ascii="Helvetica" w:hAnsi="Helvetica" w:eastAsia="Helvetica"/>
          <w:color w:val="362E2B"/>
          <w:sz w:val="21"/>
        </w:rPr>
      </w:pPr>
    </w:p>
    <w:p>
      <w:pPr>
        <w:spacing w:line="215" w:lineRule="exact"/>
        <w:rPr>
          <w:rFonts w:ascii="Helvetica" w:hAnsi="Helvetica" w:eastAsia="Helvetica"/>
          <w:color w:val="362E2B"/>
          <w:sz w:val="21"/>
        </w:rPr>
      </w:pPr>
    </w:p>
    <w:p>
      <w:pPr>
        <w:numPr>
          <w:ilvl w:val="0"/>
          <w:numId w:val="2"/>
        </w:numPr>
        <w:tabs>
          <w:tab w:val="left" w:pos="240"/>
        </w:tabs>
        <w:spacing w:line="255" w:lineRule="exact"/>
        <w:ind w:left="240" w:hanging="240"/>
        <w:jc w:val="both"/>
        <w:rPr>
          <w:rFonts w:ascii="Helvetica" w:hAnsi="Helvetica" w:eastAsia="Helvetica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优化时把握整体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单个作业最优不如整体最优。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89" w:lineRule="exact"/>
        <w:rPr>
          <w:rFonts w:ascii="Times New Roman" w:hAnsi="Times New Roman" w:eastAsia="Times New Roman"/>
        </w:rPr>
      </w:pPr>
    </w:p>
    <w:p>
      <w:pPr>
        <w:spacing w:line="365" w:lineRule="exact"/>
        <w:rPr>
          <w:rFonts w:ascii="MS PGothic" w:hAnsi="MS PGothic" w:eastAsia="MS PGothic"/>
          <w:color w:val="362E2B"/>
          <w:sz w:val="32"/>
        </w:rPr>
      </w:pPr>
      <w:r>
        <w:rPr>
          <w:rFonts w:ascii="宋体" w:hAnsi="宋体" w:eastAsia="宋体"/>
          <w:color w:val="362E2B"/>
          <w:sz w:val="32"/>
        </w:rPr>
        <w:t>优化案例</w:t>
      </w:r>
      <w:r>
        <w:rPr>
          <w:rFonts w:ascii="MS PGothic" w:hAnsi="MS PGothic" w:eastAsia="MS PGothic"/>
          <w:color w:val="362E2B"/>
          <w:sz w:val="32"/>
        </w:rPr>
        <w:t>：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2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问题 </w:t>
      </w:r>
      <w:r>
        <w:rPr>
          <w:rFonts w:ascii="Helvetica" w:hAnsi="Helvetica" w:eastAsia="Helvetica"/>
          <w:b/>
          <w:color w:val="362E2B"/>
          <w:sz w:val="21"/>
        </w:rPr>
        <w:t>1</w:t>
      </w:r>
      <w:r>
        <w:rPr>
          <w:rFonts w:ascii="MS PGothic" w:hAnsi="MS PGothic" w:eastAsia="MS PGothic"/>
          <w:color w:val="362E2B"/>
          <w:sz w:val="21"/>
        </w:rPr>
        <w:t>：</w:t>
      </w:r>
      <w:r>
        <w:rPr>
          <w:rFonts w:ascii="宋体" w:hAnsi="宋体" w:eastAsia="宋体"/>
          <w:color w:val="362E2B"/>
          <w:sz w:val="21"/>
        </w:rPr>
        <w:t>如日志中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常会有信息丢失的问题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比如全网日志中的 </w:t>
      </w:r>
      <w:r>
        <w:rPr>
          <w:rFonts w:ascii="Helvetica" w:hAnsi="Helvetica" w:eastAsia="Helvetica"/>
          <w:b/>
          <w:color w:val="362E2B"/>
          <w:sz w:val="21"/>
        </w:rPr>
        <w:t>user_id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如果取其中的</w:t>
      </w:r>
    </w:p>
    <w:p>
      <w:pPr>
        <w:spacing w:line="134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b/>
          <w:color w:val="362E2B"/>
          <w:sz w:val="21"/>
        </w:rPr>
        <w:t xml:space="preserve">user_id </w:t>
      </w:r>
      <w:r>
        <w:rPr>
          <w:rFonts w:ascii="宋体" w:hAnsi="宋体" w:eastAsia="宋体"/>
          <w:color w:val="362E2B"/>
          <w:sz w:val="21"/>
        </w:rPr>
        <w:t>和</w:t>
      </w:r>
      <w:r>
        <w:rPr>
          <w:rFonts w:ascii="Helvetica" w:hAnsi="Helvetica" w:eastAsia="Helvetica"/>
          <w:b/>
          <w:color w:val="362E2B"/>
          <w:sz w:val="21"/>
        </w:rPr>
        <w:t xml:space="preserve"> bmw_users </w:t>
      </w:r>
      <w:r>
        <w:rPr>
          <w:rFonts w:ascii="宋体" w:hAnsi="宋体" w:eastAsia="宋体"/>
          <w:color w:val="362E2B"/>
          <w:sz w:val="21"/>
        </w:rPr>
        <w:t>关联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就会碰到数据倾斜的问题。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4" w:lineRule="exact"/>
        <w:rPr>
          <w:rFonts w:ascii="Times New Roman" w:hAnsi="Times New Roman" w:eastAsia="Times New Roman"/>
        </w:rPr>
      </w:pPr>
    </w:p>
    <w:p>
      <w:pPr>
        <w:spacing w:line="239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方法</w:t>
      </w:r>
      <w:r>
        <w:rPr>
          <w:rFonts w:ascii="MS PGothic" w:hAnsi="MS PGothic" w:eastAsia="MS PGothic"/>
          <w:color w:val="362E2B"/>
          <w:sz w:val="21"/>
        </w:rPr>
        <w:t>：</w:t>
      </w:r>
      <w:r>
        <w:rPr>
          <w:rFonts w:ascii="宋体" w:hAnsi="宋体" w:eastAsia="宋体"/>
          <w:color w:val="362E2B"/>
          <w:sz w:val="21"/>
        </w:rPr>
        <w:t>解决数据倾斜问题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4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MS PGothic" w:hAnsi="MS PGothic" w:eastAsia="MS PGothic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解决方法 </w:t>
      </w:r>
      <w:r>
        <w:rPr>
          <w:rFonts w:ascii="Helvetica" w:hAnsi="Helvetica" w:eastAsia="Helvetica"/>
          <w:color w:val="362E2B"/>
          <w:sz w:val="21"/>
        </w:rPr>
        <w:t>1. User_id</w:t>
      </w:r>
      <w:r>
        <w:rPr>
          <w:rFonts w:ascii="宋体" w:hAnsi="宋体" w:eastAsia="宋体"/>
          <w:color w:val="362E2B"/>
          <w:sz w:val="21"/>
        </w:rPr>
        <w:t xml:space="preserve"> 为空的不参与关联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例如</w:t>
      </w:r>
      <w:r>
        <w:rPr>
          <w:rFonts w:ascii="MS PGothic" w:hAnsi="MS PGothic" w:eastAsia="MS PGothic"/>
          <w:color w:val="362E2B"/>
          <w:sz w:val="21"/>
        </w:rPr>
        <w:t>：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0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*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log a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0" w:lineRule="exact"/>
        <w:rPr>
          <w:rFonts w:ascii="Times New Roman" w:hAnsi="Times New Roman" w:eastAsia="Times New Roman"/>
        </w:rPr>
      </w:pPr>
    </w:p>
    <w:p>
      <w:pPr>
        <w:tabs>
          <w:tab w:val="left" w:pos="540"/>
        </w:tabs>
        <w:spacing w:line="239" w:lineRule="auto"/>
        <w:rPr>
          <w:rFonts w:ascii="Helvetica" w:hAnsi="Helvetica" w:eastAsia="Helvetica"/>
          <w:color w:val="362E2B"/>
        </w:rPr>
      </w:pPr>
      <w:r>
        <w:rPr>
          <w:rFonts w:ascii="Helvetica" w:hAnsi="Helvetica" w:eastAsia="Helvetica"/>
          <w:color w:val="362E2B"/>
          <w:sz w:val="21"/>
        </w:rPr>
        <w:t>Join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</w:rPr>
        <w:t>bmw_users b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On a.user_id is not null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And a.user_id = b.user_id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2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Union all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*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log a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0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where a.user_id is null.</w:t>
      </w:r>
    </w:p>
    <w:p>
      <w:pPr>
        <w:spacing w:line="125" w:lineRule="exact"/>
        <w:rPr>
          <w:rFonts w:ascii="Times New Roman" w:hAnsi="Times New Roman" w:eastAsia="Times New Roman"/>
        </w:rPr>
      </w:pPr>
    </w:p>
    <w:p>
      <w:pPr>
        <w:spacing w:line="253" w:lineRule="exact"/>
        <w:rPr>
          <w:rFonts w:ascii="MS PGothic" w:hAnsi="MS PGothic" w:eastAsia="MS PGothic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解决方法 </w:t>
      </w:r>
      <w:r>
        <w:rPr>
          <w:rFonts w:ascii="Helvetica" w:hAnsi="Helvetica" w:eastAsia="Helvetica"/>
          <w:color w:val="362E2B"/>
          <w:sz w:val="21"/>
        </w:rPr>
        <w:t>2</w:t>
      </w:r>
      <w:r>
        <w:rPr>
          <w:rFonts w:ascii="宋体" w:hAnsi="宋体" w:eastAsia="宋体"/>
          <w:color w:val="362E2B"/>
          <w:sz w:val="21"/>
        </w:rPr>
        <w:t xml:space="preserve"> </w:t>
      </w:r>
      <w:r>
        <w:rPr>
          <w:rFonts w:ascii="MS PGothic" w:hAnsi="MS PGothic" w:eastAsia="MS PGothic"/>
          <w:color w:val="362E2B"/>
          <w:sz w:val="21"/>
        </w:rPr>
        <w:t>：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*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log a</w:t>
      </w: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  <w:sectPr>
          <w:pgSz w:w="11900" w:h="16838"/>
          <w:pgMar w:top="1440" w:right="1880" w:bottom="1440" w:left="1800" w:header="0" w:footer="0" w:gutter="0"/>
          <w:cols w:equalWidth="0" w:num="1">
            <w:col w:w="8220"/>
          </w:cols>
          <w:docGrid w:linePitch="360" w:charSpace="0"/>
        </w:sectPr>
      </w:pPr>
    </w:p>
    <w:p>
      <w:pPr>
        <w:spacing w:line="143" w:lineRule="exact"/>
        <w:rPr>
          <w:rFonts w:ascii="Times New Roman" w:hAnsi="Times New Roman" w:eastAsia="Times New Roman"/>
        </w:rPr>
      </w:pPr>
      <w:bookmarkStart w:id="2" w:name="page3"/>
      <w:bookmarkEnd w:id="2"/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left outer join bmw_users b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b/>
          <w:color w:val="362E2B"/>
          <w:sz w:val="21"/>
        </w:rPr>
      </w:pPr>
      <w:r>
        <w:rPr>
          <w:rFonts w:ascii="Helvetica" w:hAnsi="Helvetica" w:eastAsia="Helvetica"/>
          <w:b/>
          <w:color w:val="362E2B"/>
          <w:sz w:val="21"/>
        </w:rPr>
        <w:t>on case when a.user_id is null then concat(‘dp_hive’,rand() ) else a.user_id</w:t>
      </w:r>
      <w:bookmarkStart w:id="17" w:name="_GoBack"/>
      <w:bookmarkEnd w:id="17"/>
      <w:r>
        <w:rPr>
          <w:rFonts w:ascii="Helvetica" w:hAnsi="Helvetica" w:eastAsia="Helvetica"/>
          <w:b/>
          <w:color w:val="362E2B"/>
          <w:sz w:val="21"/>
        </w:rPr>
        <w:t xml:space="preserve"> =</w:t>
      </w:r>
    </w:p>
    <w:p>
      <w:pPr>
        <w:spacing w:line="150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b/>
          <w:color w:val="362E2B"/>
          <w:sz w:val="21"/>
        </w:rPr>
      </w:pPr>
      <w:r>
        <w:rPr>
          <w:rFonts w:ascii="Helvetica" w:hAnsi="Helvetica" w:eastAsia="Helvetica"/>
          <w:b/>
          <w:color w:val="362E2B"/>
          <w:sz w:val="21"/>
        </w:rPr>
        <w:t>b.user_id</w:t>
      </w:r>
      <w:r>
        <w:rPr>
          <w:rFonts w:hint="eastAsia" w:ascii="Helvetica" w:hAnsi="Helvetica" w:eastAsia="宋体"/>
          <w:b/>
          <w:color w:val="362E2B"/>
          <w:sz w:val="21"/>
          <w:lang w:val="en-US" w:eastAsia="zh-CN"/>
        </w:rPr>
        <w:t xml:space="preserve"> </w:t>
      </w:r>
      <w:r>
        <w:rPr>
          <w:rFonts w:ascii="Helvetica" w:hAnsi="Helvetica" w:eastAsia="Helvetica"/>
          <w:b/>
          <w:color w:val="362E2B"/>
          <w:sz w:val="21"/>
        </w:rPr>
        <w:t>end;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85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宋体" w:hAnsi="宋体" w:eastAsia="宋体"/>
          <w:color w:val="362E2B"/>
        </w:rPr>
      </w:pPr>
      <w:r>
        <w:rPr>
          <w:rFonts w:ascii="宋体" w:hAnsi="宋体" w:eastAsia="宋体"/>
          <w:color w:val="362E2B"/>
        </w:rPr>
        <w:t>总结</w:t>
      </w:r>
      <w:r>
        <w:rPr>
          <w:rFonts w:ascii="MS PGothic" w:hAnsi="MS PGothic" w:eastAsia="MS PGothic"/>
          <w:color w:val="362E2B"/>
        </w:rPr>
        <w:t>：</w:t>
      </w:r>
      <w:r>
        <w:rPr>
          <w:rFonts w:ascii="Helvetica" w:hAnsi="Helvetica" w:eastAsia="Helvetica"/>
          <w:color w:val="362E2B"/>
        </w:rPr>
        <w:t>2</w:t>
      </w:r>
      <w:r>
        <w:rPr>
          <w:rFonts w:ascii="宋体" w:hAnsi="宋体" w:eastAsia="宋体"/>
          <w:color w:val="362E2B"/>
        </w:rPr>
        <w:t xml:space="preserve"> 比 </w:t>
      </w:r>
      <w:r>
        <w:rPr>
          <w:rFonts w:ascii="Helvetica" w:hAnsi="Helvetica" w:eastAsia="Helvetica"/>
          <w:color w:val="362E2B"/>
        </w:rPr>
        <w:t>1</w:t>
      </w:r>
      <w:r>
        <w:rPr>
          <w:rFonts w:ascii="宋体" w:hAnsi="宋体" w:eastAsia="宋体"/>
          <w:color w:val="362E2B"/>
        </w:rPr>
        <w:t xml:space="preserve"> 效率更好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宋体" w:hAnsi="宋体" w:eastAsia="宋体"/>
          <w:color w:val="362E2B"/>
        </w:rPr>
        <w:t xml:space="preserve">不但 </w:t>
      </w:r>
      <w:r>
        <w:rPr>
          <w:rFonts w:ascii="Helvetica" w:hAnsi="Helvetica" w:eastAsia="Helvetica"/>
          <w:color w:val="362E2B"/>
        </w:rPr>
        <w:t>io</w:t>
      </w:r>
      <w:r>
        <w:rPr>
          <w:rFonts w:ascii="宋体" w:hAnsi="宋体" w:eastAsia="宋体"/>
          <w:color w:val="362E2B"/>
        </w:rPr>
        <w:t xml:space="preserve"> 少了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宋体" w:hAnsi="宋体" w:eastAsia="宋体"/>
          <w:color w:val="362E2B"/>
        </w:rPr>
        <w:t>而且作业数也少了。</w:t>
      </w:r>
      <w:r>
        <w:rPr>
          <w:rFonts w:ascii="Helvetica" w:hAnsi="Helvetica" w:eastAsia="Helvetica"/>
          <w:color w:val="362E2B"/>
        </w:rPr>
        <w:t>1</w:t>
      </w:r>
      <w:r>
        <w:rPr>
          <w:rFonts w:ascii="宋体" w:hAnsi="宋体" w:eastAsia="宋体"/>
          <w:color w:val="362E2B"/>
        </w:rPr>
        <w:t xml:space="preserve"> 方法 </w:t>
      </w:r>
      <w:r>
        <w:rPr>
          <w:rFonts w:ascii="Helvetica" w:hAnsi="Helvetica" w:eastAsia="Helvetica"/>
          <w:color w:val="362E2B"/>
        </w:rPr>
        <w:t>log</w:t>
      </w:r>
      <w:r>
        <w:rPr>
          <w:rFonts w:ascii="宋体" w:hAnsi="宋体" w:eastAsia="宋体"/>
          <w:color w:val="362E2B"/>
        </w:rPr>
        <w:t xml:space="preserve"> 读取两次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Helvetica" w:hAnsi="Helvetica" w:eastAsia="Helvetica"/>
          <w:color w:val="362E2B"/>
        </w:rPr>
        <w:t>jobs</w:t>
      </w:r>
      <w:r>
        <w:rPr>
          <w:rFonts w:ascii="宋体" w:hAnsi="宋体" w:eastAsia="宋体"/>
          <w:color w:val="362E2B"/>
        </w:rPr>
        <w:t xml:space="preserve"> 是</w:t>
      </w:r>
    </w:p>
    <w:p>
      <w:pPr>
        <w:spacing w:line="13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2</w:t>
      </w:r>
      <w:r>
        <w:rPr>
          <w:rFonts w:ascii="宋体" w:hAnsi="宋体" w:eastAsia="宋体"/>
          <w:color w:val="362E2B"/>
          <w:sz w:val="21"/>
        </w:rPr>
        <w:t>。</w:t>
      </w:r>
      <w:r>
        <w:rPr>
          <w:rFonts w:ascii="Helvetica" w:hAnsi="Helvetica" w:eastAsia="Helvetica"/>
          <w:color w:val="362E2B"/>
          <w:sz w:val="21"/>
        </w:rPr>
        <w:t xml:space="preserve">2 </w:t>
      </w:r>
      <w:r>
        <w:rPr>
          <w:rFonts w:ascii="宋体" w:hAnsi="宋体" w:eastAsia="宋体"/>
          <w:color w:val="362E2B"/>
          <w:sz w:val="21"/>
        </w:rPr>
        <w:t>方法</w:t>
      </w:r>
      <w:r>
        <w:rPr>
          <w:rFonts w:ascii="Helvetica" w:hAnsi="Helvetica" w:eastAsia="Helvetica"/>
          <w:color w:val="362E2B"/>
          <w:sz w:val="21"/>
        </w:rPr>
        <w:t xml:space="preserve"> job </w:t>
      </w:r>
      <w:r>
        <w:rPr>
          <w:rFonts w:ascii="宋体" w:hAnsi="宋体" w:eastAsia="宋体"/>
          <w:color w:val="362E2B"/>
          <w:sz w:val="21"/>
        </w:rPr>
        <w:t>数是</w:t>
      </w:r>
      <w:r>
        <w:rPr>
          <w:rFonts w:ascii="Helvetica" w:hAnsi="Helvetica" w:eastAsia="Helvetica"/>
          <w:color w:val="362E2B"/>
          <w:sz w:val="21"/>
        </w:rPr>
        <w:t xml:space="preserve"> 1 </w:t>
      </w:r>
      <w:r>
        <w:rPr>
          <w:rFonts w:ascii="宋体" w:hAnsi="宋体" w:eastAsia="宋体"/>
          <w:color w:val="362E2B"/>
          <w:sz w:val="21"/>
        </w:rPr>
        <w:t>。这个优化适合无效</w:t>
      </w:r>
      <w:r>
        <w:rPr>
          <w:rFonts w:ascii="Helvetica" w:hAnsi="Helvetica" w:eastAsia="Helvetica"/>
          <w:color w:val="362E2B"/>
          <w:sz w:val="21"/>
        </w:rPr>
        <w:t xml:space="preserve"> </w:t>
      </w:r>
      <w:r>
        <w:rPr>
          <w:rFonts w:ascii="Helvetica" w:hAnsi="Helvetica" w:eastAsia="Helvetica"/>
          <w:b/>
          <w:color w:val="362E2B"/>
          <w:sz w:val="21"/>
        </w:rPr>
        <w:t>id(</w:t>
      </w:r>
      <w:r>
        <w:rPr>
          <w:rFonts w:ascii="宋体" w:hAnsi="宋体" w:eastAsia="宋体"/>
          <w:color w:val="362E2B"/>
          <w:sz w:val="21"/>
        </w:rPr>
        <w:t>比如</w:t>
      </w:r>
      <w:r>
        <w:rPr>
          <w:rFonts w:ascii="Helvetica" w:hAnsi="Helvetica" w:eastAsia="Helvetica"/>
          <w:b/>
          <w:color w:val="362E2B"/>
          <w:sz w:val="21"/>
        </w:rPr>
        <w:t>-99,’’,null</w:t>
      </w:r>
      <w:r>
        <w:rPr>
          <w:rFonts w:ascii="Helvetica" w:hAnsi="Helvetica" w:eastAsia="Helvetica"/>
          <w:color w:val="362E2B"/>
          <w:sz w:val="21"/>
        </w:rPr>
        <w:t xml:space="preserve"> </w:t>
      </w:r>
      <w:r>
        <w:rPr>
          <w:rFonts w:ascii="宋体" w:hAnsi="宋体" w:eastAsia="宋体"/>
          <w:color w:val="362E2B"/>
          <w:sz w:val="21"/>
        </w:rPr>
        <w:t>等</w:t>
      </w:r>
      <w:r>
        <w:rPr>
          <w:rFonts w:ascii="Helvetica" w:hAnsi="Helvetica" w:eastAsia="Helvetica"/>
          <w:b/>
          <w:color w:val="362E2B"/>
          <w:sz w:val="21"/>
        </w:rPr>
        <w:t>)</w:t>
      </w:r>
      <w:r>
        <w:rPr>
          <w:rFonts w:ascii="宋体" w:hAnsi="宋体" w:eastAsia="宋体"/>
          <w:color w:val="362E2B"/>
          <w:sz w:val="21"/>
        </w:rPr>
        <w:t>产生的倾斜问题。把空值</w:t>
      </w:r>
    </w:p>
    <w:p>
      <w:pPr>
        <w:spacing w:line="146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宋体" w:hAnsi="宋体" w:eastAsia="宋体"/>
          <w:color w:val="362E2B"/>
        </w:rPr>
      </w:pPr>
      <w:r>
        <w:rPr>
          <w:rFonts w:ascii="宋体" w:hAnsi="宋体" w:eastAsia="宋体"/>
          <w:color w:val="362E2B"/>
        </w:rPr>
        <w:t xml:space="preserve">的 </w:t>
      </w:r>
      <w:r>
        <w:rPr>
          <w:rFonts w:ascii="Helvetica" w:hAnsi="Helvetica" w:eastAsia="Helvetica"/>
          <w:color w:val="362E2B"/>
        </w:rPr>
        <w:t>key</w:t>
      </w:r>
      <w:r>
        <w:rPr>
          <w:rFonts w:ascii="宋体" w:hAnsi="宋体" w:eastAsia="宋体"/>
          <w:color w:val="362E2B"/>
        </w:rPr>
        <w:t xml:space="preserve"> 变成一个字符串加上随机数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宋体" w:hAnsi="宋体" w:eastAsia="宋体"/>
          <w:color w:val="362E2B"/>
        </w:rPr>
        <w:t xml:space="preserve">就能把倾斜的数据分到不同的 </w:t>
      </w:r>
      <w:r>
        <w:rPr>
          <w:rFonts w:ascii="Helvetica" w:hAnsi="Helvetica" w:eastAsia="Helvetica"/>
          <w:color w:val="362E2B"/>
        </w:rPr>
        <w:t>reduce</w:t>
      </w:r>
      <w:r>
        <w:rPr>
          <w:rFonts w:ascii="宋体" w:hAnsi="宋体" w:eastAsia="宋体"/>
          <w:color w:val="362E2B"/>
        </w:rPr>
        <w:t xml:space="preserve"> 上 </w:t>
      </w:r>
      <w:r>
        <w:rPr>
          <w:rFonts w:ascii="Helvetica" w:hAnsi="Helvetica" w:eastAsia="Helvetica"/>
          <w:color w:val="362E2B"/>
        </w:rPr>
        <w:t>,</w:t>
      </w:r>
      <w:r>
        <w:rPr>
          <w:rFonts w:ascii="宋体" w:hAnsi="宋体" w:eastAsia="宋体"/>
          <w:color w:val="362E2B"/>
        </w:rPr>
        <w:t>解决数据倾</w:t>
      </w:r>
    </w:p>
    <w:p>
      <w:pPr>
        <w:spacing w:line="138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斜问题。因为空值不参与关联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即使分到不同的 </w:t>
      </w:r>
      <w:r>
        <w:rPr>
          <w:rFonts w:ascii="Helvetica" w:hAnsi="Helvetica" w:eastAsia="Helvetica"/>
          <w:color w:val="362E2B"/>
          <w:sz w:val="21"/>
        </w:rPr>
        <w:t>reduce</w:t>
      </w:r>
      <w:r>
        <w:rPr>
          <w:rFonts w:ascii="宋体" w:hAnsi="宋体" w:eastAsia="宋体"/>
          <w:color w:val="362E2B"/>
          <w:sz w:val="21"/>
        </w:rPr>
        <w:t xml:space="preserve"> 上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也不影响最终的结果。附上</w:t>
      </w:r>
    </w:p>
    <w:p>
      <w:pPr>
        <w:spacing w:line="135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 xml:space="preserve">hadoop </w:t>
      </w:r>
      <w:r>
        <w:rPr>
          <w:rFonts w:ascii="宋体" w:hAnsi="宋体" w:eastAsia="宋体"/>
          <w:color w:val="362E2B"/>
          <w:sz w:val="21"/>
        </w:rPr>
        <w:t>通用关联的实现方法</w:t>
      </w:r>
      <w:r>
        <w:rPr>
          <w:rFonts w:ascii="MS PGothic" w:hAnsi="MS PGothic" w:eastAsia="MS PGothic"/>
          <w:color w:val="362E2B"/>
          <w:sz w:val="21"/>
        </w:rPr>
        <w:t>（</w:t>
      </w:r>
      <w:r>
        <w:rPr>
          <w:rFonts w:ascii="宋体" w:hAnsi="宋体" w:eastAsia="宋体"/>
          <w:color w:val="362E2B"/>
          <w:sz w:val="21"/>
        </w:rPr>
        <w:t>关联通过二次排序实现的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关联的列为</w:t>
      </w:r>
      <w:r>
        <w:rPr>
          <w:rFonts w:ascii="Helvetica" w:hAnsi="Helvetica" w:eastAsia="Helvetica"/>
          <w:color w:val="362E2B"/>
          <w:sz w:val="21"/>
        </w:rPr>
        <w:t xml:space="preserve"> parition key,</w:t>
      </w:r>
      <w:r>
        <w:rPr>
          <w:rFonts w:ascii="宋体" w:hAnsi="宋体" w:eastAsia="宋体"/>
          <w:color w:val="362E2B"/>
          <w:sz w:val="21"/>
        </w:rPr>
        <w:t>关联的</w:t>
      </w:r>
    </w:p>
    <w:p>
      <w:pPr>
        <w:spacing w:line="168" w:lineRule="exact"/>
        <w:rPr>
          <w:rFonts w:ascii="Times New Roman" w:hAnsi="Times New Roman" w:eastAsia="Times New Roman"/>
        </w:rPr>
      </w:pPr>
    </w:p>
    <w:p>
      <w:pPr>
        <w:spacing w:line="305" w:lineRule="exact"/>
        <w:ind w:right="140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列 </w:t>
      </w:r>
      <w:r>
        <w:rPr>
          <w:rFonts w:ascii="Helvetica" w:hAnsi="Helvetica" w:eastAsia="Helvetica"/>
          <w:color w:val="362E2B"/>
          <w:sz w:val="21"/>
        </w:rPr>
        <w:t>c1</w:t>
      </w:r>
      <w:r>
        <w:rPr>
          <w:rFonts w:ascii="宋体" w:hAnsi="宋体" w:eastAsia="宋体"/>
          <w:color w:val="362E2B"/>
          <w:sz w:val="21"/>
        </w:rPr>
        <w:t xml:space="preserve"> 和表的 </w:t>
      </w:r>
      <w:r>
        <w:rPr>
          <w:rFonts w:ascii="Helvetica" w:hAnsi="Helvetica" w:eastAsia="Helvetica"/>
          <w:color w:val="362E2B"/>
          <w:sz w:val="21"/>
        </w:rPr>
        <w:t>tag</w:t>
      </w:r>
      <w:r>
        <w:rPr>
          <w:rFonts w:ascii="宋体" w:hAnsi="宋体" w:eastAsia="宋体"/>
          <w:color w:val="362E2B"/>
          <w:sz w:val="21"/>
        </w:rPr>
        <w:t xml:space="preserve"> 组成排序的 </w:t>
      </w:r>
      <w:r>
        <w:rPr>
          <w:rFonts w:ascii="Helvetica" w:hAnsi="Helvetica" w:eastAsia="Helvetica"/>
          <w:color w:val="362E2B"/>
          <w:sz w:val="21"/>
        </w:rPr>
        <w:t>group key,</w:t>
      </w:r>
      <w:r>
        <w:rPr>
          <w:rFonts w:ascii="宋体" w:hAnsi="宋体" w:eastAsia="宋体"/>
          <w:color w:val="362E2B"/>
          <w:sz w:val="21"/>
        </w:rPr>
        <w:t xml:space="preserve">根据 </w:t>
      </w:r>
      <w:r>
        <w:rPr>
          <w:rFonts w:ascii="Helvetica" w:hAnsi="Helvetica" w:eastAsia="Helvetica"/>
          <w:color w:val="362E2B"/>
          <w:sz w:val="21"/>
        </w:rPr>
        <w:t>parition key</w:t>
      </w:r>
      <w:r>
        <w:rPr>
          <w:rFonts w:ascii="宋体" w:hAnsi="宋体" w:eastAsia="宋体"/>
          <w:color w:val="362E2B"/>
          <w:sz w:val="21"/>
        </w:rPr>
        <w:t xml:space="preserve"> 分配 </w:t>
      </w:r>
      <w:r>
        <w:rPr>
          <w:rFonts w:ascii="Helvetica" w:hAnsi="Helvetica" w:eastAsia="Helvetica"/>
          <w:color w:val="362E2B"/>
          <w:sz w:val="21"/>
        </w:rPr>
        <w:t>reduce</w:t>
      </w:r>
      <w:r>
        <w:rPr>
          <w:rFonts w:ascii="宋体" w:hAnsi="宋体" w:eastAsia="宋体"/>
          <w:color w:val="362E2B"/>
          <w:sz w:val="21"/>
        </w:rPr>
        <w:t xml:space="preserve">。同一 </w:t>
      </w:r>
      <w:r>
        <w:rPr>
          <w:rFonts w:ascii="Helvetica" w:hAnsi="Helvetica" w:eastAsia="Helvetica"/>
          <w:color w:val="362E2B"/>
          <w:sz w:val="21"/>
        </w:rPr>
        <w:t>reduce</w:t>
      </w:r>
      <w:r>
        <w:rPr>
          <w:rFonts w:ascii="宋体" w:hAnsi="宋体" w:eastAsia="宋体"/>
          <w:color w:val="362E2B"/>
          <w:sz w:val="21"/>
        </w:rPr>
        <w:t xml:space="preserve"> 内根 据 </w:t>
      </w:r>
      <w:r>
        <w:rPr>
          <w:rFonts w:ascii="Helvetica" w:hAnsi="Helvetica" w:eastAsia="Helvetica"/>
          <w:color w:val="362E2B"/>
          <w:sz w:val="21"/>
        </w:rPr>
        <w:t>group key</w:t>
      </w:r>
      <w:r>
        <w:rPr>
          <w:rFonts w:ascii="宋体" w:hAnsi="宋体" w:eastAsia="宋体"/>
          <w:color w:val="362E2B"/>
          <w:sz w:val="21"/>
        </w:rPr>
        <w:t xml:space="preserve"> 排序</w:t>
      </w:r>
      <w:r>
        <w:rPr>
          <w:rFonts w:ascii="MS PGothic" w:hAnsi="MS PGothic" w:eastAsia="MS PGothic"/>
          <w:color w:val="362E2B"/>
          <w:sz w:val="21"/>
        </w:rPr>
        <w:t>）</w:t>
      </w:r>
      <w:r>
        <w:rPr>
          <w:rFonts w:ascii="宋体" w:hAnsi="宋体" w:eastAsia="宋体"/>
          <w:color w:val="362E2B"/>
          <w:sz w:val="21"/>
        </w:rPr>
        <w:t>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86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问题 </w:t>
      </w:r>
      <w:r>
        <w:rPr>
          <w:rFonts w:ascii="Helvetica" w:hAnsi="Helvetica" w:eastAsia="Helvetica"/>
          <w:b/>
          <w:color w:val="362E2B"/>
          <w:sz w:val="21"/>
        </w:rPr>
        <w:t>2</w:t>
      </w:r>
      <w:r>
        <w:rPr>
          <w:rFonts w:ascii="MS PGothic" w:hAnsi="MS PGothic" w:eastAsia="MS PGothic"/>
          <w:color w:val="362E2B"/>
          <w:sz w:val="21"/>
        </w:rPr>
        <w:t>：</w:t>
      </w:r>
      <w:r>
        <w:rPr>
          <w:rFonts w:ascii="宋体" w:hAnsi="宋体" w:eastAsia="宋体"/>
          <w:color w:val="362E2B"/>
          <w:sz w:val="21"/>
        </w:rPr>
        <w:t xml:space="preserve">不同数据类型 </w:t>
      </w:r>
      <w:r>
        <w:rPr>
          <w:rFonts w:ascii="Helvetica" w:hAnsi="Helvetica" w:eastAsia="Helvetica"/>
          <w:b/>
          <w:color w:val="362E2B"/>
          <w:sz w:val="21"/>
        </w:rPr>
        <w:t>id</w:t>
      </w:r>
      <w:r>
        <w:rPr>
          <w:rFonts w:ascii="宋体" w:hAnsi="宋体" w:eastAsia="宋体"/>
          <w:color w:val="362E2B"/>
          <w:sz w:val="21"/>
        </w:rPr>
        <w:t xml:space="preserve"> 的关联会产生数据倾斜问题。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7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Helvetica" w:hAnsi="Helvetica" w:eastAsia="Helvetica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一张表 </w:t>
      </w:r>
      <w:r>
        <w:rPr>
          <w:rFonts w:ascii="Helvetica" w:hAnsi="Helvetica" w:eastAsia="Helvetica"/>
          <w:color w:val="362E2B"/>
          <w:sz w:val="21"/>
        </w:rPr>
        <w:t>s8</w:t>
      </w:r>
      <w:r>
        <w:rPr>
          <w:rFonts w:ascii="宋体" w:hAnsi="宋体" w:eastAsia="宋体"/>
          <w:color w:val="362E2B"/>
          <w:sz w:val="21"/>
        </w:rPr>
        <w:t xml:space="preserve"> 的日志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每个商品一条记录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要和商品表关联。但关联却碰到倾斜的问题。</w:t>
      </w:r>
      <w:r>
        <w:rPr>
          <w:rFonts w:ascii="Helvetica" w:hAnsi="Helvetica" w:eastAsia="Helvetica"/>
          <w:color w:val="362E2B"/>
          <w:sz w:val="21"/>
        </w:rPr>
        <w:t>s8</w:t>
      </w:r>
    </w:p>
    <w:p>
      <w:pPr>
        <w:spacing w:line="146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Helvetica" w:hAnsi="Helvetica" w:eastAsia="Helvetica"/>
          <w:color w:val="362E2B"/>
        </w:rPr>
      </w:pPr>
      <w:r>
        <w:rPr>
          <w:rFonts w:ascii="宋体" w:hAnsi="宋体" w:eastAsia="宋体"/>
          <w:color w:val="362E2B"/>
        </w:rPr>
        <w:t xml:space="preserve">的日志中有字符串商品 </w:t>
      </w:r>
      <w:r>
        <w:rPr>
          <w:rFonts w:ascii="Helvetica" w:hAnsi="Helvetica" w:eastAsia="Helvetica"/>
          <w:color w:val="362E2B"/>
        </w:rPr>
        <w:t>id,</w:t>
      </w:r>
      <w:r>
        <w:rPr>
          <w:rFonts w:ascii="宋体" w:hAnsi="宋体" w:eastAsia="宋体"/>
          <w:color w:val="362E2B"/>
        </w:rPr>
        <w:t xml:space="preserve">也有数字的商品 </w:t>
      </w:r>
      <w:r>
        <w:rPr>
          <w:rFonts w:ascii="Helvetica" w:hAnsi="Helvetica" w:eastAsia="Helvetica"/>
          <w:color w:val="362E2B"/>
        </w:rPr>
        <w:t>id,</w:t>
      </w:r>
      <w:r>
        <w:rPr>
          <w:rFonts w:ascii="宋体" w:hAnsi="宋体" w:eastAsia="宋体"/>
          <w:color w:val="362E2B"/>
        </w:rPr>
        <w:t xml:space="preserve">类型是 </w:t>
      </w:r>
      <w:r>
        <w:rPr>
          <w:rFonts w:ascii="Helvetica" w:hAnsi="Helvetica" w:eastAsia="Helvetica"/>
          <w:color w:val="362E2B"/>
        </w:rPr>
        <w:t>string</w:t>
      </w:r>
      <w:r>
        <w:rPr>
          <w:rFonts w:ascii="宋体" w:hAnsi="宋体" w:eastAsia="宋体"/>
          <w:color w:val="362E2B"/>
        </w:rPr>
        <w:t xml:space="preserve"> 的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宋体" w:hAnsi="宋体" w:eastAsia="宋体"/>
          <w:color w:val="362E2B"/>
        </w:rPr>
        <w:t xml:space="preserve">但商品中的数字 </w:t>
      </w:r>
      <w:r>
        <w:rPr>
          <w:rFonts w:ascii="Helvetica" w:hAnsi="Helvetica" w:eastAsia="Helvetica"/>
          <w:color w:val="362E2B"/>
        </w:rPr>
        <w:t>id</w:t>
      </w:r>
      <w:r>
        <w:rPr>
          <w:rFonts w:ascii="宋体" w:hAnsi="宋体" w:eastAsia="宋体"/>
          <w:color w:val="362E2B"/>
        </w:rPr>
        <w:t xml:space="preserve"> 是 </w:t>
      </w:r>
      <w:r>
        <w:rPr>
          <w:rFonts w:ascii="Helvetica" w:hAnsi="Helvetica" w:eastAsia="Helvetica"/>
          <w:color w:val="362E2B"/>
        </w:rPr>
        <w:t>bigint</w:t>
      </w:r>
    </w:p>
    <w:p>
      <w:pPr>
        <w:spacing w:line="150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Helvetica" w:hAnsi="Helvetica" w:eastAsia="Helvetica"/>
          <w:color w:val="362E2B"/>
        </w:rPr>
      </w:pPr>
      <w:r>
        <w:rPr>
          <w:rFonts w:ascii="宋体" w:hAnsi="宋体" w:eastAsia="宋体"/>
          <w:color w:val="362E2B"/>
        </w:rPr>
        <w:t xml:space="preserve">的。猜测问题的原因是把 </w:t>
      </w:r>
      <w:r>
        <w:rPr>
          <w:rFonts w:ascii="Helvetica" w:hAnsi="Helvetica" w:eastAsia="Helvetica"/>
          <w:color w:val="362E2B"/>
        </w:rPr>
        <w:t>s8</w:t>
      </w:r>
      <w:r>
        <w:rPr>
          <w:rFonts w:ascii="宋体" w:hAnsi="宋体" w:eastAsia="宋体"/>
          <w:color w:val="362E2B"/>
        </w:rPr>
        <w:t xml:space="preserve"> 的商品 </w:t>
      </w:r>
      <w:r>
        <w:rPr>
          <w:rFonts w:ascii="Helvetica" w:hAnsi="Helvetica" w:eastAsia="Helvetica"/>
          <w:color w:val="362E2B"/>
        </w:rPr>
        <w:t>id</w:t>
      </w:r>
      <w:r>
        <w:rPr>
          <w:rFonts w:ascii="宋体" w:hAnsi="宋体" w:eastAsia="宋体"/>
          <w:color w:val="362E2B"/>
        </w:rPr>
        <w:t xml:space="preserve"> 转成数字 </w:t>
      </w:r>
      <w:r>
        <w:rPr>
          <w:rFonts w:ascii="Helvetica" w:hAnsi="Helvetica" w:eastAsia="Helvetica"/>
          <w:color w:val="362E2B"/>
        </w:rPr>
        <w:t>id</w:t>
      </w:r>
      <w:r>
        <w:rPr>
          <w:rFonts w:ascii="宋体" w:hAnsi="宋体" w:eastAsia="宋体"/>
          <w:color w:val="362E2B"/>
        </w:rPr>
        <w:t xml:space="preserve"> 做 </w:t>
      </w:r>
      <w:r>
        <w:rPr>
          <w:rFonts w:ascii="Helvetica" w:hAnsi="Helvetica" w:eastAsia="Helvetica"/>
          <w:color w:val="362E2B"/>
        </w:rPr>
        <w:t>hash</w:t>
      </w:r>
      <w:r>
        <w:rPr>
          <w:rFonts w:ascii="宋体" w:hAnsi="宋体" w:eastAsia="宋体"/>
          <w:color w:val="362E2B"/>
        </w:rPr>
        <w:t xml:space="preserve"> 来分配 </w:t>
      </w:r>
      <w:r>
        <w:rPr>
          <w:rFonts w:ascii="Helvetica" w:hAnsi="Helvetica" w:eastAsia="Helvetica"/>
          <w:color w:val="362E2B"/>
        </w:rPr>
        <w:t>reduce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宋体" w:hAnsi="宋体" w:eastAsia="宋体"/>
          <w:color w:val="362E2B"/>
        </w:rPr>
        <w:t xml:space="preserve">所以字符串 </w:t>
      </w:r>
      <w:r>
        <w:rPr>
          <w:rFonts w:ascii="Helvetica" w:hAnsi="Helvetica" w:eastAsia="Helvetica"/>
          <w:color w:val="362E2B"/>
        </w:rPr>
        <w:t>id</w:t>
      </w:r>
    </w:p>
    <w:p>
      <w:pPr>
        <w:spacing w:line="136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的 </w:t>
      </w:r>
      <w:r>
        <w:rPr>
          <w:rFonts w:ascii="Helvetica" w:hAnsi="Helvetica" w:eastAsia="Helvetica"/>
          <w:color w:val="362E2B"/>
          <w:sz w:val="21"/>
        </w:rPr>
        <w:t>s8</w:t>
      </w:r>
      <w:r>
        <w:rPr>
          <w:rFonts w:ascii="宋体" w:hAnsi="宋体" w:eastAsia="宋体"/>
          <w:color w:val="362E2B"/>
          <w:sz w:val="21"/>
        </w:rPr>
        <w:t xml:space="preserve"> 日志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都到一个 </w:t>
      </w:r>
      <w:r>
        <w:rPr>
          <w:rFonts w:ascii="Helvetica" w:hAnsi="Helvetica" w:eastAsia="Helvetica"/>
          <w:color w:val="362E2B"/>
          <w:sz w:val="21"/>
        </w:rPr>
        <w:t>reduce</w:t>
      </w:r>
      <w:r>
        <w:rPr>
          <w:rFonts w:ascii="宋体" w:hAnsi="宋体" w:eastAsia="宋体"/>
          <w:color w:val="362E2B"/>
          <w:sz w:val="21"/>
        </w:rPr>
        <w:t xml:space="preserve"> 上了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解决的方法验证了这个猜测。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4" w:lineRule="exact"/>
        <w:rPr>
          <w:rFonts w:ascii="Times New Roman" w:hAnsi="Times New Roman" w:eastAsia="Times New Roman"/>
        </w:rPr>
      </w:pPr>
    </w:p>
    <w:p>
      <w:pPr>
        <w:spacing w:line="239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方法</w:t>
      </w:r>
      <w:r>
        <w:rPr>
          <w:rFonts w:ascii="MS PGothic" w:hAnsi="MS PGothic" w:eastAsia="MS PGothic"/>
          <w:color w:val="362E2B"/>
          <w:sz w:val="21"/>
        </w:rPr>
        <w:t>：</w:t>
      </w:r>
      <w:r>
        <w:rPr>
          <w:rFonts w:ascii="宋体" w:hAnsi="宋体" w:eastAsia="宋体"/>
          <w:color w:val="362E2B"/>
          <w:sz w:val="21"/>
        </w:rPr>
        <w:t>把数字类型转换成字符串类型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57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* from s8_log a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2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Left outer join r_auction_auctions b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b/>
          <w:color w:val="362E2B"/>
          <w:sz w:val="21"/>
        </w:rPr>
      </w:pPr>
      <w:r>
        <w:rPr>
          <w:rFonts w:ascii="Helvetica" w:hAnsi="Helvetica" w:eastAsia="Helvetica"/>
          <w:b/>
          <w:color w:val="362E2B"/>
          <w:sz w:val="21"/>
        </w:rPr>
        <w:t>On a.auction_id = cast(b.auction_id as string);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74" w:lineRule="exact"/>
        <w:rPr>
          <w:rFonts w:ascii="Times New Roman" w:hAnsi="Times New Roman" w:eastAsia="Times New Roman"/>
        </w:rPr>
      </w:pPr>
    </w:p>
    <w:p>
      <w:pPr>
        <w:spacing w:line="253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问题 </w:t>
      </w:r>
      <w:r>
        <w:rPr>
          <w:rFonts w:ascii="Helvetica" w:hAnsi="Helvetica" w:eastAsia="Helvetica"/>
          <w:b/>
          <w:color w:val="362E2B"/>
          <w:sz w:val="21"/>
        </w:rPr>
        <w:t>3</w:t>
      </w:r>
      <w:r>
        <w:rPr>
          <w:rFonts w:ascii="MS PGothic" w:hAnsi="MS PGothic" w:eastAsia="MS PGothic"/>
          <w:color w:val="362E2B"/>
          <w:sz w:val="21"/>
        </w:rPr>
        <w:t>：</w:t>
      </w:r>
      <w:r>
        <w:rPr>
          <w:rFonts w:ascii="宋体" w:hAnsi="宋体" w:eastAsia="宋体"/>
          <w:color w:val="362E2B"/>
          <w:sz w:val="21"/>
        </w:rPr>
        <w:t xml:space="preserve">利用 </w:t>
      </w:r>
      <w:r>
        <w:rPr>
          <w:rFonts w:ascii="Helvetica" w:hAnsi="Helvetica" w:eastAsia="Helvetica"/>
          <w:b/>
          <w:color w:val="362E2B"/>
          <w:sz w:val="21"/>
        </w:rPr>
        <w:t>hive</w:t>
      </w:r>
      <w:r>
        <w:rPr>
          <w:rFonts w:ascii="宋体" w:hAnsi="宋体" w:eastAsia="宋体"/>
          <w:color w:val="362E2B"/>
          <w:sz w:val="21"/>
        </w:rPr>
        <w:t xml:space="preserve"> 对 </w:t>
      </w:r>
      <w:r>
        <w:rPr>
          <w:rFonts w:ascii="Helvetica" w:hAnsi="Helvetica" w:eastAsia="Helvetica"/>
          <w:b/>
          <w:color w:val="362E2B"/>
          <w:sz w:val="21"/>
        </w:rPr>
        <w:t>UNION ALL</w:t>
      </w:r>
      <w:r>
        <w:rPr>
          <w:rFonts w:ascii="宋体" w:hAnsi="宋体" w:eastAsia="宋体"/>
          <w:color w:val="362E2B"/>
          <w:sz w:val="21"/>
        </w:rPr>
        <w:t xml:space="preserve"> 的优化的特性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6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b/>
          <w:color w:val="362E2B"/>
          <w:sz w:val="21"/>
        </w:rPr>
        <w:t xml:space="preserve">hive </w:t>
      </w:r>
      <w:r>
        <w:rPr>
          <w:rFonts w:ascii="宋体" w:hAnsi="宋体" w:eastAsia="宋体"/>
          <w:color w:val="362E2B"/>
          <w:sz w:val="21"/>
        </w:rPr>
        <w:t>对</w:t>
      </w:r>
      <w:r>
        <w:rPr>
          <w:rFonts w:ascii="Helvetica" w:hAnsi="Helvetica" w:eastAsia="Helvetica"/>
          <w:b/>
          <w:color w:val="362E2B"/>
          <w:sz w:val="21"/>
        </w:rPr>
        <w:t xml:space="preserve"> union all </w:t>
      </w:r>
      <w:r>
        <w:rPr>
          <w:rFonts w:ascii="宋体" w:hAnsi="宋体" w:eastAsia="宋体"/>
          <w:color w:val="362E2B"/>
          <w:sz w:val="21"/>
        </w:rPr>
        <w:t>优化只局限于非嵌套查询。</w:t>
      </w:r>
    </w:p>
    <w:p>
      <w:pPr>
        <w:spacing w:line="0" w:lineRule="atLeast"/>
        <w:rPr>
          <w:rFonts w:ascii="宋体" w:hAnsi="宋体" w:eastAsia="宋体"/>
          <w:color w:val="362E2B"/>
          <w:sz w:val="21"/>
        </w:rPr>
        <w:sectPr>
          <w:pgSz w:w="11900" w:h="16838"/>
          <w:pgMar w:top="1440" w:right="1800" w:bottom="1440" w:left="1800" w:header="0" w:footer="0" w:gutter="0"/>
          <w:cols w:equalWidth="0" w:num="1">
            <w:col w:w="8300"/>
          </w:cols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4" w:lineRule="exact"/>
        <w:rPr>
          <w:rFonts w:ascii="Times New Roman" w:hAnsi="Times New Roman" w:eastAsia="Times New Roman"/>
        </w:rPr>
      </w:pPr>
    </w:p>
    <w:p>
      <w:pPr>
        <w:spacing w:line="240" w:lineRule="exact"/>
        <w:rPr>
          <w:rFonts w:ascii="MS PGothic" w:hAnsi="MS PGothic" w:eastAsia="MS PGothic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比如以下的例子</w:t>
      </w:r>
      <w:r>
        <w:rPr>
          <w:rFonts w:ascii="MS PGothic" w:hAnsi="MS PGothic" w:eastAsia="MS PGothic"/>
          <w:color w:val="362E2B"/>
          <w:sz w:val="21"/>
        </w:rPr>
        <w:t>：</w:t>
      </w:r>
    </w:p>
    <w:p>
      <w:pPr>
        <w:spacing w:line="240" w:lineRule="exact"/>
        <w:rPr>
          <w:rFonts w:ascii="MS PGothic" w:hAnsi="MS PGothic" w:eastAsia="MS PGothic"/>
          <w:color w:val="362E2B"/>
          <w:sz w:val="21"/>
        </w:rPr>
        <w:sectPr>
          <w:type w:val="continuous"/>
          <w:pgSz w:w="11900" w:h="16838"/>
          <w:pgMar w:top="1440" w:right="8420" w:bottom="1440" w:left="1800" w:header="0" w:footer="0" w:gutter="0"/>
          <w:cols w:equalWidth="0" w:num="1">
            <w:col w:w="1680"/>
          </w:cols>
          <w:docGrid w:linePitch="360" w:charSpace="0"/>
        </w:sectPr>
      </w:pPr>
    </w:p>
    <w:p>
      <w:pPr>
        <w:spacing w:line="143" w:lineRule="exact"/>
        <w:rPr>
          <w:rFonts w:ascii="Times New Roman" w:hAnsi="Times New Roman" w:eastAsia="Times New Roman"/>
        </w:rPr>
      </w:pPr>
      <w:bookmarkStart w:id="3" w:name="page4"/>
      <w:bookmarkEnd w:id="3"/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* from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(select * from t1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6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Group by c1,c2,c3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1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Union all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* from t2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Group by c1,c2,c3) t3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18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Group by c1,c2,c3;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4" w:lineRule="exact"/>
        <w:rPr>
          <w:rFonts w:ascii="Times New Roman" w:hAnsi="Times New Roman" w:eastAsia="Times New Roman"/>
        </w:rPr>
      </w:pPr>
    </w:p>
    <w:p>
      <w:pPr>
        <w:spacing w:line="334" w:lineRule="exact"/>
        <w:ind w:right="460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从业务逻辑上说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子查询内的 </w:t>
      </w:r>
      <w:r>
        <w:rPr>
          <w:rFonts w:ascii="Helvetica" w:hAnsi="Helvetica" w:eastAsia="Helvetica"/>
          <w:color w:val="362E2B"/>
          <w:sz w:val="21"/>
        </w:rPr>
        <w:t>group by</w:t>
      </w:r>
      <w:r>
        <w:rPr>
          <w:rFonts w:ascii="宋体" w:hAnsi="宋体" w:eastAsia="宋体"/>
          <w:color w:val="362E2B"/>
          <w:sz w:val="21"/>
        </w:rPr>
        <w:t xml:space="preserve"> 怎么都看显得多余</w:t>
      </w:r>
      <w:r>
        <w:rPr>
          <w:rFonts w:ascii="MS PGothic" w:hAnsi="MS PGothic" w:eastAsia="MS PGothic"/>
          <w:color w:val="362E2B"/>
          <w:sz w:val="21"/>
        </w:rPr>
        <w:t>（</w:t>
      </w:r>
      <w:r>
        <w:rPr>
          <w:rFonts w:ascii="宋体" w:hAnsi="宋体" w:eastAsia="宋体"/>
          <w:color w:val="362E2B"/>
          <w:sz w:val="21"/>
        </w:rPr>
        <w:t>功能上的多余</w:t>
      </w:r>
      <w:r>
        <w:rPr>
          <w:rFonts w:ascii="Helvetica" w:hAnsi="Helvetica" w:eastAsia="Helvetica"/>
          <w:color w:val="362E2B"/>
          <w:sz w:val="21"/>
        </w:rPr>
        <w:t>,</w:t>
      </w:r>
      <w:r>
        <w:rPr>
          <w:rFonts w:ascii="宋体" w:hAnsi="宋体" w:eastAsia="宋体"/>
          <w:color w:val="362E2B"/>
          <w:sz w:val="21"/>
        </w:rPr>
        <w:t xml:space="preserve">除非有 </w:t>
      </w:r>
      <w:r>
        <w:rPr>
          <w:rFonts w:ascii="Helvetica" w:hAnsi="Helvetica" w:eastAsia="Helvetica"/>
          <w:color w:val="362E2B"/>
          <w:sz w:val="21"/>
        </w:rPr>
        <w:t>count(distinct)</w:t>
      </w:r>
      <w:r>
        <w:rPr>
          <w:rFonts w:ascii="MS PGothic" w:hAnsi="MS PGothic" w:eastAsia="MS PGothic"/>
          <w:color w:val="362E2B"/>
          <w:sz w:val="21"/>
        </w:rPr>
        <w:t>），</w:t>
      </w:r>
      <w:r>
        <w:rPr>
          <w:rFonts w:ascii="宋体" w:hAnsi="宋体" w:eastAsia="宋体"/>
          <w:color w:val="362E2B"/>
          <w:sz w:val="21"/>
        </w:rPr>
        <w:t>如果不是因为</w:t>
      </w:r>
      <w:r>
        <w:rPr>
          <w:rFonts w:ascii="Helvetica" w:hAnsi="Helvetica" w:eastAsia="Helvetica"/>
          <w:color w:val="362E2B"/>
          <w:sz w:val="21"/>
        </w:rPr>
        <w:t xml:space="preserve"> hive bug </w:t>
      </w:r>
      <w:r>
        <w:rPr>
          <w:rFonts w:ascii="宋体" w:hAnsi="宋体" w:eastAsia="宋体"/>
          <w:color w:val="362E2B"/>
          <w:sz w:val="21"/>
        </w:rPr>
        <w:t>或者性能上的考量</w:t>
      </w:r>
      <w:r>
        <w:rPr>
          <w:rFonts w:ascii="Helvetica" w:hAnsi="Helvetica" w:eastAsia="Helvetica"/>
          <w:color w:val="362E2B"/>
          <w:sz w:val="21"/>
        </w:rPr>
        <w:t>(</w:t>
      </w:r>
      <w:r>
        <w:rPr>
          <w:rFonts w:ascii="宋体" w:hAnsi="宋体" w:eastAsia="宋体"/>
          <w:color w:val="362E2B"/>
          <w:sz w:val="21"/>
        </w:rPr>
        <w:t>曾经出现如果不子查询</w:t>
      </w:r>
      <w:r>
        <w:rPr>
          <w:rFonts w:ascii="Helvetica" w:hAnsi="Helvetica" w:eastAsia="Helvetica"/>
          <w:color w:val="362E2B"/>
          <w:sz w:val="21"/>
        </w:rPr>
        <w:t xml:space="preserve"> group by 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数据得不到正确的结果的</w:t>
      </w:r>
      <w:r>
        <w:rPr>
          <w:rFonts w:ascii="Helvetica" w:hAnsi="Helvetica" w:eastAsia="Helvetica"/>
          <w:color w:val="362E2B"/>
          <w:sz w:val="21"/>
        </w:rPr>
        <w:t xml:space="preserve"> hive bug)</w:t>
      </w:r>
      <w:r>
        <w:rPr>
          <w:rFonts w:ascii="宋体" w:hAnsi="宋体" w:eastAsia="宋体"/>
          <w:color w:val="362E2B"/>
          <w:sz w:val="21"/>
        </w:rPr>
        <w:t>。所以这个</w:t>
      </w:r>
      <w:r>
        <w:rPr>
          <w:rFonts w:ascii="Helvetica" w:hAnsi="Helvetica" w:eastAsia="Helvetica"/>
          <w:color w:val="362E2B"/>
          <w:sz w:val="21"/>
        </w:rPr>
        <w:t xml:space="preserve"> hive </w:t>
      </w:r>
      <w:r>
        <w:rPr>
          <w:rFonts w:ascii="宋体" w:hAnsi="宋体" w:eastAsia="宋体"/>
          <w:color w:val="362E2B"/>
          <w:sz w:val="21"/>
        </w:rPr>
        <w:t>按经验转换成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2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* from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2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(select * from t1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Union all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0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* from t2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) t3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18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Group by c1,c2,c3;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6" w:lineRule="exact"/>
        <w:rPr>
          <w:rFonts w:ascii="Times New Roman" w:hAnsi="Times New Roman" w:eastAsia="Times New Roman"/>
        </w:rPr>
      </w:pPr>
    </w:p>
    <w:p>
      <w:pPr>
        <w:spacing w:line="242" w:lineRule="exact"/>
        <w:rPr>
          <w:rFonts w:ascii="宋体" w:hAnsi="宋体" w:eastAsia="宋体"/>
          <w:color w:val="362E2B"/>
        </w:rPr>
      </w:pPr>
      <w:r>
        <w:rPr>
          <w:rFonts w:ascii="宋体" w:hAnsi="宋体" w:eastAsia="宋体"/>
          <w:color w:val="362E2B"/>
        </w:rPr>
        <w:t>经过测试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宋体" w:hAnsi="宋体" w:eastAsia="宋体"/>
          <w:color w:val="362E2B"/>
        </w:rPr>
        <w:t xml:space="preserve">并未出现 </w:t>
      </w:r>
      <w:r>
        <w:rPr>
          <w:rFonts w:ascii="Helvetica" w:hAnsi="Helvetica" w:eastAsia="Helvetica"/>
          <w:color w:val="362E2B"/>
        </w:rPr>
        <w:t>union all</w:t>
      </w:r>
      <w:r>
        <w:rPr>
          <w:rFonts w:ascii="宋体" w:hAnsi="宋体" w:eastAsia="宋体"/>
          <w:color w:val="362E2B"/>
        </w:rPr>
        <w:t xml:space="preserve"> 的 </w:t>
      </w:r>
      <w:r>
        <w:rPr>
          <w:rFonts w:ascii="Helvetica" w:hAnsi="Helvetica" w:eastAsia="Helvetica"/>
          <w:color w:val="362E2B"/>
        </w:rPr>
        <w:t>hive bug,</w:t>
      </w:r>
      <w:r>
        <w:rPr>
          <w:rFonts w:ascii="宋体" w:hAnsi="宋体" w:eastAsia="宋体"/>
          <w:color w:val="362E2B"/>
        </w:rPr>
        <w:t>数据是一致的。</w:t>
      </w:r>
      <w:r>
        <w:rPr>
          <w:rFonts w:ascii="Helvetica" w:hAnsi="Helvetica" w:eastAsia="Helvetica"/>
          <w:color w:val="362E2B"/>
        </w:rPr>
        <w:t>mr</w:t>
      </w:r>
      <w:r>
        <w:rPr>
          <w:rFonts w:ascii="宋体" w:hAnsi="宋体" w:eastAsia="宋体"/>
          <w:color w:val="362E2B"/>
        </w:rPr>
        <w:t xml:space="preserve"> 的作业数有 </w:t>
      </w:r>
      <w:r>
        <w:rPr>
          <w:rFonts w:ascii="Helvetica" w:hAnsi="Helvetica" w:eastAsia="Helvetica"/>
          <w:color w:val="362E2B"/>
        </w:rPr>
        <w:t>3</w:t>
      </w:r>
      <w:r>
        <w:rPr>
          <w:rFonts w:ascii="宋体" w:hAnsi="宋体" w:eastAsia="宋体"/>
          <w:color w:val="362E2B"/>
        </w:rPr>
        <w:t xml:space="preserve"> 减少到 </w:t>
      </w:r>
      <w:r>
        <w:rPr>
          <w:rFonts w:ascii="Helvetica" w:hAnsi="Helvetica" w:eastAsia="Helvetica"/>
          <w:color w:val="362E2B"/>
        </w:rPr>
        <w:t>1</w:t>
      </w:r>
      <w:r>
        <w:rPr>
          <w:rFonts w:ascii="宋体" w:hAnsi="宋体" w:eastAsia="宋体"/>
          <w:color w:val="362E2B"/>
        </w:rPr>
        <w:t>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8" w:lineRule="exact"/>
        <w:rPr>
          <w:rFonts w:ascii="Times New Roman" w:hAnsi="Times New Roman" w:eastAsia="Times New Roman"/>
        </w:rPr>
      </w:pPr>
    </w:p>
    <w:p>
      <w:pPr>
        <w:spacing w:line="305" w:lineRule="exact"/>
        <w:ind w:right="80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 xml:space="preserve">t1 </w:t>
      </w:r>
      <w:r>
        <w:rPr>
          <w:rFonts w:ascii="宋体" w:hAnsi="宋体" w:eastAsia="宋体"/>
          <w:color w:val="362E2B"/>
          <w:sz w:val="21"/>
        </w:rPr>
        <w:t>相当于一个目录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Helvetica" w:hAnsi="Helvetica" w:eastAsia="Helvetica"/>
          <w:color w:val="362E2B"/>
          <w:sz w:val="21"/>
        </w:rPr>
        <w:t xml:space="preserve">t2 </w:t>
      </w:r>
      <w:r>
        <w:rPr>
          <w:rFonts w:ascii="宋体" w:hAnsi="宋体" w:eastAsia="宋体"/>
          <w:color w:val="362E2B"/>
          <w:sz w:val="21"/>
        </w:rPr>
        <w:t>相当于一个目录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那么对</w:t>
      </w:r>
      <w:r>
        <w:rPr>
          <w:rFonts w:ascii="Helvetica" w:hAnsi="Helvetica" w:eastAsia="Helvetica"/>
          <w:color w:val="362E2B"/>
          <w:sz w:val="21"/>
        </w:rPr>
        <w:t xml:space="preserve"> map reduce </w:t>
      </w:r>
      <w:r>
        <w:rPr>
          <w:rFonts w:ascii="宋体" w:hAnsi="宋体" w:eastAsia="宋体"/>
          <w:color w:val="362E2B"/>
          <w:sz w:val="21"/>
        </w:rPr>
        <w:t>程序来说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Helvetica" w:hAnsi="Helvetica" w:eastAsia="Helvetica"/>
          <w:color w:val="362E2B"/>
          <w:sz w:val="21"/>
        </w:rPr>
        <w:t xml:space="preserve">t1,t2 </w:t>
      </w:r>
      <w:r>
        <w:rPr>
          <w:rFonts w:ascii="宋体" w:hAnsi="宋体" w:eastAsia="宋体"/>
          <w:color w:val="362E2B"/>
          <w:sz w:val="21"/>
        </w:rPr>
        <w:t>可以做为</w:t>
      </w:r>
      <w:r>
        <w:rPr>
          <w:rFonts w:ascii="Helvetica" w:hAnsi="Helvetica" w:eastAsia="Helvetica"/>
          <w:color w:val="362E2B"/>
          <w:sz w:val="21"/>
        </w:rPr>
        <w:t xml:space="preserve"> map reduce </w:t>
      </w:r>
      <w:r>
        <w:rPr>
          <w:rFonts w:ascii="宋体" w:hAnsi="宋体" w:eastAsia="宋体"/>
          <w:color w:val="362E2B"/>
          <w:sz w:val="21"/>
        </w:rPr>
        <w:t>作业的</w:t>
      </w:r>
      <w:r>
        <w:rPr>
          <w:rFonts w:ascii="Helvetica" w:hAnsi="Helvetica" w:eastAsia="Helvetica"/>
          <w:color w:val="362E2B"/>
          <w:sz w:val="21"/>
        </w:rPr>
        <w:t xml:space="preserve"> mutli inputs</w:t>
      </w:r>
      <w:r>
        <w:rPr>
          <w:rFonts w:ascii="宋体" w:hAnsi="宋体" w:eastAsia="宋体"/>
          <w:color w:val="362E2B"/>
          <w:sz w:val="21"/>
        </w:rPr>
        <w:t>。那么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这可以通过一个</w:t>
      </w:r>
      <w:r>
        <w:rPr>
          <w:rFonts w:ascii="Helvetica" w:hAnsi="Helvetica" w:eastAsia="Helvetica"/>
          <w:color w:val="362E2B"/>
          <w:sz w:val="21"/>
        </w:rPr>
        <w:t xml:space="preserve"> map reduce </w:t>
      </w:r>
      <w:r>
        <w:rPr>
          <w:rFonts w:ascii="宋体" w:hAnsi="宋体" w:eastAsia="宋体"/>
          <w:color w:val="362E2B"/>
          <w:sz w:val="21"/>
        </w:rPr>
        <w:t>来解决这个问题。</w:t>
      </w:r>
    </w:p>
    <w:p>
      <w:pPr>
        <w:spacing w:line="139" w:lineRule="exact"/>
        <w:rPr>
          <w:rFonts w:ascii="Times New Roman" w:hAnsi="Times New Roman" w:eastAsia="Times New Roman"/>
        </w:rPr>
      </w:pPr>
    </w:p>
    <w:p>
      <w:pPr>
        <w:spacing w:line="253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 xml:space="preserve">Hadoop </w:t>
      </w:r>
      <w:r>
        <w:rPr>
          <w:rFonts w:ascii="宋体" w:hAnsi="宋体" w:eastAsia="宋体"/>
          <w:color w:val="362E2B"/>
          <w:sz w:val="21"/>
        </w:rPr>
        <w:t>的计算框架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不怕数据多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就怕作业数多。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6" w:lineRule="exact"/>
        <w:rPr>
          <w:rFonts w:ascii="Times New Roman" w:hAnsi="Times New Roman" w:eastAsia="Times New Roman"/>
        </w:rPr>
      </w:pPr>
    </w:p>
    <w:p>
      <w:pPr>
        <w:spacing w:line="253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但如果换成是其他计算平台如 </w:t>
      </w:r>
      <w:r>
        <w:rPr>
          <w:rFonts w:ascii="Helvetica" w:hAnsi="Helvetica" w:eastAsia="Helvetica"/>
          <w:color w:val="362E2B"/>
          <w:sz w:val="21"/>
        </w:rPr>
        <w:t>oracle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那就不一定了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因为把大的输入拆成两个输入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分</w:t>
      </w:r>
    </w:p>
    <w:p>
      <w:pPr>
        <w:spacing w:line="135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别排序汇总后 </w:t>
      </w:r>
      <w:r>
        <w:rPr>
          <w:rFonts w:ascii="Helvetica" w:hAnsi="Helvetica" w:eastAsia="Helvetica"/>
          <w:color w:val="362E2B"/>
          <w:sz w:val="21"/>
        </w:rPr>
        <w:t>merge(</w:t>
      </w:r>
      <w:r>
        <w:rPr>
          <w:rFonts w:ascii="宋体" w:hAnsi="宋体" w:eastAsia="宋体"/>
          <w:color w:val="362E2B"/>
          <w:sz w:val="21"/>
        </w:rPr>
        <w:t>假如两个子排序是并行的话</w:t>
      </w:r>
      <w:r>
        <w:rPr>
          <w:rFonts w:ascii="Helvetica" w:hAnsi="Helvetica" w:eastAsia="Helvetica"/>
          <w:color w:val="362E2B"/>
          <w:sz w:val="21"/>
        </w:rPr>
        <w:t>)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是有可能性能更优的</w:t>
      </w:r>
      <w:r>
        <w:rPr>
          <w:rFonts w:ascii="MS PGothic" w:hAnsi="MS PGothic" w:eastAsia="MS PGothic"/>
          <w:color w:val="362E2B"/>
          <w:sz w:val="21"/>
        </w:rPr>
        <w:t>（</w:t>
      </w:r>
      <w:r>
        <w:rPr>
          <w:rFonts w:ascii="宋体" w:hAnsi="宋体" w:eastAsia="宋体"/>
          <w:color w:val="362E2B"/>
          <w:sz w:val="21"/>
        </w:rPr>
        <w:t>比如希尔排序</w:t>
      </w:r>
    </w:p>
    <w:p>
      <w:pPr>
        <w:spacing w:line="136" w:lineRule="exact"/>
        <w:rPr>
          <w:rFonts w:ascii="Times New Roman" w:hAnsi="Times New Roman" w:eastAsia="Times New Roman"/>
        </w:rPr>
      </w:pPr>
    </w:p>
    <w:p>
      <w:pPr>
        <w:spacing w:line="240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比冒泡排序的性能更优</w:t>
      </w:r>
      <w:r>
        <w:rPr>
          <w:rFonts w:ascii="MS PGothic" w:hAnsi="MS PGothic" w:eastAsia="MS PGothic"/>
          <w:color w:val="362E2B"/>
          <w:sz w:val="21"/>
        </w:rPr>
        <w:t>）</w:t>
      </w:r>
      <w:r>
        <w:rPr>
          <w:rFonts w:ascii="宋体" w:hAnsi="宋体" w:eastAsia="宋体"/>
          <w:color w:val="362E2B"/>
          <w:sz w:val="21"/>
        </w:rPr>
        <w:t>。</w:t>
      </w:r>
    </w:p>
    <w:p>
      <w:pPr>
        <w:spacing w:line="240" w:lineRule="exact"/>
        <w:rPr>
          <w:rFonts w:ascii="宋体" w:hAnsi="宋体" w:eastAsia="宋体"/>
          <w:color w:val="362E2B"/>
          <w:sz w:val="21"/>
        </w:rPr>
        <w:sectPr>
          <w:pgSz w:w="11900" w:h="16838"/>
          <w:pgMar w:top="1440" w:right="1900" w:bottom="1440" w:left="1800" w:header="0" w:footer="0" w:gutter="0"/>
          <w:cols w:equalWidth="0" w:num="1">
            <w:col w:w="8200"/>
          </w:cols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</w:rPr>
      </w:pPr>
      <w:bookmarkStart w:id="4" w:name="page5"/>
      <w:bookmarkEnd w:id="4"/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88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问题 </w:t>
      </w:r>
      <w:r>
        <w:rPr>
          <w:rFonts w:ascii="Helvetica" w:hAnsi="Helvetica" w:eastAsia="Helvetica"/>
          <w:b/>
          <w:color w:val="362E2B"/>
          <w:sz w:val="21"/>
        </w:rPr>
        <w:t>4</w:t>
      </w:r>
      <w:r>
        <w:rPr>
          <w:rFonts w:ascii="MS PGothic" w:hAnsi="MS PGothic" w:eastAsia="MS PGothic"/>
          <w:color w:val="362E2B"/>
          <w:sz w:val="21"/>
        </w:rPr>
        <w:t>：</w:t>
      </w:r>
      <w:r>
        <w:rPr>
          <w:rFonts w:ascii="宋体" w:hAnsi="宋体" w:eastAsia="宋体"/>
          <w:color w:val="362E2B"/>
          <w:sz w:val="21"/>
        </w:rPr>
        <w:t>比如推广效果表要和商品表关联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效果表中的 </w:t>
      </w:r>
      <w:r>
        <w:rPr>
          <w:rFonts w:ascii="Helvetica" w:hAnsi="Helvetica" w:eastAsia="Helvetica"/>
          <w:b/>
          <w:color w:val="362E2B"/>
          <w:sz w:val="21"/>
        </w:rPr>
        <w:t>auction id</w:t>
      </w:r>
      <w:r>
        <w:rPr>
          <w:rFonts w:ascii="宋体" w:hAnsi="宋体" w:eastAsia="宋体"/>
          <w:color w:val="362E2B"/>
          <w:sz w:val="21"/>
        </w:rPr>
        <w:t xml:space="preserve"> 列既有商品 </w:t>
      </w:r>
      <w:r>
        <w:rPr>
          <w:rFonts w:ascii="Helvetica" w:hAnsi="Helvetica" w:eastAsia="Helvetica"/>
          <w:b/>
          <w:color w:val="362E2B"/>
          <w:sz w:val="21"/>
        </w:rPr>
        <w:t>id,</w:t>
      </w:r>
      <w:r>
        <w:rPr>
          <w:rFonts w:ascii="宋体" w:hAnsi="宋体" w:eastAsia="宋体"/>
          <w:color w:val="362E2B"/>
          <w:sz w:val="21"/>
        </w:rPr>
        <w:t>也有数</w:t>
      </w:r>
    </w:p>
    <w:p>
      <w:pPr>
        <w:spacing w:line="137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字 </w:t>
      </w:r>
      <w:r>
        <w:rPr>
          <w:rFonts w:ascii="Helvetica" w:hAnsi="Helvetica" w:eastAsia="Helvetica"/>
          <w:b/>
          <w:color w:val="362E2B"/>
          <w:sz w:val="21"/>
        </w:rPr>
        <w:t>id,</w:t>
      </w:r>
      <w:r>
        <w:rPr>
          <w:rFonts w:ascii="宋体" w:hAnsi="宋体" w:eastAsia="宋体"/>
          <w:color w:val="362E2B"/>
          <w:sz w:val="21"/>
        </w:rPr>
        <w:t xml:space="preserve">和商品表关联得到商品的信息。那么以下的 </w:t>
      </w:r>
      <w:r>
        <w:rPr>
          <w:rFonts w:ascii="Helvetica" w:hAnsi="Helvetica" w:eastAsia="Helvetica"/>
          <w:color w:val="362E2B"/>
          <w:sz w:val="21"/>
        </w:rPr>
        <w:t>hive sql</w:t>
      </w:r>
      <w:r>
        <w:rPr>
          <w:rFonts w:ascii="宋体" w:hAnsi="宋体" w:eastAsia="宋体"/>
          <w:color w:val="362E2B"/>
          <w:sz w:val="21"/>
        </w:rPr>
        <w:t xml:space="preserve"> 性能会比较好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0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* from effect a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Join (select auction_id as auction_id from auctions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Union all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auction_string_id as auction_id from auctions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1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) b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On a.auction_id = b.auction_id</w:t>
      </w:r>
      <w:r>
        <w:rPr>
          <w:rFonts w:ascii="宋体" w:hAnsi="宋体" w:eastAsia="宋体"/>
          <w:color w:val="362E2B"/>
          <w:sz w:val="21"/>
        </w:rPr>
        <w:t>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5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比分别过滤数字 </w:t>
      </w:r>
      <w:r>
        <w:rPr>
          <w:rFonts w:ascii="Helvetica" w:hAnsi="Helvetica" w:eastAsia="Helvetica"/>
          <w:color w:val="362E2B"/>
          <w:sz w:val="21"/>
        </w:rPr>
        <w:t>id,</w:t>
      </w:r>
      <w:r>
        <w:rPr>
          <w:rFonts w:ascii="宋体" w:hAnsi="宋体" w:eastAsia="宋体"/>
          <w:color w:val="362E2B"/>
          <w:sz w:val="21"/>
        </w:rPr>
        <w:t xml:space="preserve">字符串 </w:t>
      </w:r>
      <w:r>
        <w:rPr>
          <w:rFonts w:ascii="Helvetica" w:hAnsi="Helvetica" w:eastAsia="Helvetica"/>
          <w:color w:val="362E2B"/>
          <w:sz w:val="21"/>
        </w:rPr>
        <w:t>id</w:t>
      </w:r>
      <w:r>
        <w:rPr>
          <w:rFonts w:ascii="宋体" w:hAnsi="宋体" w:eastAsia="宋体"/>
          <w:color w:val="362E2B"/>
          <w:sz w:val="21"/>
        </w:rPr>
        <w:t xml:space="preserve"> 然后分别和商品表关联性能要好。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7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宋体" w:hAnsi="宋体" w:eastAsia="宋体"/>
          <w:color w:val="362E2B"/>
        </w:rPr>
      </w:pPr>
      <w:r>
        <w:rPr>
          <w:rFonts w:ascii="宋体" w:hAnsi="宋体" w:eastAsia="宋体"/>
          <w:color w:val="362E2B"/>
        </w:rPr>
        <w:t>这样写的好处</w:t>
      </w:r>
      <w:r>
        <w:rPr>
          <w:rFonts w:ascii="Helvetica" w:hAnsi="Helvetica" w:eastAsia="Helvetica"/>
          <w:color w:val="362E2B"/>
        </w:rPr>
        <w:t>,1</w:t>
      </w:r>
      <w:r>
        <w:rPr>
          <w:rFonts w:ascii="宋体" w:hAnsi="宋体" w:eastAsia="宋体"/>
          <w:color w:val="362E2B"/>
        </w:rPr>
        <w:t xml:space="preserve"> 个 </w:t>
      </w:r>
      <w:r>
        <w:rPr>
          <w:rFonts w:ascii="Helvetica" w:hAnsi="Helvetica" w:eastAsia="Helvetica"/>
          <w:color w:val="362E2B"/>
        </w:rPr>
        <w:t>MR</w:t>
      </w:r>
      <w:r>
        <w:rPr>
          <w:rFonts w:ascii="宋体" w:hAnsi="宋体" w:eastAsia="宋体"/>
          <w:color w:val="362E2B"/>
        </w:rPr>
        <w:t xml:space="preserve"> 作业</w:t>
      </w:r>
      <w:r>
        <w:rPr>
          <w:rFonts w:ascii="Helvetica" w:hAnsi="Helvetica" w:eastAsia="Helvetica"/>
          <w:color w:val="362E2B"/>
        </w:rPr>
        <w:t>,</w:t>
      </w:r>
      <w:r>
        <w:rPr>
          <w:rFonts w:ascii="宋体" w:hAnsi="宋体" w:eastAsia="宋体"/>
          <w:color w:val="362E2B"/>
        </w:rPr>
        <w:t>商品表只读取一次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宋体" w:hAnsi="宋体" w:eastAsia="宋体"/>
          <w:color w:val="362E2B"/>
        </w:rPr>
        <w:t xml:space="preserve">推广效果表只读取一次。把这个 </w:t>
      </w:r>
      <w:r>
        <w:rPr>
          <w:rFonts w:ascii="Helvetica" w:hAnsi="Helvetica" w:eastAsia="Helvetica"/>
          <w:color w:val="362E2B"/>
        </w:rPr>
        <w:t>sql</w:t>
      </w:r>
      <w:r>
        <w:rPr>
          <w:rFonts w:ascii="宋体" w:hAnsi="宋体" w:eastAsia="宋体"/>
          <w:color w:val="362E2B"/>
        </w:rPr>
        <w:t xml:space="preserve"> 换成</w:t>
      </w:r>
    </w:p>
    <w:p>
      <w:pPr>
        <w:spacing w:line="138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 xml:space="preserve">MR </w:t>
      </w:r>
      <w:r>
        <w:rPr>
          <w:rFonts w:ascii="宋体" w:hAnsi="宋体" w:eastAsia="宋体"/>
          <w:color w:val="362E2B"/>
          <w:sz w:val="21"/>
        </w:rPr>
        <w:t>代码的话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Helvetica" w:hAnsi="Helvetica" w:eastAsia="Helvetica"/>
          <w:color w:val="362E2B"/>
          <w:sz w:val="21"/>
        </w:rPr>
        <w:t xml:space="preserve">map </w:t>
      </w:r>
      <w:r>
        <w:rPr>
          <w:rFonts w:ascii="宋体" w:hAnsi="宋体" w:eastAsia="宋体"/>
          <w:color w:val="362E2B"/>
          <w:sz w:val="21"/>
        </w:rPr>
        <w:t>的时候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把</w:t>
      </w:r>
      <w:r>
        <w:rPr>
          <w:rFonts w:ascii="Helvetica" w:hAnsi="Helvetica" w:eastAsia="Helvetica"/>
          <w:color w:val="362E2B"/>
          <w:sz w:val="21"/>
        </w:rPr>
        <w:t xml:space="preserve"> a </w:t>
      </w:r>
      <w:r>
        <w:rPr>
          <w:rFonts w:ascii="宋体" w:hAnsi="宋体" w:eastAsia="宋体"/>
          <w:color w:val="362E2B"/>
          <w:sz w:val="21"/>
        </w:rPr>
        <w:t>表的记录打上标签</w:t>
      </w:r>
      <w:r>
        <w:rPr>
          <w:rFonts w:ascii="Helvetica" w:hAnsi="Helvetica" w:eastAsia="Helvetica"/>
          <w:color w:val="362E2B"/>
          <w:sz w:val="21"/>
        </w:rPr>
        <w:t xml:space="preserve"> a,</w:t>
      </w:r>
      <w:r>
        <w:rPr>
          <w:rFonts w:ascii="宋体" w:hAnsi="宋体" w:eastAsia="宋体"/>
          <w:color w:val="362E2B"/>
          <w:sz w:val="21"/>
        </w:rPr>
        <w:t>商品表记录每读取一条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打上标签</w:t>
      </w:r>
    </w:p>
    <w:p>
      <w:pPr>
        <w:spacing w:line="134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b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变成两个</w:t>
      </w:r>
      <w:r>
        <w:rPr>
          <w:rFonts w:ascii="Helvetica" w:hAnsi="Helvetica" w:eastAsia="Helvetica"/>
          <w:color w:val="362E2B"/>
          <w:sz w:val="21"/>
        </w:rPr>
        <w:t>&lt;key ,value&gt;</w:t>
      </w:r>
      <w:r>
        <w:rPr>
          <w:rFonts w:ascii="宋体" w:hAnsi="宋体" w:eastAsia="宋体"/>
          <w:color w:val="362E2B"/>
          <w:sz w:val="21"/>
        </w:rPr>
        <w:t>对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Helvetica" w:hAnsi="Helvetica" w:eastAsia="Helvetica"/>
          <w:color w:val="362E2B"/>
          <w:sz w:val="21"/>
        </w:rPr>
        <w:t>&lt;b,</w:t>
      </w:r>
      <w:r>
        <w:rPr>
          <w:rFonts w:ascii="宋体" w:hAnsi="宋体" w:eastAsia="宋体"/>
          <w:color w:val="362E2B"/>
          <w:sz w:val="21"/>
        </w:rPr>
        <w:t>数字</w:t>
      </w:r>
      <w:r>
        <w:rPr>
          <w:rFonts w:ascii="Helvetica" w:hAnsi="Helvetica" w:eastAsia="Helvetica"/>
          <w:color w:val="362E2B"/>
          <w:sz w:val="21"/>
        </w:rPr>
        <w:t xml:space="preserve"> id&gt;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Helvetica" w:hAnsi="Helvetica" w:eastAsia="Helvetica"/>
          <w:color w:val="362E2B"/>
          <w:sz w:val="21"/>
        </w:rPr>
        <w:t>&lt;b,</w:t>
      </w:r>
      <w:r>
        <w:rPr>
          <w:rFonts w:ascii="宋体" w:hAnsi="宋体" w:eastAsia="宋体"/>
          <w:color w:val="362E2B"/>
          <w:sz w:val="21"/>
        </w:rPr>
        <w:t>字符串</w:t>
      </w:r>
      <w:r>
        <w:rPr>
          <w:rFonts w:ascii="Helvetica" w:hAnsi="Helvetica" w:eastAsia="Helvetica"/>
          <w:color w:val="362E2B"/>
          <w:sz w:val="21"/>
        </w:rPr>
        <w:t xml:space="preserve"> id&gt;</w:t>
      </w:r>
      <w:r>
        <w:rPr>
          <w:rFonts w:ascii="宋体" w:hAnsi="宋体" w:eastAsia="宋体"/>
          <w:color w:val="362E2B"/>
          <w:sz w:val="21"/>
        </w:rPr>
        <w:t>。所以商品表的</w:t>
      </w:r>
      <w:r>
        <w:rPr>
          <w:rFonts w:ascii="Helvetica" w:hAnsi="Helvetica" w:eastAsia="Helvetica"/>
          <w:color w:val="362E2B"/>
          <w:sz w:val="21"/>
        </w:rPr>
        <w:t xml:space="preserve"> hdfs </w:t>
      </w:r>
      <w:r>
        <w:rPr>
          <w:rFonts w:ascii="宋体" w:hAnsi="宋体" w:eastAsia="宋体"/>
          <w:color w:val="362E2B"/>
          <w:sz w:val="21"/>
        </w:rPr>
        <w:t>读只会是</w:t>
      </w:r>
    </w:p>
    <w:p>
      <w:pPr>
        <w:spacing w:line="136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一次。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02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问题 </w:t>
      </w:r>
      <w:r>
        <w:rPr>
          <w:rFonts w:ascii="Helvetica" w:hAnsi="Helvetica" w:eastAsia="Helvetica"/>
          <w:b/>
          <w:color w:val="362E2B"/>
          <w:sz w:val="21"/>
        </w:rPr>
        <w:t>5</w:t>
      </w:r>
      <w:r>
        <w:rPr>
          <w:rFonts w:ascii="MS PGothic" w:hAnsi="MS PGothic" w:eastAsia="MS PGothic"/>
          <w:color w:val="362E2B"/>
          <w:sz w:val="21"/>
        </w:rPr>
        <w:t>：</w:t>
      </w:r>
      <w:r>
        <w:rPr>
          <w:rFonts w:ascii="宋体" w:hAnsi="宋体" w:eastAsia="宋体"/>
          <w:color w:val="362E2B"/>
          <w:sz w:val="21"/>
        </w:rPr>
        <w:t xml:space="preserve">先 </w:t>
      </w:r>
      <w:r>
        <w:rPr>
          <w:rFonts w:ascii="Helvetica" w:hAnsi="Helvetica" w:eastAsia="Helvetica"/>
          <w:b/>
          <w:color w:val="362E2B"/>
          <w:sz w:val="21"/>
        </w:rPr>
        <w:t>join</w:t>
      </w:r>
      <w:r>
        <w:rPr>
          <w:rFonts w:ascii="宋体" w:hAnsi="宋体" w:eastAsia="宋体"/>
          <w:color w:val="362E2B"/>
          <w:sz w:val="21"/>
        </w:rPr>
        <w:t xml:space="preserve"> 生成临时表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在 </w:t>
      </w:r>
      <w:r>
        <w:rPr>
          <w:rFonts w:ascii="Helvetica" w:hAnsi="Helvetica" w:eastAsia="Helvetica"/>
          <w:b/>
          <w:color w:val="362E2B"/>
          <w:sz w:val="21"/>
        </w:rPr>
        <w:t>union all</w:t>
      </w:r>
      <w:r>
        <w:rPr>
          <w:rFonts w:ascii="宋体" w:hAnsi="宋体" w:eastAsia="宋体"/>
          <w:color w:val="362E2B"/>
          <w:sz w:val="21"/>
        </w:rPr>
        <w:t xml:space="preserve"> 还是写嵌套查询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这是个问题。比如以下例</w:t>
      </w:r>
    </w:p>
    <w:p>
      <w:pPr>
        <w:spacing w:line="133" w:lineRule="exact"/>
        <w:rPr>
          <w:rFonts w:ascii="Times New Roman" w:hAnsi="Times New Roman" w:eastAsia="Times New Roman"/>
        </w:rPr>
      </w:pPr>
    </w:p>
    <w:p>
      <w:pPr>
        <w:spacing w:line="239" w:lineRule="exact"/>
        <w:rPr>
          <w:rFonts w:ascii="MS PGothic" w:hAnsi="MS PGothic" w:eastAsia="MS PGothic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子</w:t>
      </w:r>
      <w:r>
        <w:rPr>
          <w:rFonts w:ascii="MS PGothic" w:hAnsi="MS PGothic" w:eastAsia="MS PGothic"/>
          <w:color w:val="362E2B"/>
          <w:sz w:val="21"/>
        </w:rPr>
        <w:t>：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60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*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(select *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34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t1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0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34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Uion all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34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*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34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t4</w:t>
      </w:r>
    </w:p>
    <w:p>
      <w:pPr>
        <w:spacing w:line="0" w:lineRule="atLeast"/>
        <w:ind w:left="340"/>
        <w:rPr>
          <w:rFonts w:ascii="Helvetica" w:hAnsi="Helvetica" w:eastAsia="Helvetica"/>
          <w:color w:val="362E2B"/>
          <w:sz w:val="21"/>
        </w:rPr>
        <w:sectPr>
          <w:pgSz w:w="11900" w:h="16838"/>
          <w:pgMar w:top="1440" w:right="1860" w:bottom="1440" w:left="1800" w:header="0" w:footer="0" w:gutter="0"/>
          <w:cols w:equalWidth="0" w:num="1">
            <w:col w:w="8240"/>
          </w:cols>
          <w:docGrid w:linePitch="360" w:charSpace="0"/>
        </w:sectPr>
      </w:pPr>
    </w:p>
    <w:p>
      <w:pPr>
        <w:spacing w:line="143" w:lineRule="exact"/>
        <w:rPr>
          <w:rFonts w:ascii="Times New Roman" w:hAnsi="Times New Roman" w:eastAsia="Times New Roman"/>
        </w:rPr>
      </w:pPr>
      <w:bookmarkStart w:id="5" w:name="page6"/>
      <w:bookmarkEnd w:id="5"/>
    </w:p>
    <w:p>
      <w:pPr>
        <w:spacing w:line="0" w:lineRule="atLeast"/>
        <w:ind w:left="34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Union all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34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*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34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t2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1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34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Join t3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34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On t2.id = t3.id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34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) x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Group by c1,c2;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5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宋体" w:hAnsi="宋体" w:eastAsia="宋体"/>
          <w:color w:val="362E2B"/>
        </w:rPr>
      </w:pPr>
      <w:r>
        <w:rPr>
          <w:rFonts w:ascii="宋体" w:hAnsi="宋体" w:eastAsia="宋体"/>
          <w:color w:val="362E2B"/>
        </w:rPr>
        <w:t xml:space="preserve">这个会有 </w:t>
      </w:r>
      <w:r>
        <w:rPr>
          <w:rFonts w:ascii="Helvetica" w:hAnsi="Helvetica" w:eastAsia="Helvetica"/>
          <w:color w:val="362E2B"/>
        </w:rPr>
        <w:t>4</w:t>
      </w:r>
      <w:r>
        <w:rPr>
          <w:rFonts w:ascii="宋体" w:hAnsi="宋体" w:eastAsia="宋体"/>
          <w:color w:val="362E2B"/>
        </w:rPr>
        <w:t xml:space="preserve"> 个 </w:t>
      </w:r>
      <w:r>
        <w:rPr>
          <w:rFonts w:ascii="Helvetica" w:hAnsi="Helvetica" w:eastAsia="Helvetica"/>
          <w:color w:val="362E2B"/>
        </w:rPr>
        <w:t>jobs</w:t>
      </w:r>
      <w:r>
        <w:rPr>
          <w:rFonts w:ascii="宋体" w:hAnsi="宋体" w:eastAsia="宋体"/>
          <w:color w:val="362E2B"/>
        </w:rPr>
        <w:t xml:space="preserve">。假如先 </w:t>
      </w:r>
      <w:r>
        <w:rPr>
          <w:rFonts w:ascii="Helvetica" w:hAnsi="Helvetica" w:eastAsia="Helvetica"/>
          <w:color w:val="362E2B"/>
        </w:rPr>
        <w:t>join</w:t>
      </w:r>
      <w:r>
        <w:rPr>
          <w:rFonts w:ascii="宋体" w:hAnsi="宋体" w:eastAsia="宋体"/>
          <w:color w:val="362E2B"/>
        </w:rPr>
        <w:t xml:space="preserve"> 生成临时表的话 </w:t>
      </w:r>
      <w:r>
        <w:rPr>
          <w:rFonts w:ascii="Helvetica" w:hAnsi="Helvetica" w:eastAsia="Helvetica"/>
          <w:color w:val="362E2B"/>
        </w:rPr>
        <w:t>t5,</w:t>
      </w:r>
      <w:r>
        <w:rPr>
          <w:rFonts w:ascii="宋体" w:hAnsi="宋体" w:eastAsia="宋体"/>
          <w:color w:val="362E2B"/>
        </w:rPr>
        <w:t xml:space="preserve">然后 </w:t>
      </w:r>
      <w:r>
        <w:rPr>
          <w:rFonts w:ascii="Helvetica" w:hAnsi="Helvetica" w:eastAsia="Helvetica"/>
          <w:color w:val="362E2B"/>
        </w:rPr>
        <w:t>union all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宋体" w:hAnsi="宋体" w:eastAsia="宋体"/>
          <w:color w:val="362E2B"/>
        </w:rPr>
        <w:t xml:space="preserve">会变成 </w:t>
      </w:r>
      <w:r>
        <w:rPr>
          <w:rFonts w:ascii="Helvetica" w:hAnsi="Helvetica" w:eastAsia="Helvetica"/>
          <w:color w:val="362E2B"/>
        </w:rPr>
        <w:t>2</w:t>
      </w:r>
      <w:r>
        <w:rPr>
          <w:rFonts w:ascii="宋体" w:hAnsi="宋体" w:eastAsia="宋体"/>
          <w:color w:val="362E2B"/>
        </w:rPr>
        <w:t xml:space="preserve"> 个 </w:t>
      </w:r>
      <w:r>
        <w:rPr>
          <w:rFonts w:ascii="Helvetica" w:hAnsi="Helvetica" w:eastAsia="Helvetica"/>
          <w:color w:val="362E2B"/>
        </w:rPr>
        <w:t>jobs</w:t>
      </w:r>
      <w:r>
        <w:rPr>
          <w:rFonts w:ascii="宋体" w:hAnsi="宋体" w:eastAsia="宋体"/>
          <w:color w:val="362E2B"/>
        </w:rPr>
        <w:t>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Insert overwrite table t5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2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*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34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t2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34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Join t3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0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34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On t2.id = t3.id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;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* from (t1 union all t4 union all t5) ;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6" w:lineRule="exact"/>
        <w:rPr>
          <w:rFonts w:ascii="Times New Roman" w:hAnsi="Times New Roman" w:eastAsia="Times New Roman"/>
        </w:rPr>
      </w:pPr>
    </w:p>
    <w:p>
      <w:pPr>
        <w:spacing w:line="253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b/>
          <w:color w:val="362E2B"/>
          <w:sz w:val="21"/>
        </w:rPr>
        <w:t xml:space="preserve">hive </w:t>
      </w:r>
      <w:r>
        <w:rPr>
          <w:rFonts w:ascii="宋体" w:hAnsi="宋体" w:eastAsia="宋体"/>
          <w:color w:val="362E2B"/>
          <w:sz w:val="21"/>
        </w:rPr>
        <w:t>在</w:t>
      </w:r>
      <w:r>
        <w:rPr>
          <w:rFonts w:ascii="Helvetica" w:hAnsi="Helvetica" w:eastAsia="Helvetica"/>
          <w:b/>
          <w:color w:val="362E2B"/>
          <w:sz w:val="21"/>
        </w:rPr>
        <w:t xml:space="preserve"> union all </w:t>
      </w:r>
      <w:r>
        <w:rPr>
          <w:rFonts w:ascii="宋体" w:hAnsi="宋体" w:eastAsia="宋体"/>
          <w:color w:val="362E2B"/>
          <w:sz w:val="21"/>
        </w:rPr>
        <w:t>优化上可以做得更智能</w:t>
      </w:r>
      <w:r>
        <w:rPr>
          <w:rFonts w:ascii="MS PGothic" w:hAnsi="MS PGothic" w:eastAsia="MS PGothic"/>
          <w:color w:val="362E2B"/>
          <w:sz w:val="21"/>
        </w:rPr>
        <w:t>（</w:t>
      </w:r>
      <w:r>
        <w:rPr>
          <w:rFonts w:ascii="宋体" w:hAnsi="宋体" w:eastAsia="宋体"/>
          <w:color w:val="362E2B"/>
          <w:sz w:val="21"/>
        </w:rPr>
        <w:t>把子查询当做临时表</w:t>
      </w:r>
      <w:r>
        <w:rPr>
          <w:rFonts w:ascii="MS PGothic" w:hAnsi="MS PGothic" w:eastAsia="MS PGothic"/>
          <w:color w:val="362E2B"/>
          <w:sz w:val="21"/>
        </w:rPr>
        <w:t>），</w:t>
      </w:r>
      <w:r>
        <w:rPr>
          <w:rFonts w:ascii="宋体" w:hAnsi="宋体" w:eastAsia="宋体"/>
          <w:color w:val="362E2B"/>
          <w:sz w:val="21"/>
        </w:rPr>
        <w:t>这样可以减少开发人</w:t>
      </w:r>
    </w:p>
    <w:p>
      <w:pPr>
        <w:spacing w:line="135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员的负担。出现这个问题的原因应该是 </w:t>
      </w:r>
      <w:r>
        <w:rPr>
          <w:rFonts w:ascii="Helvetica" w:hAnsi="Helvetica" w:eastAsia="Helvetica"/>
          <w:b/>
          <w:color w:val="362E2B"/>
          <w:sz w:val="21"/>
        </w:rPr>
        <w:t>union all</w:t>
      </w:r>
      <w:r>
        <w:rPr>
          <w:rFonts w:ascii="宋体" w:hAnsi="宋体" w:eastAsia="宋体"/>
          <w:color w:val="362E2B"/>
          <w:sz w:val="21"/>
        </w:rPr>
        <w:t xml:space="preserve"> 目前的优化只局限于非嵌套查询。如果</w:t>
      </w:r>
    </w:p>
    <w:p>
      <w:pPr>
        <w:spacing w:line="138" w:lineRule="exact"/>
        <w:rPr>
          <w:rFonts w:ascii="Times New Roman" w:hAnsi="Times New Roman" w:eastAsia="Times New Roman"/>
        </w:rPr>
      </w:pPr>
    </w:p>
    <w:p>
      <w:pPr>
        <w:spacing w:line="253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写 </w:t>
      </w:r>
      <w:r>
        <w:rPr>
          <w:rFonts w:ascii="Helvetica" w:hAnsi="Helvetica" w:eastAsia="Helvetica"/>
          <w:b/>
          <w:color w:val="362E2B"/>
          <w:sz w:val="21"/>
        </w:rPr>
        <w:t>MR</w:t>
      </w:r>
      <w:r>
        <w:rPr>
          <w:rFonts w:ascii="宋体" w:hAnsi="宋体" w:eastAsia="宋体"/>
          <w:color w:val="362E2B"/>
          <w:sz w:val="21"/>
        </w:rPr>
        <w:t xml:space="preserve"> 程序这一点也不是问题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就是 </w:t>
      </w:r>
      <w:r>
        <w:rPr>
          <w:rFonts w:ascii="Helvetica" w:hAnsi="Helvetica" w:eastAsia="Helvetica"/>
          <w:b/>
          <w:color w:val="362E2B"/>
          <w:sz w:val="21"/>
        </w:rPr>
        <w:t>multi inputs</w:t>
      </w:r>
      <w:r>
        <w:rPr>
          <w:rFonts w:ascii="宋体" w:hAnsi="宋体" w:eastAsia="宋体"/>
          <w:color w:val="362E2B"/>
          <w:sz w:val="21"/>
        </w:rPr>
        <w:t>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17" w:lineRule="exact"/>
        <w:rPr>
          <w:rFonts w:ascii="Times New Roman" w:hAnsi="Times New Roman" w:eastAsia="Times New Roman"/>
        </w:rPr>
      </w:pPr>
    </w:p>
    <w:p>
      <w:pPr>
        <w:spacing w:line="329" w:lineRule="exact"/>
        <w:rPr>
          <w:rFonts w:ascii="MS PGothic" w:hAnsi="MS PGothic" w:eastAsia="MS PGothic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问题 </w:t>
      </w:r>
      <w:r>
        <w:rPr>
          <w:rFonts w:ascii="Helvetica" w:hAnsi="Helvetica" w:eastAsia="Helvetica"/>
          <w:b/>
          <w:color w:val="FF0000"/>
          <w:sz w:val="21"/>
        </w:rPr>
        <w:t>6</w:t>
      </w:r>
      <w:r>
        <w:rPr>
          <w:rFonts w:ascii="MS PGothic" w:hAnsi="MS PGothic" w:eastAsia="MS PGothic"/>
          <w:color w:val="362E2B"/>
          <w:sz w:val="21"/>
        </w:rPr>
        <w:t>：</w:t>
      </w:r>
      <w:r>
        <w:rPr>
          <w:rFonts w:ascii="宋体" w:hAnsi="宋体" w:eastAsia="宋体"/>
          <w:color w:val="362E2B"/>
          <w:sz w:val="21"/>
        </w:rPr>
        <w:t xml:space="preserve">使用 </w:t>
      </w:r>
      <w:r>
        <w:rPr>
          <w:rFonts w:ascii="Helvetica" w:hAnsi="Helvetica" w:eastAsia="Helvetica"/>
          <w:b/>
          <w:color w:val="FF0000"/>
          <w:sz w:val="21"/>
        </w:rPr>
        <w:t>map join</w:t>
      </w:r>
      <w:r>
        <w:rPr>
          <w:rFonts w:ascii="宋体" w:hAnsi="宋体" w:eastAsia="宋体"/>
          <w:color w:val="362E2B"/>
          <w:sz w:val="21"/>
        </w:rPr>
        <w:t xml:space="preserve"> 解决数据倾斜的常景下小表关联大表的问题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但如果小表很大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 怎么解决。这个使用的频率非常高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但如果小表很大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大到 </w:t>
      </w:r>
      <w:r>
        <w:rPr>
          <w:rFonts w:ascii="Helvetica" w:hAnsi="Helvetica" w:eastAsia="Helvetica"/>
          <w:color w:val="FF0000"/>
          <w:sz w:val="21"/>
        </w:rPr>
        <w:t>map join</w:t>
      </w:r>
      <w:r>
        <w:rPr>
          <w:rFonts w:ascii="宋体" w:hAnsi="宋体" w:eastAsia="宋体"/>
          <w:color w:val="362E2B"/>
          <w:sz w:val="21"/>
        </w:rPr>
        <w:t xml:space="preserve"> 会出现 </w:t>
      </w:r>
      <w:r>
        <w:rPr>
          <w:rFonts w:ascii="Helvetica" w:hAnsi="Helvetica" w:eastAsia="Helvetica"/>
          <w:color w:val="FF0000"/>
          <w:sz w:val="21"/>
        </w:rPr>
        <w:t>bug</w:t>
      </w:r>
      <w:r>
        <w:rPr>
          <w:rFonts w:ascii="宋体" w:hAnsi="宋体" w:eastAsia="宋体"/>
          <w:color w:val="362E2B"/>
          <w:sz w:val="21"/>
        </w:rPr>
        <w:t xml:space="preserve"> 或异常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 这时就需要特别的处理。以下例子</w:t>
      </w:r>
      <w:r>
        <w:rPr>
          <w:rFonts w:ascii="MS PGothic" w:hAnsi="MS PGothic" w:eastAsia="MS PGothic"/>
          <w:color w:val="362E2B"/>
          <w:sz w:val="21"/>
        </w:rPr>
        <w:t>：</w:t>
      </w:r>
    </w:p>
    <w:p>
      <w:pPr>
        <w:spacing w:line="329" w:lineRule="exact"/>
        <w:rPr>
          <w:rFonts w:ascii="MS PGothic" w:hAnsi="MS PGothic" w:eastAsia="MS PGothic"/>
          <w:color w:val="362E2B"/>
          <w:sz w:val="21"/>
        </w:rPr>
        <w:sectPr>
          <w:pgSz w:w="11900" w:h="16838"/>
          <w:pgMar w:top="1440" w:right="1800" w:bottom="1440" w:left="1800" w:header="0" w:footer="0" w:gutter="0"/>
          <w:cols w:equalWidth="0" w:num="1">
            <w:col w:w="8300"/>
          </w:cols>
          <w:docGrid w:linePitch="360" w:charSpace="0"/>
        </w:sectPr>
      </w:pPr>
    </w:p>
    <w:p>
      <w:pPr>
        <w:spacing w:line="143" w:lineRule="exact"/>
        <w:rPr>
          <w:rFonts w:ascii="Times New Roman" w:hAnsi="Times New Roman" w:eastAsia="Times New Roman"/>
        </w:rPr>
      </w:pPr>
      <w:bookmarkStart w:id="6" w:name="page7"/>
      <w:bookmarkEnd w:id="6"/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* from log a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Left outer join members b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On a.memberid = b.memberid.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6" w:lineRule="exact"/>
        <w:rPr>
          <w:rFonts w:ascii="Times New Roman" w:hAnsi="Times New Roman" w:eastAsia="Times New Roman"/>
        </w:rPr>
      </w:pPr>
    </w:p>
    <w:p>
      <w:pPr>
        <w:spacing w:line="305" w:lineRule="exact"/>
        <w:ind w:right="120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 xml:space="preserve">Members </w:t>
      </w:r>
      <w:r>
        <w:rPr>
          <w:rFonts w:ascii="宋体" w:hAnsi="宋体" w:eastAsia="宋体"/>
          <w:color w:val="362E2B"/>
          <w:sz w:val="21"/>
        </w:rPr>
        <w:t>有</w:t>
      </w:r>
      <w:r>
        <w:rPr>
          <w:rFonts w:ascii="Helvetica" w:hAnsi="Helvetica" w:eastAsia="Helvetica"/>
          <w:color w:val="362E2B"/>
          <w:sz w:val="21"/>
        </w:rPr>
        <w:t xml:space="preserve"> 600w+</w:t>
      </w:r>
      <w:r>
        <w:rPr>
          <w:rFonts w:ascii="宋体" w:hAnsi="宋体" w:eastAsia="宋体"/>
          <w:color w:val="362E2B"/>
          <w:sz w:val="21"/>
        </w:rPr>
        <w:t>的记录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把</w:t>
      </w:r>
      <w:r>
        <w:rPr>
          <w:rFonts w:ascii="Helvetica" w:hAnsi="Helvetica" w:eastAsia="Helvetica"/>
          <w:color w:val="362E2B"/>
          <w:sz w:val="21"/>
        </w:rPr>
        <w:t xml:space="preserve"> members </w:t>
      </w:r>
      <w:r>
        <w:rPr>
          <w:rFonts w:ascii="宋体" w:hAnsi="宋体" w:eastAsia="宋体"/>
          <w:color w:val="362E2B"/>
          <w:sz w:val="21"/>
        </w:rPr>
        <w:t>分发到所有的</w:t>
      </w:r>
      <w:r>
        <w:rPr>
          <w:rFonts w:ascii="Helvetica" w:hAnsi="Helvetica" w:eastAsia="Helvetica"/>
          <w:color w:val="362E2B"/>
          <w:sz w:val="21"/>
        </w:rPr>
        <w:t xml:space="preserve"> map </w:t>
      </w:r>
      <w:r>
        <w:rPr>
          <w:rFonts w:ascii="宋体" w:hAnsi="宋体" w:eastAsia="宋体"/>
          <w:color w:val="362E2B"/>
          <w:sz w:val="21"/>
        </w:rPr>
        <w:t>上也是个不小的开销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而且</w:t>
      </w:r>
      <w:r>
        <w:rPr>
          <w:rFonts w:ascii="Helvetica" w:hAnsi="Helvetica" w:eastAsia="Helvetica"/>
          <w:color w:val="362E2B"/>
          <w:sz w:val="21"/>
        </w:rPr>
        <w:t xml:space="preserve"> map join </w:t>
      </w:r>
      <w:r>
        <w:rPr>
          <w:rFonts w:ascii="宋体" w:hAnsi="宋体" w:eastAsia="宋体"/>
          <w:color w:val="362E2B"/>
          <w:sz w:val="21"/>
        </w:rPr>
        <w:t>不支持这么大的小表。如果用普通的</w:t>
      </w:r>
      <w:r>
        <w:rPr>
          <w:rFonts w:ascii="Helvetica" w:hAnsi="Helvetica" w:eastAsia="Helvetica"/>
          <w:color w:val="362E2B"/>
          <w:sz w:val="21"/>
        </w:rPr>
        <w:t xml:space="preserve"> join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又会碰到数据倾斜的问题。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6" w:lineRule="exact"/>
        <w:rPr>
          <w:rFonts w:ascii="Times New Roman" w:hAnsi="Times New Roman" w:eastAsia="Times New Roman"/>
        </w:rPr>
      </w:pPr>
    </w:p>
    <w:p>
      <w:pPr>
        <w:spacing w:line="239" w:lineRule="exact"/>
        <w:rPr>
          <w:rFonts w:ascii="MS PGothic" w:hAnsi="MS PGothic" w:eastAsia="MS PGothic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解决方法</w:t>
      </w:r>
      <w:r>
        <w:rPr>
          <w:rFonts w:ascii="MS PGothic" w:hAnsi="MS PGothic" w:eastAsia="MS PGothic"/>
          <w:color w:val="362E2B"/>
          <w:sz w:val="21"/>
        </w:rPr>
        <w:t>：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57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/*+mapjoin(x)*/* from log a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1" w:lineRule="exact"/>
        <w:rPr>
          <w:rFonts w:ascii="Times New Roman" w:hAnsi="Times New Roman" w:eastAsia="Times New Roman"/>
        </w:rPr>
      </w:pPr>
    </w:p>
    <w:p>
      <w:pPr>
        <w:tabs>
          <w:tab w:val="left" w:pos="2100"/>
        </w:tabs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Left outer join (select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/*+mapjoin(c)*/d.*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tabs>
          <w:tab w:val="left" w:pos="1320"/>
        </w:tabs>
        <w:spacing w:line="239" w:lineRule="auto"/>
        <w:rPr>
          <w:rFonts w:ascii="Helvetica" w:hAnsi="Helvetica" w:eastAsia="Helvetica"/>
          <w:color w:val="362E2B"/>
        </w:rPr>
      </w:pPr>
      <w:r>
        <w:rPr>
          <w:rFonts w:ascii="Helvetica" w:hAnsi="Helvetica" w:eastAsia="Helvetica"/>
          <w:color w:val="362E2B"/>
          <w:sz w:val="21"/>
        </w:rPr>
        <w:t>From (select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</w:rPr>
        <w:t>distinct memberid from log ) c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Join members d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On c.memberid = d.memberid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)x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4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On a.memberid = b.memberid</w:t>
      </w:r>
      <w:r>
        <w:rPr>
          <w:rFonts w:ascii="宋体" w:hAnsi="宋体" w:eastAsia="宋体"/>
          <w:color w:val="362E2B"/>
          <w:sz w:val="21"/>
        </w:rPr>
        <w:t>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0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Helvetica" w:hAnsi="Helvetica" w:eastAsia="Helvetica"/>
          <w:color w:val="362E2B"/>
        </w:rPr>
      </w:pPr>
      <w:r>
        <w:rPr>
          <w:rFonts w:ascii="宋体" w:hAnsi="宋体" w:eastAsia="宋体"/>
          <w:color w:val="362E2B"/>
        </w:rPr>
        <w:t xml:space="preserve">先根据 </w:t>
      </w:r>
      <w:r>
        <w:rPr>
          <w:rFonts w:ascii="Helvetica" w:hAnsi="Helvetica" w:eastAsia="Helvetica"/>
          <w:color w:val="362E2B"/>
        </w:rPr>
        <w:t>log</w:t>
      </w:r>
      <w:r>
        <w:rPr>
          <w:rFonts w:ascii="宋体" w:hAnsi="宋体" w:eastAsia="宋体"/>
          <w:color w:val="362E2B"/>
        </w:rPr>
        <w:t xml:space="preserve"> 取所有的 </w:t>
      </w:r>
      <w:r>
        <w:rPr>
          <w:rFonts w:ascii="Helvetica" w:hAnsi="Helvetica" w:eastAsia="Helvetica"/>
          <w:color w:val="362E2B"/>
        </w:rPr>
        <w:t>memberid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宋体" w:hAnsi="宋体" w:eastAsia="宋体"/>
          <w:color w:val="362E2B"/>
        </w:rPr>
        <w:t xml:space="preserve">然后 </w:t>
      </w:r>
      <w:r>
        <w:rPr>
          <w:rFonts w:ascii="Helvetica" w:hAnsi="Helvetica" w:eastAsia="Helvetica"/>
          <w:color w:val="362E2B"/>
        </w:rPr>
        <w:t>mapjoin</w:t>
      </w:r>
      <w:r>
        <w:rPr>
          <w:rFonts w:ascii="宋体" w:hAnsi="宋体" w:eastAsia="宋体"/>
          <w:color w:val="362E2B"/>
        </w:rPr>
        <w:t xml:space="preserve"> 关联 </w:t>
      </w:r>
      <w:r>
        <w:rPr>
          <w:rFonts w:ascii="Helvetica" w:hAnsi="Helvetica" w:eastAsia="Helvetica"/>
          <w:color w:val="362E2B"/>
        </w:rPr>
        <w:t>members</w:t>
      </w:r>
      <w:r>
        <w:rPr>
          <w:rFonts w:ascii="宋体" w:hAnsi="宋体" w:eastAsia="宋体"/>
          <w:color w:val="362E2B"/>
        </w:rPr>
        <w:t xml:space="preserve"> 取今天有日志的 </w:t>
      </w:r>
      <w:r>
        <w:rPr>
          <w:rFonts w:ascii="Helvetica" w:hAnsi="Helvetica" w:eastAsia="Helvetica"/>
          <w:color w:val="362E2B"/>
        </w:rPr>
        <w:t>members</w:t>
      </w:r>
    </w:p>
    <w:p>
      <w:pPr>
        <w:spacing w:line="135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的信息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然后在和 </w:t>
      </w:r>
      <w:r>
        <w:rPr>
          <w:rFonts w:ascii="Helvetica" w:hAnsi="Helvetica" w:eastAsia="Helvetica"/>
          <w:color w:val="362E2B"/>
          <w:sz w:val="21"/>
        </w:rPr>
        <w:t>log</w:t>
      </w:r>
      <w:r>
        <w:rPr>
          <w:rFonts w:ascii="宋体" w:hAnsi="宋体" w:eastAsia="宋体"/>
          <w:color w:val="362E2B"/>
          <w:sz w:val="21"/>
        </w:rPr>
        <w:t xml:space="preserve"> 做 </w:t>
      </w:r>
      <w:r>
        <w:rPr>
          <w:rFonts w:ascii="Helvetica" w:hAnsi="Helvetica" w:eastAsia="Helvetica"/>
          <w:color w:val="362E2B"/>
          <w:sz w:val="21"/>
        </w:rPr>
        <w:t>mapjoin</w:t>
      </w:r>
      <w:r>
        <w:rPr>
          <w:rFonts w:ascii="宋体" w:hAnsi="宋体" w:eastAsia="宋体"/>
          <w:color w:val="362E2B"/>
          <w:sz w:val="21"/>
        </w:rPr>
        <w:t>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5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假如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Helvetica" w:hAnsi="Helvetica" w:eastAsia="Helvetica"/>
          <w:color w:val="362E2B"/>
          <w:sz w:val="21"/>
        </w:rPr>
        <w:t>log</w:t>
      </w:r>
      <w:r>
        <w:rPr>
          <w:rFonts w:ascii="宋体" w:hAnsi="宋体" w:eastAsia="宋体"/>
          <w:color w:val="362E2B"/>
          <w:sz w:val="21"/>
        </w:rPr>
        <w:t xml:space="preserve"> 里 </w:t>
      </w:r>
      <w:r>
        <w:rPr>
          <w:rFonts w:ascii="Helvetica" w:hAnsi="Helvetica" w:eastAsia="Helvetica"/>
          <w:color w:val="362E2B"/>
          <w:sz w:val="21"/>
        </w:rPr>
        <w:t>memberid</w:t>
      </w:r>
      <w:r>
        <w:rPr>
          <w:rFonts w:ascii="宋体" w:hAnsi="宋体" w:eastAsia="宋体"/>
          <w:color w:val="362E2B"/>
          <w:sz w:val="21"/>
        </w:rPr>
        <w:t xml:space="preserve"> 有上百万个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这就又回到原来 </w:t>
      </w:r>
      <w:r>
        <w:rPr>
          <w:rFonts w:ascii="Helvetica" w:hAnsi="Helvetica" w:eastAsia="Helvetica"/>
          <w:color w:val="362E2B"/>
          <w:sz w:val="21"/>
        </w:rPr>
        <w:t>map join</w:t>
      </w:r>
      <w:r>
        <w:rPr>
          <w:rFonts w:ascii="宋体" w:hAnsi="宋体" w:eastAsia="宋体"/>
          <w:color w:val="362E2B"/>
          <w:sz w:val="21"/>
        </w:rPr>
        <w:t xml:space="preserve"> 问题。所幸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每日的会员</w:t>
      </w:r>
    </w:p>
    <w:p>
      <w:pPr>
        <w:spacing w:line="137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 xml:space="preserve">uv </w:t>
      </w:r>
      <w:r>
        <w:rPr>
          <w:rFonts w:ascii="宋体" w:hAnsi="宋体" w:eastAsia="宋体"/>
          <w:color w:val="362E2B"/>
          <w:sz w:val="21"/>
        </w:rPr>
        <w:t>不会太多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有交易的会员不会太多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有点击的会员不会太多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有佣金的会员不会太多等</w:t>
      </w:r>
    </w:p>
    <w:p>
      <w:pPr>
        <w:spacing w:line="13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等。所以这个方法能解决很多场景下的数据倾斜问题。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04" w:lineRule="exact"/>
        <w:rPr>
          <w:rFonts w:ascii="Times New Roman" w:hAnsi="Times New Roman" w:eastAsia="Times New Roman"/>
        </w:rPr>
      </w:pPr>
    </w:p>
    <w:p>
      <w:pPr>
        <w:spacing w:line="253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问题 </w:t>
      </w:r>
      <w:r>
        <w:rPr>
          <w:rFonts w:ascii="Helvetica" w:hAnsi="Helvetica" w:eastAsia="Helvetica"/>
          <w:b/>
          <w:color w:val="362E2B"/>
          <w:sz w:val="21"/>
        </w:rPr>
        <w:t>7</w:t>
      </w:r>
      <w:r>
        <w:rPr>
          <w:rFonts w:ascii="MS PGothic" w:hAnsi="MS PGothic" w:eastAsia="MS PGothic"/>
          <w:color w:val="362E2B"/>
          <w:sz w:val="21"/>
        </w:rPr>
        <w:t>：</w:t>
      </w:r>
      <w:r>
        <w:rPr>
          <w:rFonts w:ascii="Helvetica" w:hAnsi="Helvetica" w:eastAsia="Helvetica"/>
          <w:b/>
          <w:color w:val="362E2B"/>
          <w:sz w:val="21"/>
        </w:rPr>
        <w:t>HIVE</w:t>
      </w:r>
      <w:r>
        <w:rPr>
          <w:rFonts w:ascii="宋体" w:hAnsi="宋体" w:eastAsia="宋体"/>
          <w:color w:val="362E2B"/>
          <w:sz w:val="21"/>
        </w:rPr>
        <w:t xml:space="preserve"> 下通用的数据倾斜解决方法</w:t>
      </w:r>
      <w:r>
        <w:rPr>
          <w:rFonts w:ascii="Helvetica" w:hAnsi="Helvetica" w:eastAsia="Helvetica"/>
          <w:b/>
          <w:color w:val="362E2B"/>
          <w:sz w:val="21"/>
        </w:rPr>
        <w:t>,double</w:t>
      </w:r>
      <w:r>
        <w:rPr>
          <w:rFonts w:ascii="宋体" w:hAnsi="宋体" w:eastAsia="宋体"/>
          <w:color w:val="362E2B"/>
          <w:sz w:val="21"/>
        </w:rPr>
        <w:t xml:space="preserve"> 被关联的相对较小的表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这个方法在</w:t>
      </w:r>
    </w:p>
    <w:p>
      <w:pPr>
        <w:spacing w:line="135" w:lineRule="exact"/>
        <w:rPr>
          <w:rFonts w:ascii="Times New Roman" w:hAnsi="Times New Roman" w:eastAsia="Times New Roman"/>
        </w:rPr>
      </w:pPr>
    </w:p>
    <w:p>
      <w:pPr>
        <w:spacing w:line="253" w:lineRule="exact"/>
        <w:rPr>
          <w:rFonts w:ascii="MS PGothic" w:hAnsi="MS PGothic" w:eastAsia="MS PGothic"/>
          <w:color w:val="362E2B"/>
          <w:sz w:val="21"/>
        </w:rPr>
      </w:pPr>
      <w:r>
        <w:rPr>
          <w:rFonts w:ascii="Helvetica" w:hAnsi="Helvetica" w:eastAsia="Helvetica"/>
          <w:b/>
          <w:color w:val="362E2B"/>
          <w:sz w:val="21"/>
        </w:rPr>
        <w:t xml:space="preserve">mr </w:t>
      </w:r>
      <w:r>
        <w:rPr>
          <w:rFonts w:ascii="宋体" w:hAnsi="宋体" w:eastAsia="宋体"/>
          <w:color w:val="362E2B"/>
          <w:sz w:val="21"/>
        </w:rPr>
        <w:t>的程序里常用。还是刚才的那个问题</w:t>
      </w:r>
      <w:r>
        <w:rPr>
          <w:rFonts w:ascii="MS PGothic" w:hAnsi="MS PGothic" w:eastAsia="MS PGothic"/>
          <w:color w:val="362E2B"/>
          <w:sz w:val="21"/>
        </w:rPr>
        <w:t>：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Times New Roman" w:hAnsi="Times New Roman" w:eastAsia="Times New Roman"/>
        </w:rPr>
      </w:pPr>
    </w:p>
    <w:p>
      <w:pPr>
        <w:tabs>
          <w:tab w:val="left" w:pos="720"/>
        </w:tabs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* from log a</w:t>
      </w:r>
    </w:p>
    <w:p>
      <w:pPr>
        <w:tabs>
          <w:tab w:val="left" w:pos="720"/>
        </w:tabs>
        <w:spacing w:line="239" w:lineRule="auto"/>
        <w:rPr>
          <w:rFonts w:ascii="Helvetica" w:hAnsi="Helvetica" w:eastAsia="Helvetica"/>
          <w:color w:val="362E2B"/>
          <w:sz w:val="21"/>
        </w:rPr>
        <w:sectPr>
          <w:pgSz w:w="11900" w:h="16838"/>
          <w:pgMar w:top="1440" w:right="1840" w:bottom="1440" w:left="1800" w:header="0" w:footer="0" w:gutter="0"/>
          <w:cols w:equalWidth="0" w:num="1">
            <w:col w:w="8260"/>
          </w:cols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tabs>
          <w:tab w:val="left" w:pos="2100"/>
        </w:tabs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Left outer join (select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/*+mapjoin(e)*/</w:t>
      </w:r>
    </w:p>
    <w:p>
      <w:pPr>
        <w:tabs>
          <w:tab w:val="left" w:pos="2100"/>
        </w:tabs>
        <w:spacing w:line="0" w:lineRule="atLeast"/>
        <w:rPr>
          <w:rFonts w:ascii="Helvetica" w:hAnsi="Helvetica" w:eastAsia="Helvetica"/>
          <w:color w:val="362E2B"/>
          <w:sz w:val="21"/>
        </w:rPr>
        <w:sectPr>
          <w:type w:val="continuous"/>
          <w:pgSz w:w="11900" w:h="16838"/>
          <w:pgMar w:top="1440" w:right="6580" w:bottom="1440" w:left="1800" w:header="0" w:footer="0" w:gutter="0"/>
          <w:cols w:equalWidth="0" w:num="1">
            <w:col w:w="3520"/>
          </w:cols>
          <w:docGrid w:linePitch="360" w:charSpace="0"/>
        </w:sectPr>
      </w:pPr>
    </w:p>
    <w:p>
      <w:pPr>
        <w:spacing w:line="143" w:lineRule="exact"/>
        <w:rPr>
          <w:rFonts w:ascii="Times New Roman" w:hAnsi="Times New Roman" w:eastAsia="Times New Roman"/>
        </w:rPr>
      </w:pPr>
      <w:bookmarkStart w:id="7" w:name="page8"/>
      <w:bookmarkEnd w:id="7"/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memberid, number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76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members d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80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Join num e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1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80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) b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tabs>
          <w:tab w:val="left" w:pos="1720"/>
        </w:tabs>
        <w:spacing w:line="239" w:lineRule="auto"/>
        <w:rPr>
          <w:rFonts w:ascii="Helvetica" w:hAnsi="Helvetica" w:eastAsia="Helvetica"/>
          <w:color w:val="362E2B"/>
        </w:rPr>
      </w:pPr>
      <w:r>
        <w:rPr>
          <w:rFonts w:ascii="Helvetica" w:hAnsi="Helvetica" w:eastAsia="Helvetica"/>
          <w:color w:val="362E2B"/>
          <w:sz w:val="21"/>
        </w:rPr>
        <w:t>On a.memberid=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</w:rPr>
        <w:t>b.memberid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And mod(a.pvtime,30)+1=b.number</w:t>
      </w:r>
      <w:r>
        <w:rPr>
          <w:rFonts w:ascii="宋体" w:hAnsi="宋体" w:eastAsia="宋体"/>
          <w:color w:val="362E2B"/>
          <w:sz w:val="21"/>
        </w:rPr>
        <w:t>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6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 xml:space="preserve">Num </w:t>
      </w:r>
      <w:r>
        <w:rPr>
          <w:rFonts w:ascii="宋体" w:hAnsi="宋体" w:eastAsia="宋体"/>
          <w:color w:val="362E2B"/>
          <w:sz w:val="21"/>
        </w:rPr>
        <w:t>表只有一列</w:t>
      </w:r>
      <w:r>
        <w:rPr>
          <w:rFonts w:ascii="Helvetica" w:hAnsi="Helvetica" w:eastAsia="Helvetica"/>
          <w:color w:val="362E2B"/>
          <w:sz w:val="21"/>
        </w:rPr>
        <w:t xml:space="preserve"> number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有</w:t>
      </w:r>
      <w:r>
        <w:rPr>
          <w:rFonts w:ascii="Helvetica" w:hAnsi="Helvetica" w:eastAsia="Helvetica"/>
          <w:color w:val="362E2B"/>
          <w:sz w:val="21"/>
        </w:rPr>
        <w:t xml:space="preserve"> 30 </w:t>
      </w:r>
      <w:r>
        <w:rPr>
          <w:rFonts w:ascii="宋体" w:hAnsi="宋体" w:eastAsia="宋体"/>
          <w:color w:val="362E2B"/>
          <w:sz w:val="21"/>
        </w:rPr>
        <w:t>行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是</w:t>
      </w:r>
      <w:r>
        <w:rPr>
          <w:rFonts w:ascii="Helvetica" w:hAnsi="Helvetica" w:eastAsia="Helvetica"/>
          <w:color w:val="362E2B"/>
          <w:sz w:val="21"/>
        </w:rPr>
        <w:t xml:space="preserve"> 1,30 </w:t>
      </w:r>
      <w:r>
        <w:rPr>
          <w:rFonts w:ascii="宋体" w:hAnsi="宋体" w:eastAsia="宋体"/>
          <w:color w:val="362E2B"/>
          <w:sz w:val="21"/>
        </w:rPr>
        <w:t>的自然数序列。就是把</w:t>
      </w:r>
      <w:r>
        <w:rPr>
          <w:rFonts w:ascii="Helvetica" w:hAnsi="Helvetica" w:eastAsia="Helvetica"/>
          <w:color w:val="362E2B"/>
          <w:sz w:val="21"/>
        </w:rPr>
        <w:t xml:space="preserve"> member </w:t>
      </w:r>
      <w:r>
        <w:rPr>
          <w:rFonts w:ascii="宋体" w:hAnsi="宋体" w:eastAsia="宋体"/>
          <w:color w:val="362E2B"/>
          <w:sz w:val="21"/>
        </w:rPr>
        <w:t>表膨胀成</w:t>
      </w:r>
    </w:p>
    <w:p>
      <w:pPr>
        <w:spacing w:line="137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 xml:space="preserve">30 </w:t>
      </w:r>
      <w:r>
        <w:rPr>
          <w:rFonts w:ascii="宋体" w:hAnsi="宋体" w:eastAsia="宋体"/>
          <w:color w:val="362E2B"/>
          <w:sz w:val="21"/>
        </w:rPr>
        <w:t>份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然后把</w:t>
      </w:r>
      <w:r>
        <w:rPr>
          <w:rFonts w:ascii="Helvetica" w:hAnsi="Helvetica" w:eastAsia="Helvetica"/>
          <w:color w:val="362E2B"/>
          <w:sz w:val="21"/>
        </w:rPr>
        <w:t xml:space="preserve"> log </w:t>
      </w:r>
      <w:r>
        <w:rPr>
          <w:rFonts w:ascii="宋体" w:hAnsi="宋体" w:eastAsia="宋体"/>
          <w:color w:val="362E2B"/>
          <w:sz w:val="21"/>
        </w:rPr>
        <w:t>数据根据</w:t>
      </w:r>
      <w:r>
        <w:rPr>
          <w:rFonts w:ascii="Helvetica" w:hAnsi="Helvetica" w:eastAsia="Helvetica"/>
          <w:color w:val="362E2B"/>
          <w:sz w:val="21"/>
        </w:rPr>
        <w:t xml:space="preserve"> memberid </w:t>
      </w:r>
      <w:r>
        <w:rPr>
          <w:rFonts w:ascii="宋体" w:hAnsi="宋体" w:eastAsia="宋体"/>
          <w:color w:val="362E2B"/>
          <w:sz w:val="21"/>
        </w:rPr>
        <w:t>和</w:t>
      </w:r>
      <w:r>
        <w:rPr>
          <w:rFonts w:ascii="Helvetica" w:hAnsi="Helvetica" w:eastAsia="Helvetica"/>
          <w:color w:val="362E2B"/>
          <w:sz w:val="21"/>
        </w:rPr>
        <w:t xml:space="preserve"> pvtime </w:t>
      </w:r>
      <w:r>
        <w:rPr>
          <w:rFonts w:ascii="宋体" w:hAnsi="宋体" w:eastAsia="宋体"/>
          <w:color w:val="362E2B"/>
          <w:sz w:val="21"/>
        </w:rPr>
        <w:t>分到不同的</w:t>
      </w:r>
      <w:r>
        <w:rPr>
          <w:rFonts w:ascii="Helvetica" w:hAnsi="Helvetica" w:eastAsia="Helvetica"/>
          <w:color w:val="362E2B"/>
          <w:sz w:val="21"/>
        </w:rPr>
        <w:t xml:space="preserve"> reduce </w:t>
      </w:r>
      <w:r>
        <w:rPr>
          <w:rFonts w:ascii="宋体" w:hAnsi="宋体" w:eastAsia="宋体"/>
          <w:color w:val="362E2B"/>
          <w:sz w:val="21"/>
        </w:rPr>
        <w:t>里去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这样可以保证</w:t>
      </w:r>
    </w:p>
    <w:p>
      <w:pPr>
        <w:spacing w:line="134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每个 </w:t>
      </w:r>
      <w:r>
        <w:rPr>
          <w:rFonts w:ascii="Helvetica" w:hAnsi="Helvetica" w:eastAsia="Helvetica"/>
          <w:color w:val="362E2B"/>
          <w:sz w:val="21"/>
        </w:rPr>
        <w:t>reduce</w:t>
      </w:r>
      <w:r>
        <w:rPr>
          <w:rFonts w:ascii="宋体" w:hAnsi="宋体" w:eastAsia="宋体"/>
          <w:color w:val="362E2B"/>
          <w:sz w:val="21"/>
        </w:rPr>
        <w:t xml:space="preserve"> 分配到的数据可以相对均匀。就目前测试来看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使用 </w:t>
      </w:r>
      <w:r>
        <w:rPr>
          <w:rFonts w:ascii="Helvetica" w:hAnsi="Helvetica" w:eastAsia="Helvetica"/>
          <w:color w:val="362E2B"/>
          <w:sz w:val="21"/>
        </w:rPr>
        <w:t>mapjoin</w:t>
      </w:r>
      <w:r>
        <w:rPr>
          <w:rFonts w:ascii="宋体" w:hAnsi="宋体" w:eastAsia="宋体"/>
          <w:color w:val="362E2B"/>
          <w:sz w:val="21"/>
        </w:rPr>
        <w:t xml:space="preserve"> 的方案性能稍</w:t>
      </w:r>
    </w:p>
    <w:p>
      <w:pPr>
        <w:spacing w:line="137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好。后面的方案适合在 </w:t>
      </w:r>
      <w:r>
        <w:rPr>
          <w:rFonts w:ascii="Helvetica" w:hAnsi="Helvetica" w:eastAsia="Helvetica"/>
          <w:color w:val="362E2B"/>
          <w:sz w:val="21"/>
        </w:rPr>
        <w:t>map join</w:t>
      </w:r>
      <w:r>
        <w:rPr>
          <w:rFonts w:ascii="宋体" w:hAnsi="宋体" w:eastAsia="宋体"/>
          <w:color w:val="362E2B"/>
          <w:sz w:val="21"/>
        </w:rPr>
        <w:t xml:space="preserve"> 无法解决问题的情况下。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85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如下的优化方案可以做成通用的 </w:t>
      </w:r>
      <w:r>
        <w:rPr>
          <w:rFonts w:ascii="Helvetica" w:hAnsi="Helvetica" w:eastAsia="Helvetica"/>
          <w:b/>
          <w:color w:val="362E2B"/>
          <w:sz w:val="21"/>
        </w:rPr>
        <w:t>hive</w:t>
      </w:r>
      <w:r>
        <w:rPr>
          <w:rFonts w:ascii="宋体" w:hAnsi="宋体" w:eastAsia="宋体"/>
          <w:color w:val="362E2B"/>
          <w:sz w:val="21"/>
        </w:rPr>
        <w:t xml:space="preserve"> 优化方法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6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3"/>
        </w:numPr>
        <w:tabs>
          <w:tab w:val="left" w:pos="233"/>
        </w:tabs>
        <w:spacing w:line="307" w:lineRule="exact"/>
        <w:ind w:right="240"/>
        <w:jc w:val="both"/>
        <w:rPr>
          <w:rFonts w:ascii="Helvetica" w:hAnsi="Helvetica" w:eastAsia="Helvetica"/>
          <w:b/>
          <w:color w:val="362E2B"/>
        </w:rPr>
      </w:pPr>
      <w:r>
        <w:rPr>
          <w:rFonts w:ascii="宋体" w:hAnsi="宋体" w:eastAsia="宋体"/>
          <w:color w:val="362E2B"/>
        </w:rPr>
        <w:t xml:space="preserve">采样 </w:t>
      </w:r>
      <w:r>
        <w:rPr>
          <w:rFonts w:ascii="Helvetica" w:hAnsi="Helvetica" w:eastAsia="Helvetica"/>
          <w:b/>
          <w:color w:val="362E2B"/>
        </w:rPr>
        <w:t>log</w:t>
      </w:r>
      <w:r>
        <w:rPr>
          <w:rFonts w:ascii="宋体" w:hAnsi="宋体" w:eastAsia="宋体"/>
          <w:color w:val="362E2B"/>
        </w:rPr>
        <w:t xml:space="preserve"> 表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宋体" w:hAnsi="宋体" w:eastAsia="宋体"/>
          <w:color w:val="362E2B"/>
        </w:rPr>
        <w:t xml:space="preserve">哪些 </w:t>
      </w:r>
      <w:r>
        <w:rPr>
          <w:rFonts w:ascii="Helvetica" w:hAnsi="Helvetica" w:eastAsia="Helvetica"/>
          <w:b/>
          <w:color w:val="362E2B"/>
        </w:rPr>
        <w:t>memberid</w:t>
      </w:r>
      <w:r>
        <w:rPr>
          <w:rFonts w:ascii="宋体" w:hAnsi="宋体" w:eastAsia="宋体"/>
          <w:color w:val="362E2B"/>
        </w:rPr>
        <w:t xml:space="preserve"> 比较倾斜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宋体" w:hAnsi="宋体" w:eastAsia="宋体"/>
          <w:color w:val="362E2B"/>
        </w:rPr>
        <w:t xml:space="preserve">得到一个结果表 </w:t>
      </w:r>
      <w:r>
        <w:rPr>
          <w:rFonts w:ascii="Helvetica" w:hAnsi="Helvetica" w:eastAsia="Helvetica"/>
          <w:b/>
          <w:color w:val="362E2B"/>
        </w:rPr>
        <w:t>tmp1</w:t>
      </w:r>
      <w:r>
        <w:rPr>
          <w:rFonts w:ascii="宋体" w:hAnsi="宋体" w:eastAsia="宋体"/>
          <w:color w:val="362E2B"/>
        </w:rPr>
        <w:t>。由于对计算框架来 说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宋体" w:hAnsi="宋体" w:eastAsia="宋体"/>
          <w:color w:val="362E2B"/>
        </w:rPr>
        <w:t>所有的数据过来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宋体" w:hAnsi="宋体" w:eastAsia="宋体"/>
          <w:color w:val="362E2B"/>
        </w:rPr>
        <w:t>他都是不知道数据分布情况的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宋体" w:hAnsi="宋体" w:eastAsia="宋体"/>
          <w:color w:val="362E2B"/>
        </w:rPr>
        <w:t>所以采样是并不可少的。</w:t>
      </w:r>
      <w:r>
        <w:rPr>
          <w:rFonts w:ascii="Helvetica" w:hAnsi="Helvetica" w:eastAsia="Helvetica"/>
          <w:b/>
          <w:color w:val="362E2B"/>
        </w:rPr>
        <w:t>Stage1</w:t>
      </w:r>
    </w:p>
    <w:p>
      <w:pPr>
        <w:spacing w:line="200" w:lineRule="exact"/>
        <w:rPr>
          <w:rFonts w:ascii="Helvetica" w:hAnsi="Helvetica" w:eastAsia="Helvetica"/>
          <w:b/>
          <w:color w:val="362E2B"/>
        </w:rPr>
      </w:pPr>
    </w:p>
    <w:p>
      <w:pPr>
        <w:spacing w:line="247" w:lineRule="exact"/>
        <w:rPr>
          <w:rFonts w:ascii="Helvetica" w:hAnsi="Helvetica" w:eastAsia="Helvetica"/>
          <w:b/>
          <w:color w:val="362E2B"/>
        </w:rPr>
      </w:pPr>
    </w:p>
    <w:p>
      <w:pPr>
        <w:numPr>
          <w:ilvl w:val="0"/>
          <w:numId w:val="3"/>
        </w:numPr>
        <w:tabs>
          <w:tab w:val="left" w:pos="233"/>
        </w:tabs>
        <w:spacing w:line="334" w:lineRule="exact"/>
        <w:ind w:right="20"/>
        <w:rPr>
          <w:rFonts w:ascii="Helvetica" w:hAnsi="Helvetica" w:eastAsia="Helvetica"/>
          <w:b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数据的分布符合社会学统计规则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贫富不均。倾斜的 </w:t>
      </w:r>
      <w:r>
        <w:rPr>
          <w:rFonts w:ascii="Helvetica" w:hAnsi="Helvetica" w:eastAsia="Helvetica"/>
          <w:b/>
          <w:color w:val="362E2B"/>
          <w:sz w:val="21"/>
        </w:rPr>
        <w:t>key</w:t>
      </w:r>
      <w:r>
        <w:rPr>
          <w:rFonts w:ascii="宋体" w:hAnsi="宋体" w:eastAsia="宋体"/>
          <w:color w:val="362E2B"/>
          <w:sz w:val="21"/>
        </w:rPr>
        <w:t xml:space="preserve"> 不会太多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就像一个社会的富 人不多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奇特的人不多一样。所以 </w:t>
      </w:r>
      <w:r>
        <w:rPr>
          <w:rFonts w:ascii="Helvetica" w:hAnsi="Helvetica" w:eastAsia="Helvetica"/>
          <w:b/>
          <w:color w:val="362E2B"/>
          <w:sz w:val="21"/>
        </w:rPr>
        <w:t>tmp1</w:t>
      </w:r>
      <w:r>
        <w:rPr>
          <w:rFonts w:ascii="宋体" w:hAnsi="宋体" w:eastAsia="宋体"/>
          <w:color w:val="362E2B"/>
          <w:sz w:val="21"/>
        </w:rPr>
        <w:t xml:space="preserve"> 记录数会很少。把 </w:t>
      </w:r>
      <w:r>
        <w:rPr>
          <w:rFonts w:ascii="Helvetica" w:hAnsi="Helvetica" w:eastAsia="Helvetica"/>
          <w:b/>
          <w:color w:val="362E2B"/>
          <w:sz w:val="21"/>
        </w:rPr>
        <w:t>tmp1</w:t>
      </w:r>
      <w:r>
        <w:rPr>
          <w:rFonts w:ascii="宋体" w:hAnsi="宋体" w:eastAsia="宋体"/>
          <w:color w:val="362E2B"/>
          <w:sz w:val="21"/>
        </w:rPr>
        <w:t xml:space="preserve"> 和 </w:t>
      </w:r>
      <w:r>
        <w:rPr>
          <w:rFonts w:ascii="Helvetica" w:hAnsi="Helvetica" w:eastAsia="Helvetica"/>
          <w:b/>
          <w:color w:val="362E2B"/>
          <w:sz w:val="21"/>
        </w:rPr>
        <w:t>members</w:t>
      </w:r>
      <w:r>
        <w:rPr>
          <w:rFonts w:ascii="宋体" w:hAnsi="宋体" w:eastAsia="宋体"/>
          <w:color w:val="362E2B"/>
          <w:sz w:val="21"/>
        </w:rPr>
        <w:t xml:space="preserve"> 做 </w:t>
      </w:r>
      <w:r>
        <w:rPr>
          <w:rFonts w:ascii="Helvetica" w:hAnsi="Helvetica" w:eastAsia="Helvetica"/>
          <w:b/>
          <w:color w:val="362E2B"/>
          <w:sz w:val="21"/>
        </w:rPr>
        <w:t>map</w:t>
      </w:r>
      <w:r>
        <w:rPr>
          <w:rFonts w:ascii="宋体" w:hAnsi="宋体" w:eastAsia="宋体"/>
          <w:color w:val="362E2B"/>
          <w:sz w:val="21"/>
        </w:rPr>
        <w:t xml:space="preserve"> </w:t>
      </w:r>
      <w:r>
        <w:rPr>
          <w:rFonts w:ascii="Helvetica" w:hAnsi="Helvetica" w:eastAsia="Helvetica"/>
          <w:b/>
          <w:color w:val="362E2B"/>
          <w:sz w:val="21"/>
        </w:rPr>
        <w:t xml:space="preserve">join </w:t>
      </w:r>
      <w:r>
        <w:rPr>
          <w:rFonts w:ascii="宋体" w:hAnsi="宋体" w:eastAsia="宋体"/>
          <w:color w:val="362E2B"/>
          <w:sz w:val="21"/>
        </w:rPr>
        <w:t>生成</w:t>
      </w:r>
      <w:r>
        <w:rPr>
          <w:rFonts w:ascii="Helvetica" w:hAnsi="Helvetica" w:eastAsia="Helvetica"/>
          <w:b/>
          <w:color w:val="362E2B"/>
          <w:sz w:val="21"/>
        </w:rPr>
        <w:t xml:space="preserve"> tmp2,</w:t>
      </w:r>
      <w:r>
        <w:rPr>
          <w:rFonts w:ascii="宋体" w:hAnsi="宋体" w:eastAsia="宋体"/>
          <w:color w:val="362E2B"/>
          <w:sz w:val="21"/>
        </w:rPr>
        <w:t>把</w:t>
      </w:r>
      <w:r>
        <w:rPr>
          <w:rFonts w:ascii="Helvetica" w:hAnsi="Helvetica" w:eastAsia="Helvetica"/>
          <w:b/>
          <w:color w:val="362E2B"/>
          <w:sz w:val="21"/>
        </w:rPr>
        <w:t xml:space="preserve"> tmp2 </w:t>
      </w:r>
      <w:r>
        <w:rPr>
          <w:rFonts w:ascii="宋体" w:hAnsi="宋体" w:eastAsia="宋体"/>
          <w:color w:val="362E2B"/>
          <w:sz w:val="21"/>
        </w:rPr>
        <w:t>读到</w:t>
      </w:r>
      <w:r>
        <w:rPr>
          <w:rFonts w:ascii="Helvetica" w:hAnsi="Helvetica" w:eastAsia="Helvetica"/>
          <w:b/>
          <w:color w:val="362E2B"/>
          <w:sz w:val="21"/>
        </w:rPr>
        <w:t xml:space="preserve"> distribute file cache</w:t>
      </w:r>
      <w:r>
        <w:rPr>
          <w:rFonts w:ascii="宋体" w:hAnsi="宋体" w:eastAsia="宋体"/>
          <w:color w:val="362E2B"/>
          <w:sz w:val="21"/>
        </w:rPr>
        <w:t>。这是一个</w:t>
      </w:r>
      <w:r>
        <w:rPr>
          <w:rFonts w:ascii="Helvetica" w:hAnsi="Helvetica" w:eastAsia="Helvetica"/>
          <w:b/>
          <w:color w:val="362E2B"/>
          <w:sz w:val="21"/>
        </w:rPr>
        <w:t xml:space="preserve"> map </w:t>
      </w:r>
      <w:r>
        <w:rPr>
          <w:rFonts w:ascii="宋体" w:hAnsi="宋体" w:eastAsia="宋体"/>
          <w:color w:val="362E2B"/>
          <w:sz w:val="21"/>
        </w:rPr>
        <w:t>过程。</w:t>
      </w:r>
      <w:r>
        <w:rPr>
          <w:rFonts w:ascii="Helvetica" w:hAnsi="Helvetica" w:eastAsia="Helvetica"/>
          <w:b/>
          <w:color w:val="362E2B"/>
          <w:sz w:val="21"/>
        </w:rPr>
        <w:t>Stage2</w:t>
      </w:r>
    </w:p>
    <w:p>
      <w:pPr>
        <w:spacing w:line="200" w:lineRule="exact"/>
        <w:rPr>
          <w:rFonts w:ascii="Helvetica" w:hAnsi="Helvetica" w:eastAsia="Helvetica"/>
          <w:b/>
          <w:color w:val="362E2B"/>
          <w:sz w:val="21"/>
        </w:rPr>
      </w:pPr>
    </w:p>
    <w:p>
      <w:pPr>
        <w:spacing w:line="216" w:lineRule="exact"/>
        <w:rPr>
          <w:rFonts w:ascii="Helvetica" w:hAnsi="Helvetica" w:eastAsia="Helvetica"/>
          <w:b/>
          <w:color w:val="362E2B"/>
          <w:sz w:val="21"/>
        </w:rPr>
      </w:pPr>
    </w:p>
    <w:p>
      <w:pPr>
        <w:numPr>
          <w:ilvl w:val="0"/>
          <w:numId w:val="3"/>
        </w:numPr>
        <w:tabs>
          <w:tab w:val="left" w:pos="460"/>
        </w:tabs>
        <w:spacing w:line="255" w:lineRule="exact"/>
        <w:ind w:left="460" w:hanging="460"/>
        <w:jc w:val="both"/>
        <w:rPr>
          <w:rFonts w:ascii="Helvetica" w:hAnsi="Helvetica" w:eastAsia="Helvetica"/>
          <w:b/>
          <w:color w:val="362E2B"/>
          <w:sz w:val="21"/>
        </w:rPr>
      </w:pPr>
      <w:r>
        <w:rPr>
          <w:rFonts w:ascii="Helvetica" w:hAnsi="Helvetica" w:eastAsia="Helvetica"/>
          <w:b/>
          <w:color w:val="362E2B"/>
          <w:sz w:val="21"/>
        </w:rPr>
        <w:t xml:space="preserve">map </w:t>
      </w:r>
      <w:r>
        <w:rPr>
          <w:rFonts w:ascii="宋体" w:hAnsi="宋体" w:eastAsia="宋体"/>
          <w:color w:val="362E2B"/>
          <w:sz w:val="21"/>
        </w:rPr>
        <w:t>读入</w:t>
      </w:r>
      <w:r>
        <w:rPr>
          <w:rFonts w:ascii="Helvetica" w:hAnsi="Helvetica" w:eastAsia="Helvetica"/>
          <w:b/>
          <w:color w:val="362E2B"/>
          <w:sz w:val="21"/>
        </w:rPr>
        <w:t xml:space="preserve"> members </w:t>
      </w:r>
      <w:r>
        <w:rPr>
          <w:rFonts w:ascii="宋体" w:hAnsi="宋体" w:eastAsia="宋体"/>
          <w:color w:val="362E2B"/>
          <w:sz w:val="21"/>
        </w:rPr>
        <w:t>和</w:t>
      </w:r>
      <w:r>
        <w:rPr>
          <w:rFonts w:ascii="Helvetica" w:hAnsi="Helvetica" w:eastAsia="Helvetica"/>
          <w:b/>
          <w:color w:val="362E2B"/>
          <w:sz w:val="21"/>
        </w:rPr>
        <w:t xml:space="preserve"> log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假如记录来自</w:t>
      </w:r>
      <w:r>
        <w:rPr>
          <w:rFonts w:ascii="Helvetica" w:hAnsi="Helvetica" w:eastAsia="Helvetica"/>
          <w:b/>
          <w:color w:val="362E2B"/>
          <w:sz w:val="21"/>
        </w:rPr>
        <w:t xml:space="preserve"> log,</w:t>
      </w:r>
      <w:r>
        <w:rPr>
          <w:rFonts w:ascii="宋体" w:hAnsi="宋体" w:eastAsia="宋体"/>
          <w:color w:val="362E2B"/>
          <w:sz w:val="21"/>
        </w:rPr>
        <w:t>则检查</w:t>
      </w:r>
      <w:r>
        <w:rPr>
          <w:rFonts w:ascii="Helvetica" w:hAnsi="Helvetica" w:eastAsia="Helvetica"/>
          <w:b/>
          <w:color w:val="362E2B"/>
          <w:sz w:val="21"/>
        </w:rPr>
        <w:t xml:space="preserve"> memberid </w:t>
      </w:r>
      <w:r>
        <w:rPr>
          <w:rFonts w:ascii="宋体" w:hAnsi="宋体" w:eastAsia="宋体"/>
          <w:color w:val="362E2B"/>
          <w:sz w:val="21"/>
        </w:rPr>
        <w:t>是否在</w:t>
      </w:r>
      <w:r>
        <w:rPr>
          <w:rFonts w:ascii="Helvetica" w:hAnsi="Helvetica" w:eastAsia="Helvetica"/>
          <w:b/>
          <w:color w:val="362E2B"/>
          <w:sz w:val="21"/>
        </w:rPr>
        <w:t xml:space="preserve"> tmp2 </w:t>
      </w:r>
      <w:r>
        <w:rPr>
          <w:rFonts w:ascii="宋体" w:hAnsi="宋体" w:eastAsia="宋体"/>
          <w:color w:val="362E2B"/>
          <w:sz w:val="21"/>
        </w:rPr>
        <w:t>里</w:t>
      </w:r>
      <w:r>
        <w:rPr>
          <w:rFonts w:ascii="MS PGothic" w:hAnsi="MS PGothic" w:eastAsia="MS PGothic"/>
          <w:color w:val="362E2B"/>
          <w:sz w:val="21"/>
        </w:rPr>
        <w:t>，</w:t>
      </w:r>
    </w:p>
    <w:p>
      <w:pPr>
        <w:spacing w:line="134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如果是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输出到本地文件 </w:t>
      </w:r>
      <w:r>
        <w:rPr>
          <w:rFonts w:ascii="Helvetica" w:hAnsi="Helvetica" w:eastAsia="Helvetica"/>
          <w:b/>
          <w:color w:val="362E2B"/>
          <w:sz w:val="21"/>
        </w:rPr>
        <w:t>a,</w:t>
      </w:r>
      <w:r>
        <w:rPr>
          <w:rFonts w:ascii="宋体" w:hAnsi="宋体" w:eastAsia="宋体"/>
          <w:color w:val="362E2B"/>
          <w:sz w:val="21"/>
        </w:rPr>
        <w:t>否则生成</w:t>
      </w:r>
      <w:r>
        <w:rPr>
          <w:rFonts w:ascii="Helvetica" w:hAnsi="Helvetica" w:eastAsia="Helvetica"/>
          <w:b/>
          <w:color w:val="362E2B"/>
          <w:sz w:val="21"/>
        </w:rPr>
        <w:t>&lt;memberid,value&gt;</w:t>
      </w:r>
      <w:r>
        <w:rPr>
          <w:rFonts w:ascii="宋体" w:hAnsi="宋体" w:eastAsia="宋体"/>
          <w:color w:val="362E2B"/>
          <w:sz w:val="21"/>
        </w:rPr>
        <w:t xml:space="preserve">的 </w:t>
      </w:r>
      <w:r>
        <w:rPr>
          <w:rFonts w:ascii="Helvetica" w:hAnsi="Helvetica" w:eastAsia="Helvetica"/>
          <w:b/>
          <w:color w:val="362E2B"/>
          <w:sz w:val="21"/>
        </w:rPr>
        <w:t>key,value</w:t>
      </w:r>
      <w:r>
        <w:rPr>
          <w:rFonts w:ascii="宋体" w:hAnsi="宋体" w:eastAsia="宋体"/>
          <w:color w:val="362E2B"/>
          <w:sz w:val="21"/>
        </w:rPr>
        <w:t xml:space="preserve"> 对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假如记录来自</w:t>
      </w:r>
    </w:p>
    <w:p>
      <w:pPr>
        <w:spacing w:line="137" w:lineRule="exact"/>
        <w:rPr>
          <w:rFonts w:ascii="Times New Roman" w:hAnsi="Times New Roman" w:eastAsia="Times New Roman"/>
        </w:rPr>
      </w:pPr>
    </w:p>
    <w:p>
      <w:pPr>
        <w:spacing w:line="253" w:lineRule="exact"/>
        <w:rPr>
          <w:rFonts w:ascii="Helvetica" w:hAnsi="Helvetica" w:eastAsia="Helvetica"/>
          <w:b/>
          <w:color w:val="362E2B"/>
          <w:sz w:val="21"/>
        </w:rPr>
      </w:pPr>
      <w:r>
        <w:rPr>
          <w:rFonts w:ascii="Helvetica" w:hAnsi="Helvetica" w:eastAsia="Helvetica"/>
          <w:b/>
          <w:color w:val="362E2B"/>
          <w:sz w:val="21"/>
        </w:rPr>
        <w:t>member,</w:t>
      </w:r>
      <w:r>
        <w:rPr>
          <w:rFonts w:ascii="宋体" w:hAnsi="宋体" w:eastAsia="宋体"/>
          <w:color w:val="362E2B"/>
          <w:sz w:val="21"/>
        </w:rPr>
        <w:t>生成</w:t>
      </w:r>
      <w:r>
        <w:rPr>
          <w:rFonts w:ascii="Helvetica" w:hAnsi="Helvetica" w:eastAsia="Helvetica"/>
          <w:b/>
          <w:color w:val="362E2B"/>
          <w:sz w:val="21"/>
        </w:rPr>
        <w:t>&lt;memberid,value&gt;</w:t>
      </w:r>
      <w:r>
        <w:rPr>
          <w:rFonts w:ascii="宋体" w:hAnsi="宋体" w:eastAsia="宋体"/>
          <w:color w:val="362E2B"/>
          <w:sz w:val="21"/>
        </w:rPr>
        <w:t>的</w:t>
      </w:r>
      <w:r>
        <w:rPr>
          <w:rFonts w:ascii="Helvetica" w:hAnsi="Helvetica" w:eastAsia="Helvetica"/>
          <w:b/>
          <w:color w:val="362E2B"/>
          <w:sz w:val="21"/>
        </w:rPr>
        <w:t xml:space="preserve"> key,value </w:t>
      </w:r>
      <w:r>
        <w:rPr>
          <w:rFonts w:ascii="宋体" w:hAnsi="宋体" w:eastAsia="宋体"/>
          <w:color w:val="362E2B"/>
          <w:sz w:val="21"/>
        </w:rPr>
        <w:t>对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进入</w:t>
      </w:r>
      <w:r>
        <w:rPr>
          <w:rFonts w:ascii="Helvetica" w:hAnsi="Helvetica" w:eastAsia="Helvetica"/>
          <w:b/>
          <w:color w:val="362E2B"/>
          <w:sz w:val="21"/>
        </w:rPr>
        <w:t xml:space="preserve"> reduce </w:t>
      </w:r>
      <w:r>
        <w:rPr>
          <w:rFonts w:ascii="宋体" w:hAnsi="宋体" w:eastAsia="宋体"/>
          <w:color w:val="362E2B"/>
          <w:sz w:val="21"/>
        </w:rPr>
        <w:t>阶段。</w:t>
      </w:r>
      <w:r>
        <w:rPr>
          <w:rFonts w:ascii="Helvetica" w:hAnsi="Helvetica" w:eastAsia="Helvetica"/>
          <w:b/>
          <w:color w:val="362E2B"/>
          <w:sz w:val="21"/>
        </w:rPr>
        <w:t>Stage3.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6" w:lineRule="exact"/>
        <w:rPr>
          <w:rFonts w:ascii="Times New Roman" w:hAnsi="Times New Roman" w:eastAsia="Times New Roman"/>
        </w:rPr>
      </w:pPr>
    </w:p>
    <w:p>
      <w:pPr>
        <w:spacing w:line="253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b/>
          <w:color w:val="362E2B"/>
          <w:sz w:val="21"/>
        </w:rPr>
        <w:t xml:space="preserve">4. </w:t>
      </w:r>
      <w:r>
        <w:rPr>
          <w:rFonts w:ascii="宋体" w:hAnsi="宋体" w:eastAsia="宋体"/>
          <w:color w:val="362E2B"/>
          <w:sz w:val="21"/>
        </w:rPr>
        <w:t>最终把</w:t>
      </w:r>
      <w:r>
        <w:rPr>
          <w:rFonts w:ascii="Helvetica" w:hAnsi="Helvetica" w:eastAsia="Helvetica"/>
          <w:b/>
          <w:color w:val="362E2B"/>
          <w:sz w:val="21"/>
        </w:rPr>
        <w:t xml:space="preserve"> a </w:t>
      </w:r>
      <w:r>
        <w:rPr>
          <w:rFonts w:ascii="宋体" w:hAnsi="宋体" w:eastAsia="宋体"/>
          <w:color w:val="362E2B"/>
          <w:sz w:val="21"/>
        </w:rPr>
        <w:t>文件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把</w:t>
      </w:r>
      <w:r>
        <w:rPr>
          <w:rFonts w:ascii="Helvetica" w:hAnsi="Helvetica" w:eastAsia="Helvetica"/>
          <w:b/>
          <w:color w:val="362E2B"/>
          <w:sz w:val="21"/>
        </w:rPr>
        <w:t xml:space="preserve"> Stage3 reduce </w:t>
      </w:r>
      <w:r>
        <w:rPr>
          <w:rFonts w:ascii="宋体" w:hAnsi="宋体" w:eastAsia="宋体"/>
          <w:color w:val="362E2B"/>
          <w:sz w:val="21"/>
        </w:rPr>
        <w:t>阶段输出的文件合并起写到</w:t>
      </w:r>
      <w:r>
        <w:rPr>
          <w:rFonts w:ascii="Helvetica" w:hAnsi="Helvetica" w:eastAsia="Helvetica"/>
          <w:b/>
          <w:color w:val="362E2B"/>
          <w:sz w:val="21"/>
        </w:rPr>
        <w:t xml:space="preserve"> hdfs</w:t>
      </w:r>
      <w:r>
        <w:rPr>
          <w:rFonts w:ascii="宋体" w:hAnsi="宋体" w:eastAsia="宋体"/>
          <w:color w:val="362E2B"/>
          <w:sz w:val="21"/>
        </w:rPr>
        <w:t>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7" w:lineRule="exact"/>
        <w:rPr>
          <w:rFonts w:ascii="Times New Roman" w:hAnsi="Times New Roman" w:eastAsia="Times New Roman"/>
        </w:rPr>
      </w:pPr>
    </w:p>
    <w:p>
      <w:pPr>
        <w:spacing w:line="253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这个方法在 </w:t>
      </w:r>
      <w:r>
        <w:rPr>
          <w:rFonts w:ascii="Helvetica" w:hAnsi="Helvetica" w:eastAsia="Helvetica"/>
          <w:b/>
          <w:color w:val="362E2B"/>
          <w:sz w:val="21"/>
        </w:rPr>
        <w:t>hadoop</w:t>
      </w:r>
      <w:r>
        <w:rPr>
          <w:rFonts w:ascii="宋体" w:hAnsi="宋体" w:eastAsia="宋体"/>
          <w:color w:val="362E2B"/>
          <w:sz w:val="21"/>
        </w:rPr>
        <w:t xml:space="preserve"> 里应该是能实现的。</w:t>
      </w:r>
      <w:r>
        <w:rPr>
          <w:rFonts w:ascii="Helvetica" w:hAnsi="Helvetica" w:eastAsia="Helvetica"/>
          <w:b/>
          <w:color w:val="362E2B"/>
          <w:sz w:val="21"/>
        </w:rPr>
        <w:t>Stage2</w:t>
      </w:r>
      <w:r>
        <w:rPr>
          <w:rFonts w:ascii="宋体" w:hAnsi="宋体" w:eastAsia="宋体"/>
          <w:color w:val="362E2B"/>
          <w:sz w:val="21"/>
        </w:rPr>
        <w:t xml:space="preserve"> 是一个 </w:t>
      </w:r>
      <w:r>
        <w:rPr>
          <w:rFonts w:ascii="Helvetica" w:hAnsi="Helvetica" w:eastAsia="Helvetica"/>
          <w:b/>
          <w:color w:val="362E2B"/>
          <w:sz w:val="21"/>
        </w:rPr>
        <w:t>map</w:t>
      </w:r>
      <w:r>
        <w:rPr>
          <w:rFonts w:ascii="宋体" w:hAnsi="宋体" w:eastAsia="宋体"/>
          <w:color w:val="362E2B"/>
          <w:sz w:val="21"/>
        </w:rPr>
        <w:t xml:space="preserve"> 过程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可以和 </w:t>
      </w:r>
      <w:r>
        <w:rPr>
          <w:rFonts w:ascii="Helvetica" w:hAnsi="Helvetica" w:eastAsia="Helvetica"/>
          <w:b/>
          <w:color w:val="362E2B"/>
          <w:sz w:val="21"/>
        </w:rPr>
        <w:t>stage3</w:t>
      </w:r>
      <w:r>
        <w:rPr>
          <w:rFonts w:ascii="宋体" w:hAnsi="宋体" w:eastAsia="宋体"/>
          <w:color w:val="362E2B"/>
          <w:sz w:val="21"/>
        </w:rPr>
        <w:t xml:space="preserve"> 的</w:t>
      </w:r>
    </w:p>
    <w:p>
      <w:pPr>
        <w:spacing w:line="138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b/>
          <w:color w:val="362E2B"/>
          <w:sz w:val="21"/>
        </w:rPr>
        <w:t xml:space="preserve">map </w:t>
      </w:r>
      <w:r>
        <w:rPr>
          <w:rFonts w:ascii="宋体" w:hAnsi="宋体" w:eastAsia="宋体"/>
          <w:color w:val="362E2B"/>
          <w:sz w:val="21"/>
        </w:rPr>
        <w:t>过程可以合并成一个</w:t>
      </w:r>
      <w:r>
        <w:rPr>
          <w:rFonts w:ascii="Helvetica" w:hAnsi="Helvetica" w:eastAsia="Helvetica"/>
          <w:b/>
          <w:color w:val="362E2B"/>
          <w:sz w:val="21"/>
        </w:rPr>
        <w:t xml:space="preserve"> map </w:t>
      </w:r>
      <w:r>
        <w:rPr>
          <w:rFonts w:ascii="宋体" w:hAnsi="宋体" w:eastAsia="宋体"/>
          <w:color w:val="362E2B"/>
          <w:sz w:val="21"/>
        </w:rPr>
        <w:t>过程。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6" w:lineRule="exact"/>
        <w:rPr>
          <w:rFonts w:ascii="Times New Roman" w:hAnsi="Times New Roman" w:eastAsia="Times New Roman"/>
        </w:rPr>
      </w:pPr>
    </w:p>
    <w:p>
      <w:pPr>
        <w:spacing w:line="253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这个方案目标就是</w:t>
      </w:r>
      <w:r>
        <w:rPr>
          <w:rFonts w:ascii="MS PGothic" w:hAnsi="MS PGothic" w:eastAsia="MS PGothic"/>
          <w:color w:val="362E2B"/>
          <w:sz w:val="21"/>
        </w:rPr>
        <w:t>：</w:t>
      </w:r>
      <w:r>
        <w:rPr>
          <w:rFonts w:ascii="宋体" w:hAnsi="宋体" w:eastAsia="宋体"/>
          <w:color w:val="362E2B"/>
          <w:sz w:val="21"/>
        </w:rPr>
        <w:t xml:space="preserve">倾斜的数据用 </w:t>
      </w:r>
      <w:r>
        <w:rPr>
          <w:rFonts w:ascii="Helvetica" w:hAnsi="Helvetica" w:eastAsia="Helvetica"/>
          <w:b/>
          <w:color w:val="362E2B"/>
          <w:sz w:val="21"/>
        </w:rPr>
        <w:t>mapjoin,</w:t>
      </w:r>
      <w:r>
        <w:rPr>
          <w:rFonts w:ascii="宋体" w:hAnsi="宋体" w:eastAsia="宋体"/>
          <w:color w:val="362E2B"/>
          <w:sz w:val="21"/>
        </w:rPr>
        <w:t xml:space="preserve">不倾斜的数据用普通的 </w:t>
      </w:r>
      <w:r>
        <w:rPr>
          <w:rFonts w:ascii="Helvetica" w:hAnsi="Helvetica" w:eastAsia="Helvetica"/>
          <w:b/>
          <w:color w:val="362E2B"/>
          <w:sz w:val="21"/>
        </w:rPr>
        <w:t>join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最终合并得到完</w:t>
      </w:r>
    </w:p>
    <w:p>
      <w:pPr>
        <w:spacing w:line="147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Helvetica" w:hAnsi="Helvetica" w:eastAsia="Helvetica"/>
          <w:b/>
          <w:color w:val="362E2B"/>
        </w:rPr>
      </w:pPr>
      <w:r>
        <w:rPr>
          <w:rFonts w:ascii="宋体" w:hAnsi="宋体" w:eastAsia="宋体"/>
          <w:color w:val="362E2B"/>
        </w:rPr>
        <w:t xml:space="preserve">整的结果。用 </w:t>
      </w:r>
      <w:r>
        <w:rPr>
          <w:rFonts w:ascii="Helvetica" w:hAnsi="Helvetica" w:eastAsia="Helvetica"/>
          <w:b/>
          <w:color w:val="362E2B"/>
        </w:rPr>
        <w:t>hive sql</w:t>
      </w:r>
      <w:r>
        <w:rPr>
          <w:rFonts w:ascii="宋体" w:hAnsi="宋体" w:eastAsia="宋体"/>
          <w:color w:val="362E2B"/>
        </w:rPr>
        <w:t xml:space="preserve"> 写的话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Helvetica" w:hAnsi="Helvetica" w:eastAsia="Helvetica"/>
          <w:b/>
          <w:color w:val="362E2B"/>
        </w:rPr>
        <w:t>sql</w:t>
      </w:r>
      <w:r>
        <w:rPr>
          <w:rFonts w:ascii="宋体" w:hAnsi="宋体" w:eastAsia="宋体"/>
          <w:color w:val="362E2B"/>
        </w:rPr>
        <w:t xml:space="preserve"> 会变得很多段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宋体" w:hAnsi="宋体" w:eastAsia="宋体"/>
          <w:color w:val="362E2B"/>
        </w:rPr>
        <w:t xml:space="preserve">而且 </w:t>
      </w:r>
      <w:r>
        <w:rPr>
          <w:rFonts w:ascii="Helvetica" w:hAnsi="Helvetica" w:eastAsia="Helvetica"/>
          <w:b/>
          <w:color w:val="362E2B"/>
        </w:rPr>
        <w:t>log</w:t>
      </w:r>
      <w:r>
        <w:rPr>
          <w:rFonts w:ascii="宋体" w:hAnsi="宋体" w:eastAsia="宋体"/>
          <w:color w:val="362E2B"/>
        </w:rPr>
        <w:t xml:space="preserve"> 表会有多次读。倾斜的 </w:t>
      </w:r>
      <w:r>
        <w:rPr>
          <w:rFonts w:ascii="Helvetica" w:hAnsi="Helvetica" w:eastAsia="Helvetica"/>
          <w:b/>
          <w:color w:val="362E2B"/>
        </w:rPr>
        <w:t>key</w:t>
      </w:r>
    </w:p>
    <w:p>
      <w:pPr>
        <w:spacing w:line="241" w:lineRule="exact"/>
        <w:rPr>
          <w:rFonts w:ascii="Helvetica" w:hAnsi="Helvetica" w:eastAsia="Helvetica"/>
          <w:b/>
          <w:color w:val="362E2B"/>
        </w:rPr>
        <w:sectPr>
          <w:pgSz w:w="11900" w:h="16838"/>
          <w:pgMar w:top="1440" w:right="1800" w:bottom="1440" w:left="1800" w:header="0" w:footer="0" w:gutter="0"/>
          <w:cols w:equalWidth="0" w:num="1">
            <w:col w:w="8300"/>
          </w:cols>
          <w:docGrid w:linePitch="360" w:charSpace="0"/>
        </w:sectPr>
      </w:pPr>
    </w:p>
    <w:p>
      <w:pPr>
        <w:spacing w:line="130" w:lineRule="exact"/>
        <w:rPr>
          <w:rFonts w:ascii="Times New Roman" w:hAnsi="Times New Roman" w:eastAsia="Times New Roman"/>
        </w:rPr>
      </w:pPr>
      <w:bookmarkStart w:id="8" w:name="page9"/>
      <w:bookmarkEnd w:id="8"/>
    </w:p>
    <w:p>
      <w:pPr>
        <w:spacing w:line="241" w:lineRule="exact"/>
        <w:rPr>
          <w:rFonts w:ascii="宋体" w:hAnsi="宋体" w:eastAsia="宋体"/>
          <w:color w:val="362E2B"/>
        </w:rPr>
      </w:pPr>
      <w:r>
        <w:rPr>
          <w:rFonts w:ascii="宋体" w:hAnsi="宋体" w:eastAsia="宋体"/>
          <w:color w:val="362E2B"/>
        </w:rPr>
        <w:t>始终是很少的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宋体" w:hAnsi="宋体" w:eastAsia="宋体"/>
          <w:color w:val="362E2B"/>
        </w:rPr>
        <w:t xml:space="preserve">这个在绝大部分的业务背景下适用。那是否可以作为 </w:t>
      </w:r>
      <w:r>
        <w:rPr>
          <w:rFonts w:ascii="Helvetica" w:hAnsi="Helvetica" w:eastAsia="Helvetica"/>
          <w:b/>
          <w:color w:val="362E2B"/>
        </w:rPr>
        <w:t>hive</w:t>
      </w:r>
      <w:r>
        <w:rPr>
          <w:rFonts w:ascii="宋体" w:hAnsi="宋体" w:eastAsia="宋体"/>
          <w:color w:val="362E2B"/>
        </w:rPr>
        <w:t xml:space="preserve"> 针对数据倾斜</w:t>
      </w:r>
    </w:p>
    <w:p>
      <w:pPr>
        <w:spacing w:line="138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MS PGothic" w:hAnsi="MS PGothic" w:eastAsia="MS PGothic"/>
          <w:color w:val="362E2B"/>
          <w:sz w:val="21"/>
        </w:rPr>
      </w:pPr>
      <w:r>
        <w:rPr>
          <w:rFonts w:ascii="Helvetica" w:hAnsi="Helvetica" w:eastAsia="Helvetica"/>
          <w:b/>
          <w:color w:val="362E2B"/>
          <w:sz w:val="21"/>
        </w:rPr>
        <w:t xml:space="preserve">join </w:t>
      </w:r>
      <w:r>
        <w:rPr>
          <w:rFonts w:ascii="宋体" w:hAnsi="宋体" w:eastAsia="宋体"/>
          <w:color w:val="362E2B"/>
          <w:sz w:val="21"/>
        </w:rPr>
        <w:t>时候的通用算法呢</w:t>
      </w:r>
      <w:r>
        <w:rPr>
          <w:rFonts w:ascii="MS PGothic" w:hAnsi="MS PGothic" w:eastAsia="MS PGothic"/>
          <w:color w:val="362E2B"/>
          <w:sz w:val="21"/>
        </w:rPr>
        <w:t>？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85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问题 </w:t>
      </w:r>
      <w:r>
        <w:rPr>
          <w:rFonts w:ascii="Helvetica" w:hAnsi="Helvetica" w:eastAsia="Helvetica"/>
          <w:b/>
          <w:color w:val="FF0000"/>
          <w:sz w:val="21"/>
        </w:rPr>
        <w:t>8</w:t>
      </w:r>
      <w:r>
        <w:rPr>
          <w:rFonts w:ascii="MS PGothic" w:hAnsi="MS PGothic" w:eastAsia="MS PGothic"/>
          <w:color w:val="362E2B"/>
          <w:sz w:val="21"/>
        </w:rPr>
        <w:t>：</w:t>
      </w:r>
      <w:r>
        <w:rPr>
          <w:rFonts w:ascii="宋体" w:hAnsi="宋体" w:eastAsia="宋体"/>
          <w:color w:val="362E2B"/>
          <w:sz w:val="21"/>
        </w:rPr>
        <w:t>多粒度</w:t>
      </w:r>
      <w:r>
        <w:rPr>
          <w:rFonts w:ascii="Helvetica" w:hAnsi="Helvetica" w:eastAsia="Helvetica"/>
          <w:b/>
          <w:color w:val="FF0000"/>
          <w:sz w:val="21"/>
        </w:rPr>
        <w:t>(</w:t>
      </w:r>
      <w:r>
        <w:rPr>
          <w:rFonts w:ascii="宋体" w:hAnsi="宋体" w:eastAsia="宋体"/>
          <w:color w:val="362E2B"/>
          <w:sz w:val="21"/>
        </w:rPr>
        <w:t>平级的</w:t>
      </w:r>
      <w:r>
        <w:rPr>
          <w:rFonts w:ascii="Helvetica" w:hAnsi="Helvetica" w:eastAsia="Helvetica"/>
          <w:b/>
          <w:color w:val="FF0000"/>
          <w:sz w:val="21"/>
        </w:rPr>
        <w:t>)uv</w:t>
      </w:r>
      <w:r>
        <w:rPr>
          <w:rFonts w:ascii="宋体" w:hAnsi="宋体" w:eastAsia="宋体"/>
          <w:color w:val="362E2B"/>
          <w:sz w:val="21"/>
        </w:rPr>
        <w:t xml:space="preserve"> 的计算优化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比如要计算店铺的 </w:t>
      </w:r>
      <w:r>
        <w:rPr>
          <w:rFonts w:ascii="Helvetica" w:hAnsi="Helvetica" w:eastAsia="Helvetica"/>
          <w:color w:val="FF0000"/>
          <w:sz w:val="21"/>
        </w:rPr>
        <w:t>uv</w:t>
      </w:r>
      <w:r>
        <w:rPr>
          <w:rFonts w:ascii="宋体" w:hAnsi="宋体" w:eastAsia="宋体"/>
          <w:color w:val="362E2B"/>
          <w:sz w:val="21"/>
        </w:rPr>
        <w:t>。还有要计算页面的</w:t>
      </w:r>
    </w:p>
    <w:p>
      <w:pPr>
        <w:spacing w:line="15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FF0000"/>
          <w:sz w:val="21"/>
        </w:rPr>
      </w:pPr>
      <w:r>
        <w:rPr>
          <w:rFonts w:ascii="Helvetica" w:hAnsi="Helvetica" w:eastAsia="Helvetica"/>
          <w:color w:val="FF0000"/>
          <w:sz w:val="21"/>
        </w:rPr>
        <w:t>uv,pvip.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5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b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方案 </w:t>
      </w:r>
      <w:r>
        <w:rPr>
          <w:rFonts w:ascii="Helvetica" w:hAnsi="Helvetica" w:eastAsia="Helvetica"/>
          <w:b/>
          <w:color w:val="362E2B"/>
          <w:sz w:val="21"/>
        </w:rPr>
        <w:t>1: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0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shopid,count(distinct uid)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log group by shopid;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pageid, count(distinct uid),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log group by pageid;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239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由于存在数据倾斜问题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这个结果的运行时间是非常长的。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3" w:lineRule="exact"/>
        <w:rPr>
          <w:rFonts w:ascii="Times New Roman" w:hAnsi="Times New Roman" w:eastAsia="Times New Roman"/>
        </w:rPr>
      </w:pPr>
    </w:p>
    <w:p>
      <w:pPr>
        <w:spacing w:line="239" w:lineRule="exact"/>
        <w:rPr>
          <w:rFonts w:ascii="MS PGothic" w:hAnsi="MS PGothic" w:eastAsia="MS PGothic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方案二</w:t>
      </w:r>
      <w:r>
        <w:rPr>
          <w:rFonts w:ascii="MS PGothic" w:hAnsi="MS PGothic" w:eastAsia="MS PGothic"/>
          <w:color w:val="362E2B"/>
          <w:sz w:val="21"/>
        </w:rPr>
        <w:t>：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57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log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0" w:lineRule="exact"/>
        <w:rPr>
          <w:rFonts w:ascii="Times New Roman" w:hAnsi="Times New Roman" w:eastAsia="Times New Roman"/>
        </w:rPr>
      </w:pPr>
    </w:p>
    <w:p>
      <w:pPr>
        <w:tabs>
          <w:tab w:val="left" w:pos="1080"/>
          <w:tab w:val="left" w:pos="2660"/>
          <w:tab w:val="left" w:pos="3620"/>
          <w:tab w:val="left" w:pos="4080"/>
        </w:tabs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Insert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overwrite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table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t1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(type=’1’)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shopid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Group by shopid ,acookie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tabs>
          <w:tab w:val="left" w:pos="1080"/>
          <w:tab w:val="left" w:pos="2660"/>
          <w:tab w:val="left" w:pos="3620"/>
          <w:tab w:val="left" w:pos="4080"/>
        </w:tabs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Insert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overwrite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table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t1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(type=’2’)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1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Group by pageid,acookie;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4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店铺 </w:t>
      </w:r>
      <w:r>
        <w:rPr>
          <w:rFonts w:ascii="Helvetica" w:hAnsi="Helvetica" w:eastAsia="Helvetica"/>
          <w:color w:val="362E2B"/>
          <w:sz w:val="21"/>
        </w:rPr>
        <w:t>uv: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shopid,sum(1)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t1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tabs>
          <w:tab w:val="left" w:pos="920"/>
          <w:tab w:val="left" w:pos="1720"/>
        </w:tabs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Where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type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=’1’</w:t>
      </w:r>
    </w:p>
    <w:p>
      <w:pPr>
        <w:tabs>
          <w:tab w:val="left" w:pos="920"/>
          <w:tab w:val="left" w:pos="1720"/>
        </w:tabs>
        <w:spacing w:line="0" w:lineRule="atLeast"/>
        <w:rPr>
          <w:rFonts w:ascii="Helvetica" w:hAnsi="Helvetica" w:eastAsia="Helvetica"/>
          <w:color w:val="362E2B"/>
          <w:sz w:val="21"/>
        </w:rPr>
        <w:sectPr>
          <w:pgSz w:w="11900" w:h="16838"/>
          <w:pgMar w:top="1440" w:right="1980" w:bottom="1440" w:left="1800" w:header="0" w:footer="0" w:gutter="0"/>
          <w:cols w:equalWidth="0" w:num="1">
            <w:col w:w="8120"/>
          </w:cols>
          <w:docGrid w:linePitch="360" w:charSpace="0"/>
        </w:sectPr>
      </w:pPr>
    </w:p>
    <w:p>
      <w:pPr>
        <w:spacing w:line="143" w:lineRule="exact"/>
        <w:rPr>
          <w:rFonts w:ascii="Times New Roman" w:hAnsi="Times New Roman" w:eastAsia="Times New Roman"/>
        </w:rPr>
      </w:pPr>
      <w:bookmarkStart w:id="9" w:name="page10"/>
      <w:bookmarkEnd w:id="9"/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Group by shopid ;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页面 </w:t>
      </w:r>
      <w:r>
        <w:rPr>
          <w:rFonts w:ascii="Helvetica" w:hAnsi="Helvetica" w:eastAsia="Helvetica"/>
          <w:color w:val="362E2B"/>
          <w:sz w:val="21"/>
        </w:rPr>
        <w:t>uv: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0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pageid,sum(1)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1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t1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tabs>
          <w:tab w:val="left" w:pos="920"/>
          <w:tab w:val="left" w:pos="1720"/>
        </w:tabs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Where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type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=’1’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Group by pageid ;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6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MS PGothic" w:hAnsi="MS PGothic" w:eastAsia="MS PGothic"/>
          <w:color w:val="362E2B"/>
        </w:rPr>
      </w:pPr>
      <w:r>
        <w:rPr>
          <w:rFonts w:ascii="宋体" w:hAnsi="宋体" w:eastAsia="宋体"/>
          <w:color w:val="362E2B"/>
        </w:rPr>
        <w:t xml:space="preserve">这里使用了 </w:t>
      </w:r>
      <w:r>
        <w:rPr>
          <w:rFonts w:ascii="Helvetica" w:hAnsi="Helvetica" w:eastAsia="Helvetica"/>
          <w:b/>
          <w:color w:val="362E2B"/>
        </w:rPr>
        <w:t>multi insert</w:t>
      </w:r>
      <w:r>
        <w:rPr>
          <w:rFonts w:ascii="宋体" w:hAnsi="宋体" w:eastAsia="宋体"/>
          <w:color w:val="362E2B"/>
        </w:rPr>
        <w:t xml:space="preserve"> 的方法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宋体" w:hAnsi="宋体" w:eastAsia="宋体"/>
          <w:color w:val="362E2B"/>
        </w:rPr>
        <w:t xml:space="preserve">有效减少了 </w:t>
      </w:r>
      <w:r>
        <w:rPr>
          <w:rFonts w:ascii="Helvetica" w:hAnsi="Helvetica" w:eastAsia="Helvetica"/>
          <w:b/>
          <w:color w:val="362E2B"/>
        </w:rPr>
        <w:t>hdfs</w:t>
      </w:r>
      <w:r>
        <w:rPr>
          <w:rFonts w:ascii="宋体" w:hAnsi="宋体" w:eastAsia="宋体"/>
          <w:color w:val="362E2B"/>
        </w:rPr>
        <w:t xml:space="preserve"> 读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宋体" w:hAnsi="宋体" w:eastAsia="宋体"/>
          <w:color w:val="362E2B"/>
        </w:rPr>
        <w:t xml:space="preserve">但 </w:t>
      </w:r>
      <w:r>
        <w:rPr>
          <w:rFonts w:ascii="Helvetica" w:hAnsi="Helvetica" w:eastAsia="Helvetica"/>
          <w:b/>
          <w:color w:val="362E2B"/>
        </w:rPr>
        <w:t>multi insert</w:t>
      </w:r>
      <w:r>
        <w:rPr>
          <w:rFonts w:ascii="宋体" w:hAnsi="宋体" w:eastAsia="宋体"/>
          <w:color w:val="362E2B"/>
        </w:rPr>
        <w:t xml:space="preserve"> 会增加 </w:t>
      </w:r>
      <w:r>
        <w:rPr>
          <w:rFonts w:ascii="Helvetica" w:hAnsi="Helvetica" w:eastAsia="Helvetica"/>
          <w:b/>
          <w:color w:val="362E2B"/>
        </w:rPr>
        <w:t>hdfs</w:t>
      </w:r>
      <w:r>
        <w:rPr>
          <w:rFonts w:ascii="宋体" w:hAnsi="宋体" w:eastAsia="宋体"/>
          <w:color w:val="362E2B"/>
        </w:rPr>
        <w:t xml:space="preserve"> 写</w:t>
      </w:r>
      <w:r>
        <w:rPr>
          <w:rFonts w:ascii="MS PGothic" w:hAnsi="MS PGothic" w:eastAsia="MS PGothic"/>
          <w:color w:val="362E2B"/>
        </w:rPr>
        <w:t>，</w:t>
      </w:r>
    </w:p>
    <w:p>
      <w:pPr>
        <w:spacing w:line="138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多一次额外的 </w:t>
      </w:r>
      <w:r>
        <w:rPr>
          <w:rFonts w:ascii="Helvetica" w:hAnsi="Helvetica" w:eastAsia="Helvetica"/>
          <w:b/>
          <w:color w:val="362E2B"/>
          <w:sz w:val="21"/>
        </w:rPr>
        <w:t>map</w:t>
      </w:r>
      <w:r>
        <w:rPr>
          <w:rFonts w:ascii="宋体" w:hAnsi="宋体" w:eastAsia="宋体"/>
          <w:color w:val="362E2B"/>
          <w:sz w:val="21"/>
        </w:rPr>
        <w:t xml:space="preserve"> 阶段的 </w:t>
      </w:r>
      <w:r>
        <w:rPr>
          <w:rFonts w:ascii="Helvetica" w:hAnsi="Helvetica" w:eastAsia="Helvetica"/>
          <w:b/>
          <w:color w:val="362E2B"/>
          <w:sz w:val="21"/>
        </w:rPr>
        <w:t>hdfs</w:t>
      </w:r>
      <w:r>
        <w:rPr>
          <w:rFonts w:ascii="宋体" w:hAnsi="宋体" w:eastAsia="宋体"/>
          <w:color w:val="362E2B"/>
          <w:sz w:val="21"/>
        </w:rPr>
        <w:t xml:space="preserve"> 写。使用这个方法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可以顺利的产出结果。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4" w:lineRule="exact"/>
        <w:rPr>
          <w:rFonts w:ascii="Times New Roman" w:hAnsi="Times New Roman" w:eastAsia="Times New Roman"/>
        </w:rPr>
      </w:pPr>
    </w:p>
    <w:p>
      <w:pPr>
        <w:spacing w:line="239" w:lineRule="exact"/>
        <w:rPr>
          <w:rFonts w:ascii="MS PGothic" w:hAnsi="MS PGothic" w:eastAsia="MS PGothic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方案三</w:t>
      </w:r>
      <w:r>
        <w:rPr>
          <w:rFonts w:ascii="MS PGothic" w:hAnsi="MS PGothic" w:eastAsia="MS PGothic"/>
          <w:color w:val="362E2B"/>
          <w:sz w:val="21"/>
        </w:rPr>
        <w:t>：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57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Insert into t1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tabs>
          <w:tab w:val="left" w:pos="3460"/>
          <w:tab w:val="left" w:pos="3940"/>
        </w:tabs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type,type_name,’’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as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uid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(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0" w:lineRule="exact"/>
        <w:rPr>
          <w:rFonts w:ascii="Times New Roman" w:hAnsi="Times New Roman" w:eastAsia="Times New Roman"/>
        </w:rPr>
      </w:pPr>
    </w:p>
    <w:p>
      <w:pPr>
        <w:tabs>
          <w:tab w:val="left" w:pos="720"/>
          <w:tab w:val="left" w:pos="1840"/>
          <w:tab w:val="left" w:pos="2300"/>
        </w:tabs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‘page’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as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type,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2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52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Pageid as type_name,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52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Uid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log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Union all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tabs>
          <w:tab w:val="left" w:pos="720"/>
          <w:tab w:val="left" w:pos="1840"/>
          <w:tab w:val="left" w:pos="2300"/>
        </w:tabs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‘shop’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as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type,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0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46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Shopid as type_name,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1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46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Uid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log ) y</w:t>
      </w: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  <w:sectPr>
          <w:pgSz w:w="11900" w:h="16838"/>
          <w:pgMar w:top="1440" w:right="1880" w:bottom="1440" w:left="1800" w:header="0" w:footer="0" w:gutter="0"/>
          <w:cols w:equalWidth="0" w:num="1">
            <w:col w:w="8220"/>
          </w:cols>
          <w:docGrid w:linePitch="360" w:charSpace="0"/>
        </w:sectPr>
      </w:pPr>
    </w:p>
    <w:p>
      <w:pPr>
        <w:spacing w:line="143" w:lineRule="exact"/>
        <w:rPr>
          <w:rFonts w:ascii="Times New Roman" w:hAnsi="Times New Roman" w:eastAsia="Times New Roman"/>
        </w:rPr>
      </w:pPr>
      <w:bookmarkStart w:id="10" w:name="page11"/>
      <w:bookmarkEnd w:id="10"/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Group by type,type_name,uid;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Insert into t2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type,type_name,sum(1)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1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t1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Group by type,type_name;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t2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Insert into t3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type,type_name,uv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tabs>
          <w:tab w:val="left" w:pos="920"/>
        </w:tabs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Where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type=’page’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2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type,type_name,uv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tabs>
          <w:tab w:val="left" w:pos="920"/>
          <w:tab w:val="left" w:pos="2820"/>
        </w:tabs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Where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type=’shop’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;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6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宋体" w:hAnsi="宋体" w:eastAsia="宋体"/>
          <w:color w:val="362E2B"/>
        </w:rPr>
      </w:pPr>
      <w:r>
        <w:rPr>
          <w:rFonts w:ascii="宋体" w:hAnsi="宋体" w:eastAsia="宋体"/>
          <w:color w:val="362E2B"/>
        </w:rPr>
        <w:t xml:space="preserve">最终得到两个结果表 </w:t>
      </w:r>
      <w:r>
        <w:rPr>
          <w:rFonts w:ascii="Helvetica" w:hAnsi="Helvetica" w:eastAsia="Helvetica"/>
          <w:color w:val="362E2B"/>
        </w:rPr>
        <w:t>t3,</w:t>
      </w:r>
      <w:r>
        <w:rPr>
          <w:rFonts w:ascii="宋体" w:hAnsi="宋体" w:eastAsia="宋体"/>
          <w:color w:val="362E2B"/>
        </w:rPr>
        <w:t xml:space="preserve">页面 </w:t>
      </w:r>
      <w:r>
        <w:rPr>
          <w:rFonts w:ascii="Helvetica" w:hAnsi="Helvetica" w:eastAsia="Helvetica"/>
          <w:color w:val="362E2B"/>
        </w:rPr>
        <w:t>uv</w:t>
      </w:r>
      <w:r>
        <w:rPr>
          <w:rFonts w:ascii="宋体" w:hAnsi="宋体" w:eastAsia="宋体"/>
          <w:color w:val="362E2B"/>
        </w:rPr>
        <w:t xml:space="preserve"> 表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Helvetica" w:hAnsi="Helvetica" w:eastAsia="Helvetica"/>
          <w:color w:val="362E2B"/>
        </w:rPr>
        <w:t>t4,</w:t>
      </w:r>
      <w:r>
        <w:rPr>
          <w:rFonts w:ascii="宋体" w:hAnsi="宋体" w:eastAsia="宋体"/>
          <w:color w:val="362E2B"/>
        </w:rPr>
        <w:t xml:space="preserve">店铺结果表。从 </w:t>
      </w:r>
      <w:r>
        <w:rPr>
          <w:rFonts w:ascii="Helvetica" w:hAnsi="Helvetica" w:eastAsia="Helvetica"/>
          <w:color w:val="362E2B"/>
        </w:rPr>
        <w:t>io</w:t>
      </w:r>
      <w:r>
        <w:rPr>
          <w:rFonts w:ascii="宋体" w:hAnsi="宋体" w:eastAsia="宋体"/>
          <w:color w:val="362E2B"/>
        </w:rPr>
        <w:t xml:space="preserve"> 上来说</w:t>
      </w:r>
      <w:r>
        <w:rPr>
          <w:rFonts w:ascii="MS PGothic" w:hAnsi="MS PGothic" w:eastAsia="MS PGothic"/>
          <w:color w:val="362E2B"/>
        </w:rPr>
        <w:t>，</w:t>
      </w:r>
      <w:r>
        <w:rPr>
          <w:rFonts w:ascii="Helvetica" w:hAnsi="Helvetica" w:eastAsia="Helvetica"/>
          <w:color w:val="362E2B"/>
        </w:rPr>
        <w:t>log</w:t>
      </w:r>
      <w:r>
        <w:rPr>
          <w:rFonts w:ascii="宋体" w:hAnsi="宋体" w:eastAsia="宋体"/>
          <w:color w:val="362E2B"/>
        </w:rPr>
        <w:t xml:space="preserve"> 一次读。但比方案</w:t>
      </w:r>
    </w:p>
    <w:p>
      <w:pPr>
        <w:spacing w:line="136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 xml:space="preserve">2 </w:t>
      </w:r>
      <w:r>
        <w:rPr>
          <w:rFonts w:ascii="宋体" w:hAnsi="宋体" w:eastAsia="宋体"/>
          <w:color w:val="362E2B"/>
          <w:sz w:val="21"/>
        </w:rPr>
        <w:t>少次</w:t>
      </w:r>
      <w:r>
        <w:rPr>
          <w:rFonts w:ascii="Helvetica" w:hAnsi="Helvetica" w:eastAsia="Helvetica"/>
          <w:color w:val="362E2B"/>
          <w:sz w:val="21"/>
        </w:rPr>
        <w:t xml:space="preserve"> hdfs </w:t>
      </w:r>
      <w:r>
        <w:rPr>
          <w:rFonts w:ascii="宋体" w:hAnsi="宋体" w:eastAsia="宋体"/>
          <w:color w:val="362E2B"/>
          <w:sz w:val="21"/>
        </w:rPr>
        <w:t>写</w:t>
      </w:r>
      <w:r>
        <w:rPr>
          <w:rFonts w:ascii="MS PGothic" w:hAnsi="MS PGothic" w:eastAsia="MS PGothic"/>
          <w:color w:val="362E2B"/>
          <w:sz w:val="21"/>
        </w:rPr>
        <w:t>（</w:t>
      </w:r>
      <w:r>
        <w:rPr>
          <w:rFonts w:ascii="Helvetica" w:hAnsi="Helvetica" w:eastAsia="Helvetica"/>
          <w:color w:val="362E2B"/>
          <w:sz w:val="21"/>
        </w:rPr>
        <w:t xml:space="preserve">multi insert </w:t>
      </w:r>
      <w:r>
        <w:rPr>
          <w:rFonts w:ascii="宋体" w:hAnsi="宋体" w:eastAsia="宋体"/>
          <w:color w:val="362E2B"/>
          <w:sz w:val="21"/>
        </w:rPr>
        <w:t>有时会增加额外的</w:t>
      </w:r>
      <w:r>
        <w:rPr>
          <w:rFonts w:ascii="Helvetica" w:hAnsi="Helvetica" w:eastAsia="Helvetica"/>
          <w:color w:val="362E2B"/>
          <w:sz w:val="21"/>
        </w:rPr>
        <w:t xml:space="preserve"> map </w:t>
      </w:r>
      <w:r>
        <w:rPr>
          <w:rFonts w:ascii="宋体" w:hAnsi="宋体" w:eastAsia="宋体"/>
          <w:color w:val="362E2B"/>
          <w:sz w:val="21"/>
        </w:rPr>
        <w:t>阶段</w:t>
      </w:r>
      <w:r>
        <w:rPr>
          <w:rFonts w:ascii="Helvetica" w:hAnsi="Helvetica" w:eastAsia="Helvetica"/>
          <w:color w:val="362E2B"/>
          <w:sz w:val="21"/>
        </w:rPr>
        <w:t xml:space="preserve"> hdfs </w:t>
      </w:r>
      <w:r>
        <w:rPr>
          <w:rFonts w:ascii="宋体" w:hAnsi="宋体" w:eastAsia="宋体"/>
          <w:color w:val="362E2B"/>
          <w:sz w:val="21"/>
        </w:rPr>
        <w:t>写</w:t>
      </w:r>
      <w:r>
        <w:rPr>
          <w:rFonts w:ascii="MS PGothic" w:hAnsi="MS PGothic" w:eastAsia="MS PGothic"/>
          <w:color w:val="362E2B"/>
          <w:sz w:val="21"/>
        </w:rPr>
        <w:t>）</w:t>
      </w:r>
      <w:r>
        <w:rPr>
          <w:rFonts w:ascii="宋体" w:hAnsi="宋体" w:eastAsia="宋体"/>
          <w:color w:val="362E2B"/>
          <w:sz w:val="21"/>
        </w:rPr>
        <w:t>。作业数减少</w:t>
      </w:r>
      <w:r>
        <w:rPr>
          <w:rFonts w:ascii="Helvetica" w:hAnsi="Helvetica" w:eastAsia="Helvetica"/>
          <w:color w:val="362E2B"/>
          <w:sz w:val="21"/>
        </w:rPr>
        <w:t xml:space="preserve"> 1 </w:t>
      </w:r>
      <w:r>
        <w:rPr>
          <w:rFonts w:ascii="宋体" w:hAnsi="宋体" w:eastAsia="宋体"/>
          <w:color w:val="362E2B"/>
          <w:sz w:val="21"/>
        </w:rPr>
        <w:t>个到</w:t>
      </w:r>
    </w:p>
    <w:p>
      <w:pPr>
        <w:spacing w:line="168" w:lineRule="exact"/>
        <w:rPr>
          <w:rFonts w:ascii="Times New Roman" w:hAnsi="Times New Roman" w:eastAsia="Times New Roman"/>
        </w:rPr>
      </w:pPr>
    </w:p>
    <w:p>
      <w:pPr>
        <w:spacing w:line="305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3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有</w:t>
      </w:r>
      <w:r>
        <w:rPr>
          <w:rFonts w:ascii="Helvetica" w:hAnsi="Helvetica" w:eastAsia="Helvetica"/>
          <w:color w:val="362E2B"/>
          <w:sz w:val="21"/>
        </w:rPr>
        <w:t xml:space="preserve"> reduce </w:t>
      </w:r>
      <w:r>
        <w:rPr>
          <w:rFonts w:ascii="宋体" w:hAnsi="宋体" w:eastAsia="宋体"/>
          <w:color w:val="362E2B"/>
          <w:sz w:val="21"/>
        </w:rPr>
        <w:t>的作业数由</w:t>
      </w:r>
      <w:r>
        <w:rPr>
          <w:rFonts w:ascii="Helvetica" w:hAnsi="Helvetica" w:eastAsia="Helvetica"/>
          <w:color w:val="362E2B"/>
          <w:sz w:val="21"/>
        </w:rPr>
        <w:t xml:space="preserve"> 4 </w:t>
      </w:r>
      <w:r>
        <w:rPr>
          <w:rFonts w:ascii="宋体" w:hAnsi="宋体" w:eastAsia="宋体"/>
          <w:color w:val="362E2B"/>
          <w:sz w:val="21"/>
        </w:rPr>
        <w:t>减少到</w:t>
      </w:r>
      <w:r>
        <w:rPr>
          <w:rFonts w:ascii="Helvetica" w:hAnsi="Helvetica" w:eastAsia="Helvetica"/>
          <w:color w:val="362E2B"/>
          <w:sz w:val="21"/>
        </w:rPr>
        <w:t xml:space="preserve"> 2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第三步是一个小表的</w:t>
      </w:r>
      <w:r>
        <w:rPr>
          <w:rFonts w:ascii="Helvetica" w:hAnsi="Helvetica" w:eastAsia="Helvetica"/>
          <w:color w:val="362E2B"/>
          <w:sz w:val="21"/>
        </w:rPr>
        <w:t xml:space="preserve"> map </w:t>
      </w:r>
      <w:r>
        <w:rPr>
          <w:rFonts w:ascii="宋体" w:hAnsi="宋体" w:eastAsia="宋体"/>
          <w:color w:val="362E2B"/>
          <w:sz w:val="21"/>
        </w:rPr>
        <w:t>过程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分下表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计算资源</w:t>
      </w:r>
      <w:r>
        <w:rPr>
          <w:rFonts w:ascii="Helvetica" w:hAnsi="Helvetica" w:eastAsia="Helvetica"/>
          <w:color w:val="362E2B"/>
          <w:sz w:val="21"/>
        </w:rPr>
        <w:t xml:space="preserve"> </w:t>
      </w:r>
      <w:r>
        <w:rPr>
          <w:rFonts w:ascii="宋体" w:hAnsi="宋体" w:eastAsia="宋体"/>
          <w:color w:val="362E2B"/>
          <w:sz w:val="21"/>
        </w:rPr>
        <w:t xml:space="preserve">消耗少。但方案 </w:t>
      </w:r>
      <w:r>
        <w:rPr>
          <w:rFonts w:ascii="Helvetica" w:hAnsi="Helvetica" w:eastAsia="Helvetica"/>
          <w:color w:val="362E2B"/>
          <w:sz w:val="21"/>
        </w:rPr>
        <w:t>2</w:t>
      </w:r>
      <w:r>
        <w:rPr>
          <w:rFonts w:ascii="宋体" w:hAnsi="宋体" w:eastAsia="宋体"/>
          <w:color w:val="362E2B"/>
          <w:sz w:val="21"/>
        </w:rPr>
        <w:t xml:space="preserve"> 每个都是大规模的去重汇总计算。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50" w:lineRule="exact"/>
        <w:rPr>
          <w:rFonts w:ascii="Times New Roman" w:hAnsi="Times New Roman" w:eastAsia="Times New Roman"/>
        </w:rPr>
      </w:pPr>
    </w:p>
    <w:p>
      <w:pPr>
        <w:spacing w:line="334" w:lineRule="exact"/>
        <w:ind w:right="80"/>
        <w:jc w:val="both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这个优化的主要思路是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Helvetica" w:hAnsi="Helvetica" w:eastAsia="Helvetica"/>
          <w:b/>
          <w:color w:val="362E2B"/>
          <w:sz w:val="21"/>
        </w:rPr>
        <w:t>map reduce</w:t>
      </w:r>
      <w:r>
        <w:rPr>
          <w:rFonts w:ascii="宋体" w:hAnsi="宋体" w:eastAsia="宋体"/>
          <w:color w:val="362E2B"/>
          <w:sz w:val="21"/>
        </w:rPr>
        <w:t xml:space="preserve"> 作业初始化话的时间是比较长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既然起来了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让他 多干点活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顺便把页面按 </w:t>
      </w:r>
      <w:r>
        <w:rPr>
          <w:rFonts w:ascii="Helvetica" w:hAnsi="Helvetica" w:eastAsia="Helvetica"/>
          <w:color w:val="362E2B"/>
          <w:sz w:val="21"/>
        </w:rPr>
        <w:t>uid</w:t>
      </w:r>
      <w:r>
        <w:rPr>
          <w:rFonts w:ascii="宋体" w:hAnsi="宋体" w:eastAsia="宋体"/>
          <w:color w:val="362E2B"/>
          <w:sz w:val="21"/>
        </w:rPr>
        <w:t xml:space="preserve"> 去重的活也干了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省下 </w:t>
      </w:r>
      <w:r>
        <w:rPr>
          <w:rFonts w:ascii="Helvetica" w:hAnsi="Helvetica" w:eastAsia="Helvetica"/>
          <w:color w:val="362E2B"/>
          <w:sz w:val="21"/>
        </w:rPr>
        <w:t>log</w:t>
      </w:r>
      <w:r>
        <w:rPr>
          <w:rFonts w:ascii="宋体" w:hAnsi="宋体" w:eastAsia="宋体"/>
          <w:color w:val="362E2B"/>
          <w:sz w:val="21"/>
        </w:rPr>
        <w:t xml:space="preserve"> 的一次读和作业的初始化时间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 省下网络 </w:t>
      </w:r>
      <w:r>
        <w:rPr>
          <w:rFonts w:ascii="Helvetica" w:hAnsi="Helvetica" w:eastAsia="Helvetica"/>
          <w:color w:val="362E2B"/>
          <w:sz w:val="21"/>
        </w:rPr>
        <w:t>shuffle</w:t>
      </w:r>
      <w:r>
        <w:rPr>
          <w:rFonts w:ascii="宋体" w:hAnsi="宋体" w:eastAsia="宋体"/>
          <w:color w:val="362E2B"/>
          <w:sz w:val="21"/>
        </w:rPr>
        <w:t xml:space="preserve"> 的 </w:t>
      </w:r>
      <w:r>
        <w:rPr>
          <w:rFonts w:ascii="Helvetica" w:hAnsi="Helvetica" w:eastAsia="Helvetica"/>
          <w:color w:val="362E2B"/>
          <w:sz w:val="21"/>
        </w:rPr>
        <w:t>io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但增加了本地磁盘读写。效率提升较多。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7" w:lineRule="exact"/>
        <w:rPr>
          <w:rFonts w:ascii="Times New Roman" w:hAnsi="Times New Roman" w:eastAsia="Times New Roman"/>
        </w:rPr>
      </w:pPr>
    </w:p>
    <w:p>
      <w:pPr>
        <w:spacing w:line="297" w:lineRule="exact"/>
        <w:ind w:right="120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这个方案适合平级的不需要逐级向上汇总的多粒度 </w:t>
      </w:r>
      <w:r>
        <w:rPr>
          <w:rFonts w:ascii="Helvetica" w:hAnsi="Helvetica" w:eastAsia="Helvetica"/>
          <w:b/>
          <w:color w:val="362E2B"/>
          <w:sz w:val="21"/>
        </w:rPr>
        <w:t>uv</w:t>
      </w:r>
      <w:r>
        <w:rPr>
          <w:rFonts w:ascii="宋体" w:hAnsi="宋体" w:eastAsia="宋体"/>
          <w:color w:val="362E2B"/>
          <w:sz w:val="21"/>
        </w:rPr>
        <w:t xml:space="preserve"> 计算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粒度越多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节省资源越多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 比较通用。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05" w:lineRule="exact"/>
        <w:rPr>
          <w:rFonts w:ascii="Times New Roman" w:hAnsi="Times New Roman" w:eastAsia="Times New Roman"/>
        </w:rPr>
      </w:pPr>
    </w:p>
    <w:p>
      <w:pPr>
        <w:spacing w:line="253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问题 </w:t>
      </w:r>
      <w:r>
        <w:rPr>
          <w:rFonts w:ascii="Helvetica" w:hAnsi="Helvetica" w:eastAsia="Helvetica"/>
          <w:b/>
          <w:color w:val="362E2B"/>
          <w:sz w:val="21"/>
        </w:rPr>
        <w:t>9</w:t>
      </w:r>
      <w:r>
        <w:rPr>
          <w:rFonts w:ascii="MS PGothic" w:hAnsi="MS PGothic" w:eastAsia="MS PGothic"/>
          <w:color w:val="362E2B"/>
          <w:sz w:val="21"/>
        </w:rPr>
        <w:t>：</w:t>
      </w:r>
      <w:r>
        <w:rPr>
          <w:rFonts w:ascii="宋体" w:hAnsi="宋体" w:eastAsia="宋体"/>
          <w:color w:val="362E2B"/>
          <w:sz w:val="21"/>
        </w:rPr>
        <w:t>多粒度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逐层向上汇总的 </w:t>
      </w:r>
      <w:r>
        <w:rPr>
          <w:rFonts w:ascii="Helvetica" w:hAnsi="Helvetica" w:eastAsia="Helvetica"/>
          <w:b/>
          <w:color w:val="362E2B"/>
          <w:sz w:val="21"/>
        </w:rPr>
        <w:t>uv</w:t>
      </w:r>
      <w:r>
        <w:rPr>
          <w:rFonts w:ascii="宋体" w:hAnsi="宋体" w:eastAsia="宋体"/>
          <w:color w:val="362E2B"/>
          <w:sz w:val="21"/>
        </w:rPr>
        <w:t xml:space="preserve"> 结算。比如 </w:t>
      </w:r>
      <w:r>
        <w:rPr>
          <w:rFonts w:ascii="Helvetica" w:hAnsi="Helvetica" w:eastAsia="Helvetica"/>
          <w:color w:val="362E2B"/>
          <w:sz w:val="21"/>
        </w:rPr>
        <w:t>4</w:t>
      </w:r>
      <w:r>
        <w:rPr>
          <w:rFonts w:ascii="宋体" w:hAnsi="宋体" w:eastAsia="宋体"/>
          <w:color w:val="362E2B"/>
          <w:sz w:val="21"/>
        </w:rPr>
        <w:t xml:space="preserve"> 个维度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Helvetica" w:hAnsi="Helvetica" w:eastAsia="Helvetica"/>
          <w:color w:val="362E2B"/>
          <w:sz w:val="21"/>
        </w:rPr>
        <w:t>a,b,c,d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分别计算</w:t>
      </w:r>
    </w:p>
    <w:p>
      <w:pPr>
        <w:spacing w:line="148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MS PGothic" w:hAnsi="MS PGothic" w:eastAsia="MS PGothic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a,b,c,d,uv</w:t>
      </w:r>
      <w:r>
        <w:rPr>
          <w:rFonts w:ascii="MS PGothic" w:hAnsi="MS PGothic" w:eastAsia="MS PGothic"/>
          <w:color w:val="362E2B"/>
          <w:sz w:val="21"/>
        </w:rPr>
        <w:t>；</w:t>
      </w:r>
    </w:p>
    <w:p>
      <w:pPr>
        <w:spacing w:line="241" w:lineRule="exact"/>
        <w:rPr>
          <w:rFonts w:ascii="MS PGothic" w:hAnsi="MS PGothic" w:eastAsia="MS PGothic"/>
          <w:color w:val="362E2B"/>
          <w:sz w:val="21"/>
        </w:rPr>
        <w:sectPr>
          <w:pgSz w:w="11900" w:h="16838"/>
          <w:pgMar w:top="1440" w:right="1820" w:bottom="1440" w:left="1800" w:header="0" w:footer="0" w:gutter="0"/>
          <w:cols w:equalWidth="0" w:num="1">
            <w:col w:w="8280"/>
          </w:cols>
          <w:docGrid w:linePitch="360" w:charSpace="0"/>
        </w:sectPr>
      </w:pPr>
    </w:p>
    <w:p>
      <w:pPr>
        <w:spacing w:line="118" w:lineRule="exact"/>
        <w:rPr>
          <w:rFonts w:ascii="Times New Roman" w:hAnsi="Times New Roman" w:eastAsia="Times New Roman"/>
        </w:rPr>
      </w:pPr>
      <w:bookmarkStart w:id="11" w:name="page12"/>
      <w:bookmarkEnd w:id="11"/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 xml:space="preserve">a,b,c,uv;a,b,uv;a;uv,total uv4 </w:t>
      </w:r>
      <w:r>
        <w:rPr>
          <w:rFonts w:ascii="宋体" w:hAnsi="宋体" w:eastAsia="宋体"/>
          <w:color w:val="362E2B"/>
          <w:sz w:val="21"/>
        </w:rPr>
        <w:t>个结果表。这可以用问题</w:t>
      </w:r>
      <w:r>
        <w:rPr>
          <w:rFonts w:ascii="Helvetica" w:hAnsi="Helvetica" w:eastAsia="Helvetica"/>
          <w:color w:val="362E2B"/>
          <w:sz w:val="21"/>
        </w:rPr>
        <w:t xml:space="preserve"> 8 </w:t>
      </w:r>
      <w:r>
        <w:rPr>
          <w:rFonts w:ascii="宋体" w:hAnsi="宋体" w:eastAsia="宋体"/>
          <w:color w:val="362E2B"/>
          <w:sz w:val="21"/>
        </w:rPr>
        <w:t>的方案二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这里由于</w:t>
      </w:r>
      <w:r>
        <w:rPr>
          <w:rFonts w:ascii="Helvetica" w:hAnsi="Helvetica" w:eastAsia="Helvetica"/>
          <w:color w:val="362E2B"/>
          <w:sz w:val="21"/>
        </w:rPr>
        <w:t xml:space="preserve"> uv </w:t>
      </w:r>
      <w:r>
        <w:rPr>
          <w:rFonts w:ascii="宋体" w:hAnsi="宋体" w:eastAsia="宋体"/>
          <w:color w:val="362E2B"/>
          <w:sz w:val="21"/>
        </w:rPr>
        <w:t>场景的</w:t>
      </w:r>
    </w:p>
    <w:p>
      <w:pPr>
        <w:spacing w:line="137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特殊性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多粒度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逐层向上汇总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就可以使用一次排序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所有 </w:t>
      </w:r>
      <w:r>
        <w:rPr>
          <w:rFonts w:ascii="Helvetica" w:hAnsi="Helvetica" w:eastAsia="Helvetica"/>
          <w:color w:val="362E2B"/>
          <w:sz w:val="21"/>
        </w:rPr>
        <w:t>uv</w:t>
      </w:r>
      <w:r>
        <w:rPr>
          <w:rFonts w:ascii="宋体" w:hAnsi="宋体" w:eastAsia="宋体"/>
          <w:color w:val="362E2B"/>
          <w:sz w:val="21"/>
        </w:rPr>
        <w:t xml:space="preserve"> 计算受益的计算方法。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6" w:lineRule="exact"/>
        <w:rPr>
          <w:rFonts w:ascii="Times New Roman" w:hAnsi="Times New Roman" w:eastAsia="Times New Roman"/>
        </w:rPr>
      </w:pPr>
    </w:p>
    <w:p>
      <w:pPr>
        <w:spacing w:line="298" w:lineRule="exact"/>
        <w:ind w:right="1980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案例</w:t>
      </w:r>
      <w:r>
        <w:rPr>
          <w:rFonts w:ascii="MS PGothic" w:hAnsi="MS PGothic" w:eastAsia="MS PGothic"/>
          <w:color w:val="362E2B"/>
          <w:sz w:val="21"/>
        </w:rPr>
        <w:t>：</w:t>
      </w:r>
      <w:r>
        <w:rPr>
          <w:rFonts w:ascii="宋体" w:hAnsi="宋体" w:eastAsia="宋体"/>
          <w:color w:val="362E2B"/>
          <w:sz w:val="21"/>
        </w:rPr>
        <w:t xml:space="preserve">目前 </w:t>
      </w:r>
      <w:r>
        <w:rPr>
          <w:rFonts w:ascii="Helvetica" w:hAnsi="Helvetica" w:eastAsia="Helvetica"/>
          <w:color w:val="362E2B"/>
          <w:sz w:val="21"/>
        </w:rPr>
        <w:t>mm_log</w:t>
      </w:r>
      <w:r>
        <w:rPr>
          <w:rFonts w:ascii="宋体" w:hAnsi="宋体" w:eastAsia="宋体"/>
          <w:color w:val="362E2B"/>
          <w:sz w:val="21"/>
        </w:rPr>
        <w:t xml:space="preserve"> 日志一天有 </w:t>
      </w:r>
      <w:r>
        <w:rPr>
          <w:rFonts w:ascii="Helvetica" w:hAnsi="Helvetica" w:eastAsia="Helvetica"/>
          <w:color w:val="362E2B"/>
          <w:sz w:val="21"/>
        </w:rPr>
        <w:t>25</w:t>
      </w:r>
      <w:r>
        <w:rPr>
          <w:rFonts w:ascii="宋体" w:hAnsi="宋体" w:eastAsia="宋体"/>
          <w:color w:val="362E2B"/>
          <w:sz w:val="21"/>
        </w:rPr>
        <w:t xml:space="preserve"> 亿</w:t>
      </w:r>
      <w:r>
        <w:rPr>
          <w:rFonts w:ascii="Helvetica" w:hAnsi="Helvetica" w:eastAsia="Helvetica"/>
          <w:color w:val="362E2B"/>
          <w:sz w:val="21"/>
        </w:rPr>
        <w:t>+</w:t>
      </w:r>
      <w:r>
        <w:rPr>
          <w:rFonts w:ascii="宋体" w:hAnsi="宋体" w:eastAsia="宋体"/>
          <w:color w:val="362E2B"/>
          <w:sz w:val="21"/>
        </w:rPr>
        <w:t xml:space="preserve">的 </w:t>
      </w:r>
      <w:r>
        <w:rPr>
          <w:rFonts w:ascii="Helvetica" w:hAnsi="Helvetica" w:eastAsia="Helvetica"/>
          <w:color w:val="362E2B"/>
          <w:sz w:val="21"/>
        </w:rPr>
        <w:t>pv</w:t>
      </w:r>
      <w:r>
        <w:rPr>
          <w:rFonts w:ascii="宋体" w:hAnsi="宋体" w:eastAsia="宋体"/>
          <w:color w:val="362E2B"/>
          <w:sz w:val="21"/>
        </w:rPr>
        <w:t xml:space="preserve"> 数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要从 </w:t>
      </w:r>
      <w:r>
        <w:rPr>
          <w:rFonts w:ascii="Helvetica" w:hAnsi="Helvetica" w:eastAsia="Helvetica"/>
          <w:color w:val="362E2B"/>
          <w:sz w:val="21"/>
        </w:rPr>
        <w:t>mm</w:t>
      </w:r>
      <w:r>
        <w:rPr>
          <w:rFonts w:ascii="宋体" w:hAnsi="宋体" w:eastAsia="宋体"/>
          <w:color w:val="362E2B"/>
          <w:sz w:val="21"/>
        </w:rPr>
        <w:t xml:space="preserve"> 日志中计算 </w:t>
      </w:r>
      <w:r>
        <w:rPr>
          <w:rFonts w:ascii="Helvetica" w:hAnsi="Helvetica" w:eastAsia="Helvetica"/>
          <w:color w:val="362E2B"/>
          <w:sz w:val="21"/>
        </w:rPr>
        <w:t>uv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与 </w:t>
      </w:r>
      <w:r>
        <w:rPr>
          <w:rFonts w:ascii="Helvetica" w:hAnsi="Helvetica" w:eastAsia="Helvetica"/>
          <w:color w:val="362E2B"/>
          <w:sz w:val="21"/>
        </w:rPr>
        <w:t>ipuv,</w:t>
      </w:r>
      <w:r>
        <w:rPr>
          <w:rFonts w:ascii="宋体" w:hAnsi="宋体" w:eastAsia="宋体"/>
          <w:color w:val="362E2B"/>
          <w:sz w:val="21"/>
        </w:rPr>
        <w:t>一共 计算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1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三个粒度的结果表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8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Helvetica" w:hAnsi="Helvetica" w:eastAsia="Helvetica"/>
          <w:color w:val="362E2B"/>
          <w:sz w:val="21"/>
        </w:rPr>
      </w:pPr>
      <w:r>
        <w:rPr>
          <w:rFonts w:ascii="MS PGothic" w:hAnsi="MS PGothic" w:eastAsia="MS PGothic"/>
          <w:color w:val="362E2B"/>
          <w:sz w:val="21"/>
        </w:rPr>
        <w:t>（</w:t>
      </w:r>
      <w:r>
        <w:rPr>
          <w:rFonts w:ascii="Helvetica" w:hAnsi="Helvetica" w:eastAsia="Helvetica"/>
          <w:color w:val="362E2B"/>
          <w:sz w:val="21"/>
        </w:rPr>
        <w:t>memberid,siteid,adzoneid,province,uv,ipuv</w:t>
      </w:r>
      <w:r>
        <w:rPr>
          <w:rFonts w:ascii="MS PGothic" w:hAnsi="MS PGothic" w:eastAsia="MS PGothic"/>
          <w:color w:val="362E2B"/>
          <w:sz w:val="21"/>
        </w:rPr>
        <w:t>）</w:t>
      </w:r>
      <w:r>
        <w:rPr>
          <w:rFonts w:ascii="Helvetica" w:hAnsi="Helvetica" w:eastAsia="Helvetica"/>
          <w:color w:val="362E2B"/>
          <w:sz w:val="21"/>
        </w:rPr>
        <w:t xml:space="preserve"> R_TABLE_4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Helvetica" w:hAnsi="Helvetica" w:eastAsia="Helvetica"/>
          <w:color w:val="362E2B"/>
          <w:sz w:val="21"/>
        </w:rPr>
      </w:pPr>
      <w:r>
        <w:rPr>
          <w:rFonts w:ascii="MS PGothic" w:hAnsi="MS PGothic" w:eastAsia="MS PGothic"/>
          <w:color w:val="362E2B"/>
          <w:sz w:val="21"/>
        </w:rPr>
        <w:t>（</w:t>
      </w:r>
      <w:r>
        <w:rPr>
          <w:rFonts w:ascii="Helvetica" w:hAnsi="Helvetica" w:eastAsia="Helvetica"/>
          <w:color w:val="362E2B"/>
          <w:sz w:val="21"/>
        </w:rPr>
        <w:t>memberid,siteid,adzoneid,uv,ipuv</w:t>
      </w:r>
      <w:r>
        <w:rPr>
          <w:rFonts w:ascii="MS PGothic" w:hAnsi="MS PGothic" w:eastAsia="MS PGothic"/>
          <w:color w:val="362E2B"/>
          <w:sz w:val="21"/>
        </w:rPr>
        <w:t>）</w:t>
      </w:r>
      <w:r>
        <w:rPr>
          <w:rFonts w:ascii="Helvetica" w:hAnsi="Helvetica" w:eastAsia="Helvetica"/>
          <w:color w:val="362E2B"/>
          <w:sz w:val="21"/>
        </w:rPr>
        <w:t xml:space="preserve"> R_TABLE_3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6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(memberid,siteid,uv,ipuv) R_TABLE_2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第一步</w:t>
      </w:r>
      <w:r>
        <w:rPr>
          <w:rFonts w:ascii="MS PGothic" w:hAnsi="MS PGothic" w:eastAsia="MS PGothic"/>
          <w:color w:val="362E2B"/>
          <w:sz w:val="21"/>
        </w:rPr>
        <w:t>：</w:t>
      </w:r>
      <w:r>
        <w:rPr>
          <w:rFonts w:ascii="宋体" w:hAnsi="宋体" w:eastAsia="宋体"/>
          <w:color w:val="362E2B"/>
          <w:sz w:val="21"/>
        </w:rPr>
        <w:t xml:space="preserve">按 </w:t>
      </w:r>
      <w:r>
        <w:rPr>
          <w:rFonts w:ascii="Helvetica" w:hAnsi="Helvetica" w:eastAsia="Helvetica"/>
          <w:b/>
          <w:color w:val="362E2B"/>
          <w:sz w:val="21"/>
        </w:rPr>
        <w:t>memberid,siteid,adzoneid,province,</w:t>
      </w:r>
      <w:r>
        <w:rPr>
          <w:rFonts w:ascii="宋体" w:hAnsi="宋体" w:eastAsia="宋体"/>
          <w:color w:val="362E2B"/>
          <w:sz w:val="21"/>
        </w:rPr>
        <w:t xml:space="preserve">使用 </w:t>
      </w:r>
      <w:r>
        <w:rPr>
          <w:rFonts w:ascii="Helvetica" w:hAnsi="Helvetica" w:eastAsia="Helvetica"/>
          <w:b/>
          <w:color w:val="362E2B"/>
          <w:sz w:val="21"/>
        </w:rPr>
        <w:t>group</w:t>
      </w:r>
      <w:r>
        <w:rPr>
          <w:rFonts w:ascii="宋体" w:hAnsi="宋体" w:eastAsia="宋体"/>
          <w:color w:val="362E2B"/>
          <w:sz w:val="21"/>
        </w:rPr>
        <w:t xml:space="preserve"> 去重</w:t>
      </w:r>
      <w:r>
        <w:rPr>
          <w:rFonts w:ascii="Helvetica" w:hAnsi="Helvetica" w:eastAsia="Helvetica"/>
          <w:color w:val="362E2B"/>
          <w:sz w:val="21"/>
        </w:rPr>
        <w:t>,</w:t>
      </w:r>
      <w:r>
        <w:rPr>
          <w:rFonts w:ascii="宋体" w:hAnsi="宋体" w:eastAsia="宋体"/>
          <w:color w:val="362E2B"/>
          <w:sz w:val="21"/>
        </w:rPr>
        <w:t>产生临时表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对</w:t>
      </w:r>
    </w:p>
    <w:p>
      <w:pPr>
        <w:spacing w:line="162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cookie,ip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4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Helvetica" w:hAnsi="Helvetica" w:eastAsia="Helvetica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打上标签放一起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一起去重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临时表叫 </w:t>
      </w:r>
      <w:r>
        <w:rPr>
          <w:rFonts w:ascii="Helvetica" w:hAnsi="Helvetica" w:eastAsia="Helvetica"/>
          <w:color w:val="362E2B"/>
          <w:sz w:val="21"/>
        </w:rPr>
        <w:t>T_4;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0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memberid,siteid,adzoneid,province,type,user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From(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73" w:lineRule="exact"/>
        <w:rPr>
          <w:rFonts w:ascii="Times New Roman" w:hAnsi="Times New Roman" w:eastAsia="Times New Roman"/>
        </w:rPr>
      </w:pPr>
    </w:p>
    <w:p>
      <w:pPr>
        <w:spacing w:line="292" w:lineRule="auto"/>
        <w:ind w:right="78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memberid,siteid,adzoneid,province,‘a’userfrommm _logtypewhere,cookie a ds=20101205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24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Union all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72" w:lineRule="exact"/>
        <w:rPr>
          <w:rFonts w:ascii="Times New Roman" w:hAnsi="Times New Roman" w:eastAsia="Times New Roman"/>
        </w:rPr>
      </w:pPr>
    </w:p>
    <w:p>
      <w:pPr>
        <w:spacing w:line="292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memberid,siteid,adzoneid,province,‘i’ type ,ip as user fr ds=20101205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24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) x group by memberid,siteid,adzoneid,province,type,user ;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4" w:lineRule="exact"/>
        <w:rPr>
          <w:rFonts w:ascii="Times New Roman" w:hAnsi="Times New Roman" w:eastAsia="Times New Roman"/>
        </w:rPr>
      </w:pPr>
    </w:p>
    <w:p>
      <w:pPr>
        <w:spacing w:line="253" w:lineRule="exact"/>
        <w:rPr>
          <w:rFonts w:ascii="MS PGothic" w:hAnsi="MS PGothic" w:eastAsia="MS PGothic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第二步</w:t>
      </w:r>
      <w:r>
        <w:rPr>
          <w:rFonts w:ascii="MS PGothic" w:hAnsi="MS PGothic" w:eastAsia="MS PGothic"/>
          <w:color w:val="362E2B"/>
          <w:sz w:val="21"/>
        </w:rPr>
        <w:t>：</w:t>
      </w:r>
      <w:r>
        <w:rPr>
          <w:rFonts w:ascii="宋体" w:hAnsi="宋体" w:eastAsia="宋体"/>
          <w:color w:val="362E2B"/>
          <w:sz w:val="21"/>
        </w:rPr>
        <w:t>排名</w:t>
      </w:r>
      <w:r>
        <w:rPr>
          <w:rFonts w:ascii="Helvetica" w:hAnsi="Helvetica" w:eastAsia="Helvetica"/>
          <w:color w:val="362E2B"/>
          <w:sz w:val="21"/>
        </w:rPr>
        <w:t>,</w:t>
      </w:r>
      <w:r>
        <w:rPr>
          <w:rFonts w:ascii="宋体" w:hAnsi="宋体" w:eastAsia="宋体"/>
          <w:color w:val="362E2B"/>
          <w:sz w:val="21"/>
        </w:rPr>
        <w:t xml:space="preserve">产生表 </w:t>
      </w:r>
      <w:r>
        <w:rPr>
          <w:rFonts w:ascii="Helvetica" w:hAnsi="Helvetica" w:eastAsia="Helvetica"/>
          <w:color w:val="362E2B"/>
          <w:sz w:val="21"/>
        </w:rPr>
        <w:t>T_4_NUM.Hadoop</w:t>
      </w:r>
      <w:r>
        <w:rPr>
          <w:rFonts w:ascii="宋体" w:hAnsi="宋体" w:eastAsia="宋体"/>
          <w:color w:val="362E2B"/>
          <w:sz w:val="21"/>
        </w:rPr>
        <w:t xml:space="preserve"> 最强大和核心能力就是 </w:t>
      </w:r>
      <w:r>
        <w:rPr>
          <w:rFonts w:ascii="Helvetica" w:hAnsi="Helvetica" w:eastAsia="Helvetica"/>
          <w:color w:val="362E2B"/>
          <w:sz w:val="21"/>
        </w:rPr>
        <w:t>parition</w:t>
      </w:r>
      <w:r>
        <w:rPr>
          <w:rFonts w:ascii="宋体" w:hAnsi="宋体" w:eastAsia="宋体"/>
          <w:color w:val="362E2B"/>
          <w:sz w:val="21"/>
        </w:rPr>
        <w:t xml:space="preserve"> 和 </w:t>
      </w:r>
      <w:r>
        <w:rPr>
          <w:rFonts w:ascii="Helvetica" w:hAnsi="Helvetica" w:eastAsia="Helvetica"/>
          <w:color w:val="362E2B"/>
          <w:sz w:val="21"/>
        </w:rPr>
        <w:t>sort.</w:t>
      </w:r>
      <w:r>
        <w:rPr>
          <w:rFonts w:ascii="宋体" w:hAnsi="宋体" w:eastAsia="宋体"/>
          <w:color w:val="362E2B"/>
          <w:sz w:val="21"/>
        </w:rPr>
        <w:t xml:space="preserve">按 </w:t>
      </w:r>
      <w:r>
        <w:rPr>
          <w:rFonts w:ascii="Helvetica" w:hAnsi="Helvetica" w:eastAsia="Helvetica"/>
          <w:color w:val="362E2B"/>
          <w:sz w:val="21"/>
        </w:rPr>
        <w:t>type</w:t>
      </w:r>
      <w:r>
        <w:rPr>
          <w:rFonts w:ascii="MS PGothic" w:hAnsi="MS PGothic" w:eastAsia="MS PGothic"/>
          <w:color w:val="362E2B"/>
          <w:sz w:val="21"/>
        </w:rPr>
        <w:t>，</w:t>
      </w:r>
    </w:p>
    <w:p>
      <w:pPr>
        <w:spacing w:line="136" w:lineRule="exact"/>
        <w:rPr>
          <w:rFonts w:ascii="Times New Roman" w:hAnsi="Times New Roman" w:eastAsia="Times New Roman"/>
        </w:rPr>
      </w:pPr>
    </w:p>
    <w:p>
      <w:pPr>
        <w:spacing w:line="253" w:lineRule="exact"/>
        <w:rPr>
          <w:rFonts w:ascii="MS PGothic" w:hAnsi="MS PGothic" w:eastAsia="MS PGothic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 xml:space="preserve">acookie </w:t>
      </w:r>
      <w:r>
        <w:rPr>
          <w:rFonts w:ascii="宋体" w:hAnsi="宋体" w:eastAsia="宋体"/>
          <w:color w:val="362E2B"/>
          <w:sz w:val="21"/>
        </w:rPr>
        <w:t>分组</w:t>
      </w:r>
      <w:r>
        <w:rPr>
          <w:rFonts w:ascii="MS PGothic" w:hAnsi="MS PGothic" w:eastAsia="MS PGothic"/>
          <w:color w:val="362E2B"/>
          <w:sz w:val="21"/>
        </w:rPr>
        <w:t>，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9" w:lineRule="exact"/>
        <w:rPr>
          <w:rFonts w:ascii="Times New Roman" w:hAnsi="Times New Roman" w:eastAsia="Times New Roman"/>
        </w:rPr>
      </w:pPr>
    </w:p>
    <w:p>
      <w:pPr>
        <w:spacing w:line="253" w:lineRule="exac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Type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Helvetica" w:hAnsi="Helvetica" w:eastAsia="Helvetica"/>
          <w:color w:val="362E2B"/>
          <w:sz w:val="21"/>
        </w:rPr>
        <w:t>acookie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Helvetica" w:hAnsi="Helvetica" w:eastAsia="Helvetica"/>
          <w:color w:val="362E2B"/>
          <w:sz w:val="21"/>
        </w:rPr>
        <w:t xml:space="preserve">memberid,siteid,adzoneid,province </w:t>
      </w:r>
      <w:r>
        <w:rPr>
          <w:rFonts w:ascii="宋体" w:hAnsi="宋体" w:eastAsia="宋体"/>
          <w:color w:val="362E2B"/>
          <w:sz w:val="21"/>
        </w:rPr>
        <w:t>排名。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* ,</w:t>
      </w: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  <w:sectPr>
          <w:pgSz w:w="11900" w:h="16838"/>
          <w:pgMar w:top="1440" w:right="0" w:bottom="1440" w:left="1800" w:header="0" w:footer="0" w:gutter="0"/>
          <w:cols w:equalWidth="0" w:num="1">
            <w:col w:w="10100"/>
          </w:cols>
          <w:docGrid w:linePitch="360" w:charSpace="0"/>
        </w:sectPr>
      </w:pPr>
    </w:p>
    <w:p>
      <w:pPr>
        <w:spacing w:line="187" w:lineRule="exact"/>
        <w:rPr>
          <w:rFonts w:ascii="Times New Roman" w:hAnsi="Times New Roman" w:eastAsia="Times New Roman"/>
        </w:rPr>
      </w:pPr>
      <w:bookmarkStart w:id="12" w:name="page13"/>
      <w:bookmarkEnd w:id="12"/>
    </w:p>
    <w:p>
      <w:pPr>
        <w:spacing w:line="346" w:lineRule="auto"/>
        <w:ind w:right="374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row_number(type,user,memberid,siteid,adzoneid ) as adzone_num , row_number(type,user,memberid,siteid ) as site_num,</w:t>
      </w:r>
    </w:p>
    <w:p>
      <w:pPr>
        <w:spacing w:line="322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row_number(type,user,memberid ) as member_num,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row_number(type,user ) as total_num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71" w:lineRule="exact"/>
        <w:rPr>
          <w:rFonts w:ascii="Times New Roman" w:hAnsi="Times New Roman" w:eastAsia="Times New Roman"/>
        </w:rPr>
      </w:pPr>
    </w:p>
    <w:p>
      <w:pPr>
        <w:spacing w:line="345" w:lineRule="auto"/>
        <w:ind w:right="408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(select * from T_4 distribute by type,user sort by type,user, memberid,siteid,adzoneid ) x;</w:t>
      </w:r>
    </w:p>
    <w:p>
      <w:pPr>
        <w:spacing w:line="298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这样就可以得到不同层次粒度上 </w:t>
      </w:r>
      <w:r>
        <w:rPr>
          <w:rFonts w:ascii="Helvetica" w:hAnsi="Helvetica" w:eastAsia="Helvetica"/>
          <w:color w:val="362E2B"/>
          <w:sz w:val="21"/>
        </w:rPr>
        <w:t>user</w:t>
      </w:r>
      <w:r>
        <w:rPr>
          <w:rFonts w:ascii="宋体" w:hAnsi="宋体" w:eastAsia="宋体"/>
          <w:color w:val="362E2B"/>
          <w:sz w:val="21"/>
        </w:rPr>
        <w:t xml:space="preserve"> 的排名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相同的 </w:t>
      </w:r>
      <w:r>
        <w:rPr>
          <w:rFonts w:ascii="Helvetica" w:hAnsi="Helvetica" w:eastAsia="Helvetica"/>
          <w:color w:val="362E2B"/>
          <w:sz w:val="21"/>
        </w:rPr>
        <w:t>user id</w:t>
      </w:r>
      <w:r>
        <w:rPr>
          <w:rFonts w:ascii="宋体" w:hAnsi="宋体" w:eastAsia="宋体"/>
          <w:color w:val="362E2B"/>
          <w:sz w:val="21"/>
        </w:rPr>
        <w:t xml:space="preserve"> 在不同的粒度层次上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排名</w:t>
      </w:r>
    </w:p>
    <w:p>
      <w:pPr>
        <w:spacing w:line="134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等于 </w:t>
      </w:r>
      <w:r>
        <w:rPr>
          <w:rFonts w:ascii="Helvetica" w:hAnsi="Helvetica" w:eastAsia="Helvetica"/>
          <w:color w:val="362E2B"/>
          <w:sz w:val="21"/>
        </w:rPr>
        <w:t>1</w:t>
      </w:r>
      <w:r>
        <w:rPr>
          <w:rFonts w:ascii="宋体" w:hAnsi="宋体" w:eastAsia="宋体"/>
          <w:color w:val="362E2B"/>
          <w:sz w:val="21"/>
        </w:rPr>
        <w:t xml:space="preserve"> 的记录只有 </w:t>
      </w:r>
      <w:r>
        <w:rPr>
          <w:rFonts w:ascii="Helvetica" w:hAnsi="Helvetica" w:eastAsia="Helvetica"/>
          <w:color w:val="362E2B"/>
          <w:sz w:val="21"/>
        </w:rPr>
        <w:t>1</w:t>
      </w:r>
      <w:r>
        <w:rPr>
          <w:rFonts w:ascii="宋体" w:hAnsi="宋体" w:eastAsia="宋体"/>
          <w:color w:val="362E2B"/>
          <w:sz w:val="21"/>
        </w:rPr>
        <w:t xml:space="preserve"> 条。取排名等于 </w:t>
      </w:r>
      <w:r>
        <w:rPr>
          <w:rFonts w:ascii="Helvetica" w:hAnsi="Helvetica" w:eastAsia="Helvetica"/>
          <w:color w:val="362E2B"/>
          <w:sz w:val="21"/>
        </w:rPr>
        <w:t>1</w:t>
      </w:r>
      <w:r>
        <w:rPr>
          <w:rFonts w:ascii="宋体" w:hAnsi="宋体" w:eastAsia="宋体"/>
          <w:color w:val="362E2B"/>
          <w:sz w:val="21"/>
        </w:rPr>
        <w:t xml:space="preserve"> 的做 </w:t>
      </w:r>
      <w:r>
        <w:rPr>
          <w:rFonts w:ascii="Helvetica" w:hAnsi="Helvetica" w:eastAsia="Helvetica"/>
          <w:color w:val="362E2B"/>
          <w:sz w:val="21"/>
        </w:rPr>
        <w:t>sum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效果相当于 </w:t>
      </w:r>
      <w:r>
        <w:rPr>
          <w:rFonts w:ascii="Helvetica" w:hAnsi="Helvetica" w:eastAsia="Helvetica"/>
          <w:color w:val="362E2B"/>
          <w:sz w:val="21"/>
        </w:rPr>
        <w:t>Group by user</w:t>
      </w:r>
      <w:r>
        <w:rPr>
          <w:rFonts w:ascii="宋体" w:hAnsi="宋体" w:eastAsia="宋体"/>
          <w:color w:val="362E2B"/>
          <w:sz w:val="21"/>
        </w:rPr>
        <w:t xml:space="preserve"> 去重后做</w:t>
      </w:r>
    </w:p>
    <w:p>
      <w:pPr>
        <w:spacing w:line="137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 xml:space="preserve">sum </w:t>
      </w:r>
      <w:r>
        <w:rPr>
          <w:rFonts w:ascii="宋体" w:hAnsi="宋体" w:eastAsia="宋体"/>
          <w:color w:val="362E2B"/>
          <w:sz w:val="21"/>
        </w:rPr>
        <w:t>操作。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5" w:lineRule="exact"/>
        <w:rPr>
          <w:rFonts w:ascii="Times New Roman" w:hAnsi="Times New Roman" w:eastAsia="Times New Roman"/>
        </w:rPr>
      </w:pPr>
    </w:p>
    <w:p>
      <w:pPr>
        <w:spacing w:line="253" w:lineRule="exact"/>
        <w:rPr>
          <w:rFonts w:ascii="MS PGothic" w:hAnsi="MS PGothic" w:eastAsia="MS PGothic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>第三步</w:t>
      </w:r>
      <w:r>
        <w:rPr>
          <w:rFonts w:ascii="MS PGothic" w:hAnsi="MS PGothic" w:eastAsia="MS PGothic"/>
          <w:color w:val="362E2B"/>
          <w:sz w:val="21"/>
        </w:rPr>
        <w:t>：</w:t>
      </w:r>
      <w:r>
        <w:rPr>
          <w:rFonts w:ascii="宋体" w:hAnsi="宋体" w:eastAsia="宋体"/>
          <w:color w:val="362E2B"/>
          <w:sz w:val="21"/>
        </w:rPr>
        <w:t xml:space="preserve">不同粒度 </w:t>
      </w:r>
      <w:r>
        <w:rPr>
          <w:rFonts w:ascii="Helvetica" w:hAnsi="Helvetica" w:eastAsia="Helvetica"/>
          <w:color w:val="362E2B"/>
          <w:sz w:val="21"/>
        </w:rPr>
        <w:t>uv</w:t>
      </w:r>
      <w:r>
        <w:rPr>
          <w:rFonts w:ascii="宋体" w:hAnsi="宋体" w:eastAsia="宋体"/>
          <w:color w:val="362E2B"/>
          <w:sz w:val="21"/>
        </w:rPr>
        <w:t xml:space="preserve"> 统计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>先从最细粒度的开始统计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产生结果表 </w:t>
      </w:r>
      <w:r>
        <w:rPr>
          <w:rFonts w:ascii="Helvetica" w:hAnsi="Helvetica" w:eastAsia="Helvetica"/>
          <w:color w:val="362E2B"/>
          <w:sz w:val="21"/>
        </w:rPr>
        <w:t>R_TABLE_4,</w:t>
      </w:r>
      <w:r>
        <w:rPr>
          <w:rFonts w:ascii="宋体" w:hAnsi="宋体" w:eastAsia="宋体"/>
          <w:color w:val="362E2B"/>
          <w:sz w:val="21"/>
        </w:rPr>
        <w:t>这时</w:t>
      </w:r>
      <w:r>
        <w:rPr>
          <w:rFonts w:ascii="MS PGothic" w:hAnsi="MS PGothic" w:eastAsia="MS PGothic"/>
          <w:color w:val="362E2B"/>
          <w:sz w:val="21"/>
        </w:rPr>
        <w:t>，</w:t>
      </w:r>
    </w:p>
    <w:p>
      <w:pPr>
        <w:spacing w:line="135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结果集只有 </w:t>
      </w:r>
      <w:r>
        <w:rPr>
          <w:rFonts w:ascii="Helvetica" w:hAnsi="Helvetica" w:eastAsia="Helvetica"/>
          <w:color w:val="362E2B"/>
          <w:sz w:val="21"/>
        </w:rPr>
        <w:t>10w</w:t>
      </w:r>
      <w:r>
        <w:rPr>
          <w:rFonts w:ascii="宋体" w:hAnsi="宋体" w:eastAsia="宋体"/>
          <w:color w:val="362E2B"/>
          <w:sz w:val="21"/>
        </w:rPr>
        <w:t xml:space="preserve"> 的级别。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7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如统计 </w:t>
      </w:r>
      <w:r>
        <w:rPr>
          <w:rFonts w:ascii="Helvetica" w:hAnsi="Helvetica" w:eastAsia="Helvetica"/>
          <w:color w:val="362E2B"/>
          <w:sz w:val="21"/>
        </w:rPr>
        <w:t>memberid,siteid,adzoneid,provinceid</w:t>
      </w:r>
      <w:r>
        <w:rPr>
          <w:rFonts w:ascii="宋体" w:hAnsi="宋体" w:eastAsia="宋体"/>
          <w:color w:val="362E2B"/>
          <w:sz w:val="21"/>
        </w:rPr>
        <w:t xml:space="preserve"> 粒度的 </w:t>
      </w:r>
      <w:r>
        <w:rPr>
          <w:rFonts w:ascii="Helvetica" w:hAnsi="Helvetica" w:eastAsia="Helvetica"/>
          <w:color w:val="362E2B"/>
          <w:sz w:val="21"/>
        </w:rPr>
        <w:t>uv</w:t>
      </w:r>
      <w:r>
        <w:rPr>
          <w:rFonts w:ascii="宋体" w:hAnsi="宋体" w:eastAsia="宋体"/>
          <w:color w:val="362E2B"/>
          <w:sz w:val="21"/>
        </w:rPr>
        <w:t xml:space="preserve"> 使用的方法就是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0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memberid,siteid,adzoneid, provinceid,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tabs>
          <w:tab w:val="left" w:pos="1620"/>
          <w:tab w:val="left" w:pos="2400"/>
          <w:tab w:val="left" w:pos="3200"/>
          <w:tab w:val="left" w:pos="3980"/>
          <w:tab w:val="left" w:pos="5240"/>
          <w:tab w:val="left" w:pos="5720"/>
          <w:tab w:val="left" w:pos="6820"/>
          <w:tab w:val="left" w:pos="7460"/>
          <w:tab w:val="left" w:pos="7780"/>
          <w:tab w:val="left" w:pos="8240"/>
        </w:tabs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sum(case when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type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=’a’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then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cast(1)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as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bigint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end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)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as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province_uv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0" w:lineRule="exact"/>
        <w:rPr>
          <w:rFonts w:ascii="Times New Roman" w:hAnsi="Times New Roman" w:eastAsia="Times New Roman"/>
        </w:rPr>
      </w:pPr>
    </w:p>
    <w:p>
      <w:pPr>
        <w:tabs>
          <w:tab w:val="left" w:pos="1620"/>
          <w:tab w:val="left" w:pos="2400"/>
          <w:tab w:val="left" w:pos="3200"/>
          <w:tab w:val="left" w:pos="3980"/>
          <w:tab w:val="left" w:pos="5240"/>
          <w:tab w:val="left" w:pos="5720"/>
          <w:tab w:val="left" w:pos="6820"/>
          <w:tab w:val="left" w:pos="7460"/>
          <w:tab w:val="left" w:pos="7780"/>
          <w:tab w:val="left" w:pos="8240"/>
        </w:tabs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sum(case when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type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=’i’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then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cast(1)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as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bigint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end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)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as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province_ip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72" w:lineRule="exact"/>
        <w:rPr>
          <w:rFonts w:ascii="Times New Roman" w:hAnsi="Times New Roman" w:eastAsia="Times New Roman"/>
        </w:rPr>
      </w:pPr>
    </w:p>
    <w:p>
      <w:pPr>
        <w:spacing w:line="292" w:lineRule="auto"/>
        <w:ind w:right="2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sum(case when adzone_num =1 and type =’a’ then cast(1) as bigint en adzone_uv ,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24" w:lineRule="exact"/>
        <w:rPr>
          <w:rFonts w:ascii="Times New Roman" w:hAnsi="Times New Roman" w:eastAsia="Times New Roman"/>
        </w:rPr>
      </w:pPr>
    </w:p>
    <w:p>
      <w:pPr>
        <w:tabs>
          <w:tab w:val="left" w:pos="1400"/>
          <w:tab w:val="left" w:pos="2200"/>
          <w:tab w:val="left" w:pos="3920"/>
          <w:tab w:val="left" w:pos="4400"/>
          <w:tab w:val="left" w:pos="5040"/>
          <w:tab w:val="left" w:pos="5820"/>
          <w:tab w:val="left" w:pos="6620"/>
          <w:tab w:val="left" w:pos="7400"/>
          <w:tab w:val="left" w:pos="8660"/>
          <w:tab w:val="left" w:pos="9140"/>
        </w:tabs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sum(case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when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adzone_num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=1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and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type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=’i’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then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cast(1)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as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bigint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tabs>
          <w:tab w:val="left" w:pos="1400"/>
          <w:tab w:val="left" w:pos="2200"/>
          <w:tab w:val="left" w:pos="3600"/>
          <w:tab w:val="left" w:pos="4080"/>
          <w:tab w:val="left" w:pos="4720"/>
          <w:tab w:val="left" w:pos="5500"/>
          <w:tab w:val="left" w:pos="6300"/>
          <w:tab w:val="left" w:pos="7080"/>
          <w:tab w:val="left" w:pos="8340"/>
          <w:tab w:val="left" w:pos="8820"/>
          <w:tab w:val="left" w:pos="9920"/>
        </w:tabs>
        <w:spacing w:line="0" w:lineRule="atLeast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sum(case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when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site_num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=1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and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type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=’a’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then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cast(1)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as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bigint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e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tabs>
          <w:tab w:val="left" w:pos="2920"/>
          <w:tab w:val="left" w:pos="3400"/>
          <w:tab w:val="left" w:pos="4040"/>
          <w:tab w:val="left" w:pos="4820"/>
          <w:tab w:val="left" w:pos="5620"/>
          <w:tab w:val="left" w:pos="6400"/>
          <w:tab w:val="left" w:pos="7660"/>
          <w:tab w:val="left" w:pos="8140"/>
          <w:tab w:val="left" w:pos="9240"/>
          <w:tab w:val="left" w:pos="9880"/>
        </w:tabs>
        <w:spacing w:line="239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sum(case when site_num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=1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and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type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=’i’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then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cast(1)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as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bigint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end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)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73" w:lineRule="exact"/>
        <w:rPr>
          <w:rFonts w:ascii="Times New Roman" w:hAnsi="Times New Roman" w:eastAsia="Times New Roman"/>
        </w:rPr>
      </w:pPr>
    </w:p>
    <w:p>
      <w:pPr>
        <w:spacing w:line="292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sum(case when member_num =1 and type =’a’ then cast(1) as bigint member_uv ,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67" w:lineRule="exact"/>
        <w:rPr>
          <w:rFonts w:ascii="Times New Roman" w:hAnsi="Times New Roman" w:eastAsia="Times New Roman"/>
        </w:rPr>
      </w:pPr>
    </w:p>
    <w:p>
      <w:pPr>
        <w:spacing w:line="292" w:lineRule="auto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sum(case when member_num =1 and type =’i’ then cast(1) as bigint member_ip ,</w:t>
      </w:r>
    </w:p>
    <w:p>
      <w:pPr>
        <w:spacing w:line="292" w:lineRule="auto"/>
        <w:rPr>
          <w:rFonts w:ascii="Helvetica" w:hAnsi="Helvetica" w:eastAsia="Helvetica"/>
          <w:color w:val="362E2B"/>
          <w:sz w:val="21"/>
        </w:rPr>
        <w:sectPr>
          <w:pgSz w:w="11900" w:h="16838"/>
          <w:pgMar w:top="1440" w:right="0" w:bottom="1440" w:left="1800" w:header="0" w:footer="0" w:gutter="0"/>
          <w:cols w:equalWidth="0" w:num="1">
            <w:col w:w="10100"/>
          </w:cols>
          <w:docGrid w:linePitch="360" w:charSpace="0"/>
        </w:sectPr>
      </w:pPr>
    </w:p>
    <w:p>
      <w:pPr>
        <w:spacing w:line="143" w:lineRule="exact"/>
        <w:rPr>
          <w:rFonts w:ascii="Times New Roman" w:hAnsi="Times New Roman" w:eastAsia="Times New Roman"/>
        </w:rPr>
      </w:pPr>
      <w:bookmarkStart w:id="13" w:name="page14"/>
      <w:bookmarkEnd w:id="13"/>
    </w:p>
    <w:p>
      <w:pPr>
        <w:tabs>
          <w:tab w:val="left" w:pos="3000"/>
          <w:tab w:val="left" w:pos="3480"/>
          <w:tab w:val="left" w:pos="4120"/>
          <w:tab w:val="left" w:pos="4900"/>
          <w:tab w:val="left" w:pos="5700"/>
          <w:tab w:val="left" w:pos="6480"/>
          <w:tab w:val="left" w:pos="7740"/>
          <w:tab w:val="left" w:pos="8220"/>
          <w:tab w:val="left" w:pos="9320"/>
          <w:tab w:val="left" w:pos="9960"/>
        </w:tabs>
        <w:spacing w:line="0" w:lineRule="atLeast"/>
        <w:ind w:left="2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sum(case when total_num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=1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and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type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=’a’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then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cast(1)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as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bigint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end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)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tabs>
          <w:tab w:val="left" w:pos="1420"/>
          <w:tab w:val="left" w:pos="2220"/>
          <w:tab w:val="left" w:pos="3780"/>
          <w:tab w:val="left" w:pos="4260"/>
          <w:tab w:val="left" w:pos="4900"/>
          <w:tab w:val="left" w:pos="5680"/>
          <w:tab w:val="left" w:pos="6480"/>
          <w:tab w:val="left" w:pos="7260"/>
          <w:tab w:val="left" w:pos="8520"/>
          <w:tab w:val="left" w:pos="9000"/>
        </w:tabs>
        <w:spacing w:line="0" w:lineRule="atLeast"/>
        <w:ind w:left="2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sum(case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when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total_num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=1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and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type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=’i’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then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cast(1)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as</w:t>
      </w:r>
      <w:r>
        <w:rPr>
          <w:rFonts w:ascii="Times New Roman" w:hAnsi="Times New Roman" w:eastAsia="Times New Roman"/>
        </w:rPr>
        <w:tab/>
      </w:r>
      <w:r>
        <w:rPr>
          <w:rFonts w:ascii="Helvetica" w:hAnsi="Helvetica" w:eastAsia="Helvetica"/>
          <w:color w:val="362E2B"/>
          <w:sz w:val="21"/>
        </w:rPr>
        <w:t>bigint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8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2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T_4_NUM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1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2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group by memberid,siteid,adzoneid, provinceid ;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255" w:lineRule="exact"/>
        <w:ind w:left="20"/>
        <w:rPr>
          <w:rFonts w:ascii="宋体" w:hAnsi="宋体" w:eastAsia="宋体"/>
          <w:color w:val="362E2B"/>
          <w:sz w:val="21"/>
        </w:rPr>
      </w:pPr>
      <w:r>
        <w:rPr>
          <w:rFonts w:ascii="宋体" w:hAnsi="宋体" w:eastAsia="宋体"/>
          <w:color w:val="362E2B"/>
          <w:sz w:val="21"/>
        </w:rPr>
        <w:t xml:space="preserve">广告位粒度的 </w:t>
      </w:r>
      <w:r>
        <w:rPr>
          <w:rFonts w:ascii="Helvetica" w:hAnsi="Helvetica" w:eastAsia="Helvetica"/>
          <w:color w:val="362E2B"/>
          <w:sz w:val="21"/>
        </w:rPr>
        <w:t>uv</w:t>
      </w:r>
      <w:r>
        <w:rPr>
          <w:rFonts w:ascii="宋体" w:hAnsi="宋体" w:eastAsia="宋体"/>
          <w:color w:val="362E2B"/>
          <w:sz w:val="21"/>
        </w:rPr>
        <w:t xml:space="preserve"> 的话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从 </w:t>
      </w:r>
      <w:r>
        <w:rPr>
          <w:rFonts w:ascii="Helvetica" w:hAnsi="Helvetica" w:eastAsia="Helvetica"/>
          <w:color w:val="362E2B"/>
          <w:sz w:val="21"/>
        </w:rPr>
        <w:t>R_TABLE_4</w:t>
      </w:r>
      <w:r>
        <w:rPr>
          <w:rFonts w:ascii="宋体" w:hAnsi="宋体" w:eastAsia="宋体"/>
          <w:color w:val="362E2B"/>
          <w:sz w:val="21"/>
        </w:rPr>
        <w:t xml:space="preserve"> 统计</w:t>
      </w:r>
      <w:r>
        <w:rPr>
          <w:rFonts w:ascii="MS PGothic" w:hAnsi="MS PGothic" w:eastAsia="MS PGothic"/>
          <w:color w:val="362E2B"/>
          <w:sz w:val="21"/>
        </w:rPr>
        <w:t>，</w:t>
      </w:r>
      <w:r>
        <w:rPr>
          <w:rFonts w:ascii="宋体" w:hAnsi="宋体" w:eastAsia="宋体"/>
          <w:color w:val="362E2B"/>
          <w:sz w:val="21"/>
        </w:rPr>
        <w:t xml:space="preserve">这是源表做 </w:t>
      </w:r>
      <w:r>
        <w:rPr>
          <w:rFonts w:ascii="Helvetica" w:hAnsi="Helvetica" w:eastAsia="Helvetica"/>
          <w:color w:val="362E2B"/>
          <w:sz w:val="21"/>
        </w:rPr>
        <w:t>10w</w:t>
      </w:r>
      <w:r>
        <w:rPr>
          <w:rFonts w:ascii="宋体" w:hAnsi="宋体" w:eastAsia="宋体"/>
          <w:color w:val="362E2B"/>
          <w:sz w:val="21"/>
        </w:rPr>
        <w:t xml:space="preserve"> 级别的统计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0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2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Select memberid,siteid,adzoneid,sum(adzone_uv),sum(adzone_ip)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29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2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From R_TABLE_4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6" w:lineRule="exact"/>
        <w:rPr>
          <w:rFonts w:ascii="Times New Roman" w:hAnsi="Times New Roman" w:eastAsia="Times New Roman"/>
        </w:rPr>
      </w:pPr>
    </w:p>
    <w:p>
      <w:pPr>
        <w:spacing w:line="241" w:lineRule="exact"/>
        <w:ind w:left="20"/>
        <w:rPr>
          <w:rFonts w:ascii="MS PGothic" w:hAnsi="MS PGothic" w:eastAsia="MS PGothic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>Group by memberid,siteid,adzoneid</w:t>
      </w:r>
      <w:r>
        <w:rPr>
          <w:rFonts w:ascii="MS PGothic" w:hAnsi="MS PGothic" w:eastAsia="MS PGothic"/>
          <w:color w:val="362E2B"/>
          <w:sz w:val="21"/>
        </w:rPr>
        <w:t>；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5" w:lineRule="exact"/>
        <w:rPr>
          <w:rFonts w:ascii="Times New Roman" w:hAnsi="Times New Roman" w:eastAsia="Times New Roman"/>
        </w:rPr>
      </w:pPr>
    </w:p>
    <w:p>
      <w:pPr>
        <w:spacing w:line="255" w:lineRule="exact"/>
        <w:ind w:left="20"/>
        <w:rPr>
          <w:rFonts w:ascii="MS PGothic" w:hAnsi="MS PGothic" w:eastAsia="MS PGothic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 xml:space="preserve">memberid,siteid </w:t>
      </w:r>
      <w:r>
        <w:rPr>
          <w:rFonts w:ascii="宋体" w:hAnsi="宋体" w:eastAsia="宋体"/>
          <w:color w:val="362E2B"/>
          <w:sz w:val="21"/>
        </w:rPr>
        <w:t>的</w:t>
      </w:r>
      <w:r>
        <w:rPr>
          <w:rFonts w:ascii="Helvetica" w:hAnsi="Helvetica" w:eastAsia="Helvetica"/>
          <w:color w:val="362E2B"/>
          <w:sz w:val="21"/>
        </w:rPr>
        <w:t xml:space="preserve"> uv </w:t>
      </w:r>
      <w:r>
        <w:rPr>
          <w:rFonts w:ascii="宋体" w:hAnsi="宋体" w:eastAsia="宋体"/>
          <w:color w:val="362E2B"/>
          <w:sz w:val="21"/>
        </w:rPr>
        <w:t>计算</w:t>
      </w:r>
      <w:r>
        <w:rPr>
          <w:rFonts w:ascii="Helvetica" w:hAnsi="Helvetica" w:eastAsia="Helvetica"/>
          <w:color w:val="362E2B"/>
          <w:sz w:val="21"/>
        </w:rPr>
        <w:t xml:space="preserve"> </w:t>
      </w:r>
      <w:r>
        <w:rPr>
          <w:rFonts w:ascii="MS PGothic" w:hAnsi="MS PGothic" w:eastAsia="MS PGothic"/>
          <w:color w:val="362E2B"/>
          <w:sz w:val="21"/>
        </w:rPr>
        <w:t>，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7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20"/>
        <w:rPr>
          <w:rFonts w:ascii="Helvetica" w:hAnsi="Helvetica" w:eastAsia="Helvetica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 xml:space="preserve">memberid </w:t>
      </w:r>
      <w:r>
        <w:rPr>
          <w:rFonts w:ascii="宋体" w:hAnsi="宋体" w:eastAsia="宋体"/>
          <w:color w:val="362E2B"/>
          <w:sz w:val="21"/>
        </w:rPr>
        <w:t>的</w:t>
      </w:r>
      <w:r>
        <w:rPr>
          <w:rFonts w:ascii="Helvetica" w:hAnsi="Helvetica" w:eastAsia="Helvetica"/>
          <w:color w:val="362E2B"/>
          <w:sz w:val="21"/>
        </w:rPr>
        <w:t xml:space="preserve"> uv </w:t>
      </w:r>
      <w:r>
        <w:rPr>
          <w:rFonts w:ascii="宋体" w:hAnsi="宋体" w:eastAsia="宋体"/>
          <w:color w:val="362E2B"/>
          <w:sz w:val="21"/>
        </w:rPr>
        <w:t>计算</w:t>
      </w:r>
      <w:r>
        <w:rPr>
          <w:rFonts w:ascii="Helvetica" w:hAnsi="Helvetica" w:eastAsia="Helvetica"/>
          <w:color w:val="362E2B"/>
          <w:sz w:val="21"/>
        </w:rPr>
        <w:t>,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5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20"/>
        <w:rPr>
          <w:rFonts w:ascii="宋体" w:hAnsi="宋体" w:eastAsia="宋体"/>
          <w:color w:val="362E2B"/>
          <w:sz w:val="21"/>
        </w:rPr>
      </w:pPr>
      <w:r>
        <w:rPr>
          <w:rFonts w:ascii="Helvetica" w:hAnsi="Helvetica" w:eastAsia="Helvetica"/>
          <w:color w:val="362E2B"/>
          <w:sz w:val="21"/>
        </w:rPr>
        <w:t xml:space="preserve">total uv </w:t>
      </w:r>
      <w:r>
        <w:rPr>
          <w:rFonts w:ascii="宋体" w:hAnsi="宋体" w:eastAsia="宋体"/>
          <w:color w:val="362E2B"/>
          <w:sz w:val="21"/>
        </w:rPr>
        <w:t>的计算也都从</w:t>
      </w:r>
      <w:r>
        <w:rPr>
          <w:rFonts w:ascii="Helvetica" w:hAnsi="Helvetica" w:eastAsia="Helvetica"/>
          <w:color w:val="362E2B"/>
          <w:sz w:val="21"/>
        </w:rPr>
        <w:t xml:space="preserve"> R_TABLE_4 </w:t>
      </w:r>
      <w:r>
        <w:rPr>
          <w:rFonts w:ascii="宋体" w:hAnsi="宋体" w:eastAsia="宋体"/>
          <w:color w:val="362E2B"/>
          <w:sz w:val="21"/>
        </w:rPr>
        <w:t>汇总。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80" w:lineRule="exact"/>
        <w:rPr>
          <w:rFonts w:ascii="Times New Roman" w:hAnsi="Times New Roman" w:eastAsia="Times New Roman"/>
        </w:rPr>
      </w:pPr>
    </w:p>
    <w:p>
      <w:pPr>
        <w:spacing w:line="406" w:lineRule="exact"/>
        <w:ind w:left="20"/>
        <w:rPr>
          <w:rFonts w:ascii="宋体" w:hAnsi="宋体" w:eastAsia="宋体"/>
          <w:sz w:val="32"/>
        </w:rPr>
      </w:pPr>
      <w:r>
        <w:rPr>
          <w:rFonts w:ascii="宋体" w:hAnsi="宋体" w:eastAsia="宋体"/>
          <w:sz w:val="32"/>
        </w:rPr>
        <w:t>一</w:t>
      </w:r>
      <w:r>
        <w:rPr>
          <w:rFonts w:ascii="MS PGothic" w:hAnsi="MS PGothic" w:eastAsia="MS PGothic"/>
          <w:sz w:val="32"/>
        </w:rPr>
        <w:t>．</w:t>
      </w:r>
      <w:r>
        <w:rPr>
          <w:rFonts w:ascii="Calibri Light" w:hAnsi="Calibri Light" w:eastAsia="Calibri Light"/>
          <w:sz w:val="32"/>
        </w:rPr>
        <w:t>join</w:t>
      </w:r>
      <w:r>
        <w:rPr>
          <w:rFonts w:ascii="宋体" w:hAnsi="宋体" w:eastAsia="宋体"/>
          <w:sz w:val="32"/>
        </w:rPr>
        <w:t xml:space="preserve"> 优化</w:t>
      </w:r>
    </w:p>
    <w:p>
      <w:pPr>
        <w:spacing w:line="200" w:lineRule="exact"/>
        <w:rPr>
          <w:rFonts w:ascii="Times New Roman" w:hAnsi="Times New Roman" w:eastAsia="Times New Roman"/>
        </w:rPr>
      </w:pPr>
      <w:r>
        <w:rPr>
          <w:rFonts w:ascii="宋体" w:hAnsi="宋体" w:eastAsia="宋体"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239395</wp:posOffset>
                </wp:positionV>
                <wp:extent cx="5311775" cy="1507490"/>
                <wp:effectExtent l="1270" t="0" r="1905" b="12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150749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pt;margin-top:18.85pt;height:118.7pt;width:418.25pt;z-index:-251657216;mso-width-relative:page;mso-height-relative:page;" fillcolor="#FAFAFA" filled="t" stroked="t" coordsize="21600,21600" o:allowincell="f" o:gfxdata="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6T9p7YAAAA&#10;CAEAAA8AAAAAAAAAAQAgAAAAIgAAAGRycy9kb3ducmV2LnhtbFBLAQIUABQAAAAIAIdO4kAKcNbm&#10;HQIAACQEAAAOAAAAAAAAAAEAIAAAACcBAABkcnMvZTJvRG9jLnhtbFBLBQYAAAAABgAGAFkBAAC2&#10;BQAAAAA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8" w:lineRule="exact"/>
        <w:rPr>
          <w:rFonts w:ascii="Times New Roman" w:hAnsi="Times New Roman" w:eastAsia="Times New Roman"/>
        </w:rPr>
      </w:pPr>
    </w:p>
    <w:p>
      <w:pPr>
        <w:tabs>
          <w:tab w:val="left" w:pos="6000"/>
        </w:tabs>
        <w:spacing w:line="255" w:lineRule="exact"/>
        <w:ind w:left="440"/>
        <w:rPr>
          <w:rFonts w:ascii="宋体" w:hAnsi="宋体" w:eastAsia="宋体"/>
          <w:color w:val="404040"/>
        </w:rPr>
      </w:pPr>
      <w:r>
        <w:rPr>
          <w:rFonts w:ascii="Arial" w:hAnsi="Arial" w:eastAsia="Arial"/>
          <w:color w:val="404040"/>
          <w:sz w:val="21"/>
        </w:rPr>
        <w:t xml:space="preserve">Join </w:t>
      </w:r>
      <w:r>
        <w:rPr>
          <w:rFonts w:ascii="宋体" w:hAnsi="宋体" w:eastAsia="宋体"/>
          <w:color w:val="404040"/>
          <w:sz w:val="21"/>
        </w:rPr>
        <w:t>查找操作的基本原则</w:t>
      </w:r>
      <w:r>
        <w:rPr>
          <w:rFonts w:ascii="MS PGothic" w:hAnsi="MS PGothic" w:eastAsia="MS PGothic"/>
          <w:color w:val="404040"/>
          <w:sz w:val="21"/>
        </w:rPr>
        <w:t>：</w:t>
      </w:r>
      <w:r>
        <w:rPr>
          <w:rFonts w:ascii="宋体" w:hAnsi="宋体" w:eastAsia="宋体"/>
          <w:color w:val="404040"/>
          <w:sz w:val="21"/>
        </w:rPr>
        <w:t>应该将条目少的表</w:t>
      </w:r>
      <w:r>
        <w:rPr>
          <w:rFonts w:ascii="Times New Roman" w:hAnsi="Times New Roman" w:eastAsia="Times New Roman"/>
          <w:color w:val="404040"/>
          <w:sz w:val="21"/>
        </w:rPr>
        <w:t>/</w:t>
      </w:r>
      <w:r>
        <w:rPr>
          <w:rFonts w:ascii="宋体" w:hAnsi="宋体" w:eastAsia="宋体"/>
          <w:color w:val="404040"/>
          <w:sz w:val="21"/>
        </w:rPr>
        <w:t>子查询放在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color w:val="404040"/>
        </w:rPr>
        <w:t xml:space="preserve">Join </w:t>
      </w:r>
      <w:r>
        <w:rPr>
          <w:rFonts w:ascii="宋体" w:hAnsi="宋体" w:eastAsia="宋体"/>
          <w:color w:val="404040"/>
        </w:rPr>
        <w:t>操作符的左边。原因</w:t>
      </w:r>
    </w:p>
    <w:p>
      <w:pPr>
        <w:spacing w:line="281" w:lineRule="exact"/>
        <w:rPr>
          <w:rFonts w:ascii="Times New Roman" w:hAnsi="Times New Roman" w:eastAsia="Times New Roman"/>
        </w:rPr>
      </w:pPr>
    </w:p>
    <w:p>
      <w:pPr>
        <w:tabs>
          <w:tab w:val="left" w:pos="640"/>
          <w:tab w:val="left" w:pos="1880"/>
          <w:tab w:val="left" w:pos="3820"/>
        </w:tabs>
        <w:spacing w:line="256" w:lineRule="exact"/>
        <w:ind w:left="20"/>
        <w:rPr>
          <w:rFonts w:ascii="宋体" w:hAnsi="宋体" w:eastAsia="宋体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>是在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color w:val="404040"/>
          <w:sz w:val="21"/>
        </w:rPr>
        <w:t xml:space="preserve">Join </w:t>
      </w:r>
      <w:r>
        <w:rPr>
          <w:rFonts w:ascii="宋体" w:hAnsi="宋体" w:eastAsia="宋体"/>
          <w:color w:val="404040"/>
          <w:sz w:val="21"/>
        </w:rPr>
        <w:t>操作的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color w:val="404040"/>
          <w:sz w:val="21"/>
        </w:rPr>
        <w:t xml:space="preserve">Reduce </w:t>
      </w:r>
      <w:r>
        <w:rPr>
          <w:rFonts w:ascii="宋体" w:hAnsi="宋体" w:eastAsia="宋体"/>
          <w:color w:val="404040"/>
          <w:sz w:val="21"/>
        </w:rPr>
        <w:t>阶段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位于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color w:val="404040"/>
          <w:sz w:val="21"/>
        </w:rPr>
        <w:t xml:space="preserve">Join </w:t>
      </w:r>
      <w:r>
        <w:rPr>
          <w:rFonts w:ascii="宋体" w:hAnsi="宋体" w:eastAsia="宋体"/>
          <w:color w:val="404040"/>
          <w:sz w:val="21"/>
        </w:rPr>
        <w:t>操作符左边的表的内容会被加载进内存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将</w:t>
      </w:r>
    </w:p>
    <w:p>
      <w:pPr>
        <w:spacing w:line="224" w:lineRule="exact"/>
        <w:rPr>
          <w:rFonts w:ascii="Times New Roman" w:hAnsi="Times New Roman" w:eastAsia="Times New Roman"/>
        </w:rPr>
      </w:pPr>
    </w:p>
    <w:p>
      <w:pPr>
        <w:spacing w:line="240" w:lineRule="exact"/>
        <w:ind w:left="20"/>
        <w:rPr>
          <w:rFonts w:ascii="宋体" w:hAnsi="宋体" w:eastAsia="宋体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>条目少的表放在左边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可以有效减少发生内存溢出错误的几率。</w:t>
      </w:r>
    </w:p>
    <w:p>
      <w:pPr>
        <w:spacing w:line="281" w:lineRule="exact"/>
        <w:rPr>
          <w:rFonts w:ascii="Times New Roman" w:hAnsi="Times New Roman" w:eastAsia="Times New Roman"/>
        </w:rPr>
      </w:pPr>
    </w:p>
    <w:p>
      <w:pPr>
        <w:spacing w:line="254" w:lineRule="exact"/>
        <w:ind w:left="440"/>
        <w:rPr>
          <w:rFonts w:ascii="宋体" w:hAnsi="宋体" w:eastAsia="宋体"/>
          <w:color w:val="404040"/>
          <w:sz w:val="21"/>
        </w:rPr>
      </w:pPr>
      <w:r>
        <w:rPr>
          <w:rFonts w:ascii="Arial" w:hAnsi="Arial" w:eastAsia="Arial"/>
          <w:color w:val="404040"/>
          <w:sz w:val="21"/>
        </w:rPr>
        <w:t xml:space="preserve">Join </w:t>
      </w:r>
      <w:r>
        <w:rPr>
          <w:rFonts w:ascii="宋体" w:hAnsi="宋体" w:eastAsia="宋体"/>
          <w:color w:val="404040"/>
          <w:sz w:val="21"/>
        </w:rPr>
        <w:t>查找操作中如果存在多个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Times New Roman" w:hAnsi="Times New Roman" w:eastAsia="Times New Roman"/>
          <w:color w:val="404040"/>
          <w:sz w:val="21"/>
        </w:rPr>
        <w:t>join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且所有参与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Times New Roman" w:hAnsi="Times New Roman" w:eastAsia="Times New Roman"/>
          <w:color w:val="404040"/>
          <w:sz w:val="21"/>
        </w:rPr>
        <w:t>join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宋体" w:hAnsi="宋体" w:eastAsia="宋体"/>
          <w:color w:val="404040"/>
          <w:sz w:val="21"/>
        </w:rPr>
        <w:t>的表中其参与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Times New Roman" w:hAnsi="Times New Roman" w:eastAsia="Times New Roman"/>
          <w:color w:val="404040"/>
          <w:sz w:val="21"/>
        </w:rPr>
        <w:t>join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宋体" w:hAnsi="宋体" w:eastAsia="宋体"/>
          <w:color w:val="404040"/>
          <w:sz w:val="21"/>
        </w:rPr>
        <w:t>的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Times New Roman" w:hAnsi="Times New Roman" w:eastAsia="Times New Roman"/>
          <w:color w:val="404040"/>
          <w:sz w:val="21"/>
        </w:rPr>
        <w:t>key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宋体" w:hAnsi="宋体" w:eastAsia="宋体"/>
          <w:color w:val="404040"/>
          <w:sz w:val="21"/>
        </w:rPr>
        <w:t>都相</w:t>
      </w:r>
    </w:p>
    <w:p>
      <w:pPr>
        <w:spacing w:line="120" w:lineRule="exact"/>
        <w:rPr>
          <w:rFonts w:ascii="Times New Roman" w:hAnsi="Times New Roman" w:eastAsia="Times New Roman"/>
        </w:rPr>
      </w:pPr>
    </w:p>
    <w:p>
      <w:pPr>
        <w:spacing w:line="254" w:lineRule="exact"/>
        <w:ind w:left="20"/>
        <w:rPr>
          <w:rFonts w:ascii="宋体" w:hAnsi="宋体" w:eastAsia="宋体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>同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 xml:space="preserve">则会将所有的 </w:t>
      </w:r>
      <w:r>
        <w:rPr>
          <w:rFonts w:ascii="Times New Roman" w:hAnsi="Times New Roman" w:eastAsia="Times New Roman"/>
          <w:color w:val="404040"/>
          <w:sz w:val="21"/>
        </w:rPr>
        <w:t>join</w:t>
      </w:r>
      <w:r>
        <w:rPr>
          <w:rFonts w:ascii="宋体" w:hAnsi="宋体" w:eastAsia="宋体"/>
          <w:color w:val="404040"/>
          <w:sz w:val="21"/>
        </w:rPr>
        <w:t xml:space="preserve"> 合并到一个 </w:t>
      </w:r>
      <w:r>
        <w:rPr>
          <w:rFonts w:ascii="Times New Roman" w:hAnsi="Times New Roman" w:eastAsia="Times New Roman"/>
          <w:color w:val="404040"/>
          <w:sz w:val="21"/>
        </w:rPr>
        <w:t>mapred</w:t>
      </w:r>
      <w:r>
        <w:rPr>
          <w:rFonts w:ascii="宋体" w:hAnsi="宋体" w:eastAsia="宋体"/>
          <w:color w:val="404040"/>
          <w:sz w:val="21"/>
        </w:rPr>
        <w:t xml:space="preserve"> 程序中。</w:t>
      </w:r>
    </w:p>
    <w:p>
      <w:pPr>
        <w:spacing w:line="21" w:lineRule="exact"/>
        <w:rPr>
          <w:rFonts w:ascii="Times New Roman" w:hAnsi="Times New Roman" w:eastAsia="Times New Roman"/>
        </w:rPr>
      </w:pPr>
    </w:p>
    <w:tbl>
      <w:tblPr>
        <w:tblStyle w:val="5"/>
        <w:tblW w:w="83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"/>
        <w:gridCol w:w="420"/>
        <w:gridCol w:w="360"/>
        <w:gridCol w:w="840"/>
        <w:gridCol w:w="160"/>
        <w:gridCol w:w="4620"/>
        <w:gridCol w:w="320"/>
        <w:gridCol w:w="94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34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80" w:type="dxa"/>
            <w:gridSpan w:val="2"/>
            <w:shd w:val="clear" w:color="auto" w:fill="FAFAFA"/>
            <w:vAlign w:val="bottom"/>
          </w:tcPr>
          <w:p>
            <w:pPr>
              <w:spacing w:line="240" w:lineRule="exact"/>
              <w:ind w:left="100"/>
              <w:rPr>
                <w:rFonts w:ascii="MS PGothic" w:hAnsi="MS PGothic" w:eastAsia="MS PGothic"/>
                <w:color w:val="404040"/>
                <w:sz w:val="21"/>
              </w:rPr>
            </w:pPr>
            <w:r>
              <w:rPr>
                <w:rFonts w:ascii="宋体" w:hAnsi="宋体" w:eastAsia="宋体"/>
                <w:color w:val="404040"/>
                <w:sz w:val="21"/>
              </w:rPr>
              <w:t>案例</w:t>
            </w:r>
            <w:r>
              <w:rPr>
                <w:rFonts w:ascii="MS PGothic" w:hAnsi="MS PGothic" w:eastAsia="MS PGothic"/>
                <w:color w:val="404040"/>
                <w:sz w:val="21"/>
              </w:rPr>
              <w:t>：</w:t>
            </w:r>
          </w:p>
        </w:tc>
        <w:tc>
          <w:tcPr>
            <w:tcW w:w="84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6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2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2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6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34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80" w:type="dxa"/>
            <w:gridSpan w:val="2"/>
            <w:shd w:val="clear" w:color="auto" w:fill="FAFAFA"/>
            <w:vAlign w:val="bottom"/>
          </w:tcPr>
          <w:p>
            <w:pPr>
              <w:spacing w:line="0" w:lineRule="atLeast"/>
              <w:ind w:left="100"/>
              <w:rPr>
                <w:rFonts w:ascii="Arial" w:hAnsi="Arial" w:eastAsia="Arial"/>
                <w:color w:val="404040"/>
                <w:w w:val="80"/>
                <w:sz w:val="21"/>
              </w:rPr>
            </w:pPr>
            <w:r>
              <w:rPr>
                <w:rFonts w:ascii="Arial" w:hAnsi="Arial" w:eastAsia="Arial"/>
                <w:color w:val="404040"/>
                <w:w w:val="80"/>
                <w:sz w:val="21"/>
              </w:rPr>
              <w:t>SELECT</w:t>
            </w:r>
          </w:p>
        </w:tc>
        <w:tc>
          <w:tcPr>
            <w:tcW w:w="840" w:type="dxa"/>
            <w:shd w:val="clear" w:color="auto" w:fill="FAFAFA"/>
            <w:vAlign w:val="bottom"/>
          </w:tcPr>
          <w:p>
            <w:pPr>
              <w:spacing w:line="0" w:lineRule="atLeast"/>
              <w:ind w:left="160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a.val,</w:t>
            </w:r>
          </w:p>
        </w:tc>
        <w:tc>
          <w:tcPr>
            <w:tcW w:w="16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20" w:type="dxa"/>
            <w:shd w:val="clear" w:color="auto" w:fill="FAFAFA"/>
            <w:vAlign w:val="bottom"/>
          </w:tcPr>
          <w:p>
            <w:pPr>
              <w:spacing w:line="0" w:lineRule="atLeast"/>
              <w:ind w:right="21"/>
              <w:jc w:val="center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b.val,  c.val  FROM  a  JOIN  b  ON  (a.key</w:t>
            </w:r>
          </w:p>
        </w:tc>
        <w:tc>
          <w:tcPr>
            <w:tcW w:w="320" w:type="dxa"/>
            <w:shd w:val="clear" w:color="auto" w:fill="FAFAFA"/>
            <w:vAlign w:val="bottom"/>
          </w:tcPr>
          <w:p>
            <w:pPr>
              <w:spacing w:line="0" w:lineRule="atLeast"/>
              <w:jc w:val="right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=</w:t>
            </w:r>
          </w:p>
        </w:tc>
        <w:tc>
          <w:tcPr>
            <w:tcW w:w="940" w:type="dxa"/>
            <w:shd w:val="clear" w:color="auto" w:fill="FAFAFA"/>
            <w:vAlign w:val="bottom"/>
          </w:tcPr>
          <w:p>
            <w:pPr>
              <w:spacing w:line="0" w:lineRule="atLeast"/>
              <w:ind w:left="100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b.key1)</w:t>
            </w:r>
          </w:p>
        </w:tc>
        <w:tc>
          <w:tcPr>
            <w:tcW w:w="360" w:type="dxa"/>
            <w:shd w:val="clear" w:color="auto" w:fill="FAFAFA"/>
            <w:vAlign w:val="bottom"/>
          </w:tcPr>
          <w:p>
            <w:pPr>
              <w:spacing w:line="0" w:lineRule="atLeast"/>
              <w:ind w:left="120"/>
              <w:rPr>
                <w:rFonts w:ascii="Arial" w:hAnsi="Arial" w:eastAsia="Arial"/>
                <w:color w:val="404040"/>
                <w:w w:val="81"/>
                <w:sz w:val="21"/>
              </w:rPr>
            </w:pPr>
            <w:r>
              <w:rPr>
                <w:rFonts w:ascii="Arial" w:hAnsi="Arial" w:eastAsia="Arial"/>
                <w:color w:val="404040"/>
                <w:w w:val="81"/>
                <w:sz w:val="21"/>
              </w:rPr>
              <w:t>JO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340" w:type="dxa"/>
            <w:shd w:val="clear" w:color="auto" w:fill="FAFAFA"/>
            <w:vAlign w:val="bottom"/>
          </w:tcPr>
          <w:p>
            <w:pPr>
              <w:spacing w:line="0" w:lineRule="atLeast"/>
              <w:ind w:left="20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IN</w:t>
            </w:r>
          </w:p>
        </w:tc>
        <w:tc>
          <w:tcPr>
            <w:tcW w:w="420" w:type="dxa"/>
            <w:shd w:val="clear" w:color="auto" w:fill="FAFAFA"/>
            <w:vAlign w:val="bottom"/>
          </w:tcPr>
          <w:p>
            <w:pPr>
              <w:spacing w:line="0" w:lineRule="atLeast"/>
              <w:ind w:left="100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c</w:t>
            </w:r>
          </w:p>
        </w:tc>
        <w:tc>
          <w:tcPr>
            <w:tcW w:w="36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ON</w:t>
            </w:r>
          </w:p>
        </w:tc>
        <w:tc>
          <w:tcPr>
            <w:tcW w:w="840" w:type="dxa"/>
            <w:shd w:val="clear" w:color="auto" w:fill="FAFAFA"/>
            <w:vAlign w:val="bottom"/>
          </w:tcPr>
          <w:p>
            <w:pPr>
              <w:spacing w:line="0" w:lineRule="atLeast"/>
              <w:ind w:left="60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(c.key</w:t>
            </w:r>
          </w:p>
        </w:tc>
        <w:tc>
          <w:tcPr>
            <w:tcW w:w="160" w:type="dxa"/>
            <w:shd w:val="clear" w:color="auto" w:fill="FAFAFA"/>
            <w:vAlign w:val="bottom"/>
          </w:tcPr>
          <w:p>
            <w:pPr>
              <w:spacing w:line="0" w:lineRule="atLeast"/>
              <w:jc w:val="right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=</w:t>
            </w:r>
          </w:p>
        </w:tc>
        <w:tc>
          <w:tcPr>
            <w:tcW w:w="4620" w:type="dxa"/>
            <w:shd w:val="clear" w:color="auto" w:fill="FAFAFA"/>
            <w:vAlign w:val="bottom"/>
          </w:tcPr>
          <w:p>
            <w:pPr>
              <w:spacing w:line="256" w:lineRule="exact"/>
              <w:ind w:left="220"/>
              <w:rPr>
                <w:rFonts w:ascii="Times New Roman" w:hAnsi="Times New Roman" w:eastAsia="Times New Roman"/>
                <w:color w:val="404040"/>
                <w:w w:val="94"/>
                <w:sz w:val="21"/>
              </w:rPr>
            </w:pPr>
            <w:r>
              <w:rPr>
                <w:rFonts w:ascii="Arial" w:hAnsi="Arial" w:eastAsia="Arial"/>
                <w:color w:val="404040"/>
                <w:w w:val="94"/>
                <w:sz w:val="21"/>
              </w:rPr>
              <w:t>b.key1)</w:t>
            </w:r>
            <w:r>
              <w:rPr>
                <w:rFonts w:ascii="宋体" w:hAnsi="宋体" w:eastAsia="宋体"/>
                <w:color w:val="404040"/>
                <w:w w:val="94"/>
                <w:sz w:val="21"/>
              </w:rPr>
              <w:t xml:space="preserve">在一个 </w:t>
            </w:r>
            <w:r>
              <w:rPr>
                <w:rFonts w:ascii="Times New Roman" w:hAnsi="Times New Roman" w:eastAsia="Times New Roman"/>
                <w:color w:val="404040"/>
                <w:w w:val="94"/>
                <w:sz w:val="21"/>
              </w:rPr>
              <w:t>mapre</w:t>
            </w:r>
            <w:r>
              <w:rPr>
                <w:rFonts w:ascii="宋体" w:hAnsi="宋体" w:eastAsia="宋体"/>
                <w:color w:val="404040"/>
                <w:w w:val="94"/>
                <w:sz w:val="21"/>
              </w:rPr>
              <w:t xml:space="preserve"> 程序中执行 </w:t>
            </w:r>
            <w:r>
              <w:rPr>
                <w:rFonts w:ascii="Times New Roman" w:hAnsi="Times New Roman" w:eastAsia="Times New Roman"/>
                <w:color w:val="404040"/>
                <w:w w:val="94"/>
                <w:sz w:val="21"/>
              </w:rPr>
              <w:t>join</w:t>
            </w:r>
          </w:p>
        </w:tc>
        <w:tc>
          <w:tcPr>
            <w:tcW w:w="32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6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34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80" w:type="dxa"/>
            <w:gridSpan w:val="2"/>
            <w:shd w:val="clear" w:color="auto" w:fill="FAFAFA"/>
            <w:vAlign w:val="bottom"/>
          </w:tcPr>
          <w:p>
            <w:pPr>
              <w:spacing w:line="0" w:lineRule="atLeast"/>
              <w:ind w:left="100"/>
              <w:rPr>
                <w:rFonts w:ascii="Arial" w:hAnsi="Arial" w:eastAsia="Arial"/>
                <w:color w:val="404040"/>
                <w:w w:val="80"/>
                <w:sz w:val="21"/>
              </w:rPr>
            </w:pPr>
            <w:r>
              <w:rPr>
                <w:rFonts w:ascii="Arial" w:hAnsi="Arial" w:eastAsia="Arial"/>
                <w:color w:val="404040"/>
                <w:w w:val="80"/>
                <w:sz w:val="21"/>
              </w:rPr>
              <w:t>SELECT</w:t>
            </w:r>
          </w:p>
        </w:tc>
        <w:tc>
          <w:tcPr>
            <w:tcW w:w="840" w:type="dxa"/>
            <w:shd w:val="clear" w:color="auto" w:fill="FAFAFA"/>
            <w:vAlign w:val="bottom"/>
          </w:tcPr>
          <w:p>
            <w:pPr>
              <w:spacing w:line="0" w:lineRule="atLeast"/>
              <w:ind w:left="160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a.val,</w:t>
            </w:r>
          </w:p>
        </w:tc>
        <w:tc>
          <w:tcPr>
            <w:tcW w:w="16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20" w:type="dxa"/>
            <w:shd w:val="clear" w:color="auto" w:fill="FAFAFA"/>
            <w:vAlign w:val="bottom"/>
          </w:tcPr>
          <w:p>
            <w:pPr>
              <w:spacing w:line="0" w:lineRule="atLeast"/>
              <w:ind w:right="21"/>
              <w:jc w:val="center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b.val,  c.val  FROM  a  JOIN  b  ON  (a.key</w:t>
            </w:r>
          </w:p>
        </w:tc>
        <w:tc>
          <w:tcPr>
            <w:tcW w:w="320" w:type="dxa"/>
            <w:shd w:val="clear" w:color="auto" w:fill="FAFAFA"/>
            <w:vAlign w:val="bottom"/>
          </w:tcPr>
          <w:p>
            <w:pPr>
              <w:spacing w:line="0" w:lineRule="atLeast"/>
              <w:jc w:val="right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=</w:t>
            </w:r>
          </w:p>
        </w:tc>
        <w:tc>
          <w:tcPr>
            <w:tcW w:w="940" w:type="dxa"/>
            <w:shd w:val="clear" w:color="auto" w:fill="FAFAFA"/>
            <w:vAlign w:val="bottom"/>
          </w:tcPr>
          <w:p>
            <w:pPr>
              <w:spacing w:line="0" w:lineRule="atLeast"/>
              <w:ind w:left="100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b.key1)</w:t>
            </w:r>
          </w:p>
        </w:tc>
        <w:tc>
          <w:tcPr>
            <w:tcW w:w="360" w:type="dxa"/>
            <w:shd w:val="clear" w:color="auto" w:fill="FAFAFA"/>
            <w:vAlign w:val="bottom"/>
          </w:tcPr>
          <w:p>
            <w:pPr>
              <w:spacing w:line="0" w:lineRule="atLeast"/>
              <w:ind w:left="120"/>
              <w:rPr>
                <w:rFonts w:ascii="Arial" w:hAnsi="Arial" w:eastAsia="Arial"/>
                <w:color w:val="404040"/>
                <w:w w:val="81"/>
                <w:sz w:val="21"/>
              </w:rPr>
            </w:pPr>
            <w:r>
              <w:rPr>
                <w:rFonts w:ascii="Arial" w:hAnsi="Arial" w:eastAsia="Arial"/>
                <w:color w:val="404040"/>
                <w:w w:val="81"/>
                <w:sz w:val="21"/>
              </w:rPr>
              <w:t>JO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340" w:type="dxa"/>
            <w:shd w:val="clear" w:color="auto" w:fill="FAFAFA"/>
            <w:vAlign w:val="bottom"/>
          </w:tcPr>
          <w:p>
            <w:pPr>
              <w:spacing w:line="0" w:lineRule="atLeast"/>
              <w:ind w:left="20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IN</w:t>
            </w:r>
          </w:p>
        </w:tc>
        <w:tc>
          <w:tcPr>
            <w:tcW w:w="420" w:type="dxa"/>
            <w:shd w:val="clear" w:color="auto" w:fill="FAFAFA"/>
            <w:vAlign w:val="bottom"/>
          </w:tcPr>
          <w:p>
            <w:pPr>
              <w:spacing w:line="0" w:lineRule="atLeast"/>
              <w:ind w:left="100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c</w:t>
            </w:r>
          </w:p>
        </w:tc>
        <w:tc>
          <w:tcPr>
            <w:tcW w:w="36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ON</w:t>
            </w:r>
          </w:p>
        </w:tc>
        <w:tc>
          <w:tcPr>
            <w:tcW w:w="840" w:type="dxa"/>
            <w:shd w:val="clear" w:color="auto" w:fill="FAFAFA"/>
            <w:vAlign w:val="bottom"/>
          </w:tcPr>
          <w:p>
            <w:pPr>
              <w:spacing w:line="0" w:lineRule="atLeast"/>
              <w:ind w:left="60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(c.key</w:t>
            </w:r>
          </w:p>
        </w:tc>
        <w:tc>
          <w:tcPr>
            <w:tcW w:w="160" w:type="dxa"/>
            <w:shd w:val="clear" w:color="auto" w:fill="FAFAFA"/>
            <w:vAlign w:val="bottom"/>
          </w:tcPr>
          <w:p>
            <w:pPr>
              <w:spacing w:line="0" w:lineRule="atLeast"/>
              <w:jc w:val="right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=</w:t>
            </w:r>
          </w:p>
        </w:tc>
        <w:tc>
          <w:tcPr>
            <w:tcW w:w="4620" w:type="dxa"/>
            <w:shd w:val="clear" w:color="auto" w:fill="FAFAFA"/>
            <w:vAlign w:val="bottom"/>
          </w:tcPr>
          <w:p>
            <w:pPr>
              <w:spacing w:line="256" w:lineRule="exact"/>
              <w:jc w:val="center"/>
              <w:rPr>
                <w:rFonts w:ascii="Times New Roman" w:hAnsi="Times New Roman" w:eastAsia="Times New Roman"/>
                <w:color w:val="404040"/>
                <w:w w:val="94"/>
                <w:sz w:val="21"/>
              </w:rPr>
            </w:pPr>
            <w:r>
              <w:rPr>
                <w:rFonts w:ascii="Arial" w:hAnsi="Arial" w:eastAsia="Arial"/>
                <w:color w:val="404040"/>
                <w:w w:val="94"/>
                <w:sz w:val="21"/>
              </w:rPr>
              <w:t>b.key2)</w:t>
            </w:r>
            <w:r>
              <w:rPr>
                <w:rFonts w:ascii="宋体" w:hAnsi="宋体" w:eastAsia="宋体"/>
                <w:color w:val="404040"/>
                <w:w w:val="94"/>
                <w:sz w:val="21"/>
              </w:rPr>
              <w:t xml:space="preserve">在两个 </w:t>
            </w:r>
            <w:r>
              <w:rPr>
                <w:rFonts w:ascii="Times New Roman" w:hAnsi="Times New Roman" w:eastAsia="Times New Roman"/>
                <w:color w:val="404040"/>
                <w:w w:val="94"/>
                <w:sz w:val="21"/>
              </w:rPr>
              <w:t>mapred</w:t>
            </w:r>
            <w:r>
              <w:rPr>
                <w:rFonts w:ascii="宋体" w:hAnsi="宋体" w:eastAsia="宋体"/>
                <w:color w:val="404040"/>
                <w:w w:val="94"/>
                <w:sz w:val="21"/>
              </w:rPr>
              <w:t xml:space="preserve"> 程序中执行 </w:t>
            </w:r>
            <w:r>
              <w:rPr>
                <w:rFonts w:ascii="Times New Roman" w:hAnsi="Times New Roman" w:eastAsia="Times New Roman"/>
                <w:color w:val="404040"/>
                <w:w w:val="94"/>
                <w:sz w:val="21"/>
              </w:rPr>
              <w:t>join</w:t>
            </w:r>
          </w:p>
        </w:tc>
        <w:tc>
          <w:tcPr>
            <w:tcW w:w="32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6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34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20" w:type="dxa"/>
            <w:shd w:val="clear" w:color="auto" w:fill="FAFAFA"/>
            <w:vAlign w:val="bottom"/>
          </w:tcPr>
          <w:p>
            <w:pPr>
              <w:spacing w:line="0" w:lineRule="atLeast"/>
              <w:ind w:left="100"/>
              <w:rPr>
                <w:rFonts w:ascii="Arial" w:hAnsi="Arial" w:eastAsia="Arial"/>
                <w:color w:val="404040"/>
                <w:w w:val="73"/>
                <w:sz w:val="21"/>
              </w:rPr>
            </w:pPr>
            <w:r>
              <w:rPr>
                <w:rFonts w:ascii="Arial" w:hAnsi="Arial" w:eastAsia="Arial"/>
                <w:color w:val="404040"/>
                <w:w w:val="73"/>
                <w:sz w:val="21"/>
              </w:rPr>
              <w:t>Map</w:t>
            </w:r>
          </w:p>
        </w:tc>
        <w:tc>
          <w:tcPr>
            <w:tcW w:w="5980" w:type="dxa"/>
            <w:gridSpan w:val="4"/>
            <w:shd w:val="clear" w:color="auto" w:fill="FAFAFA"/>
            <w:vAlign w:val="bottom"/>
          </w:tcPr>
          <w:p>
            <w:pPr>
              <w:spacing w:line="254" w:lineRule="exact"/>
              <w:ind w:left="200"/>
              <w:rPr>
                <w:rFonts w:ascii="MS PGothic" w:hAnsi="MS PGothic" w:eastAsia="MS PGothic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 xml:space="preserve">join </w:t>
            </w:r>
            <w:r>
              <w:rPr>
                <w:rFonts w:ascii="宋体" w:hAnsi="宋体" w:eastAsia="宋体"/>
                <w:color w:val="404040"/>
                <w:sz w:val="21"/>
              </w:rPr>
              <w:t>的关键在于</w:t>
            </w:r>
            <w:r>
              <w:rPr>
                <w:rFonts w:ascii="Arial" w:hAnsi="Arial" w:eastAsia="Arial"/>
                <w:color w:val="404040"/>
                <w:sz w:val="21"/>
              </w:rPr>
              <w:t xml:space="preserve"> </w:t>
            </w:r>
            <w:r>
              <w:rPr>
                <w:rFonts w:ascii="Times New Roman" w:hAnsi="Times New Roman" w:eastAsia="Times New Roman"/>
                <w:color w:val="404040"/>
                <w:sz w:val="21"/>
              </w:rPr>
              <w:t>join</w:t>
            </w:r>
            <w:r>
              <w:rPr>
                <w:rFonts w:ascii="Arial" w:hAnsi="Arial" w:eastAsia="Arial"/>
                <w:color w:val="404040"/>
                <w:sz w:val="21"/>
              </w:rPr>
              <w:t xml:space="preserve"> </w:t>
            </w:r>
            <w:r>
              <w:rPr>
                <w:rFonts w:ascii="宋体" w:hAnsi="宋体" w:eastAsia="宋体"/>
                <w:color w:val="404040"/>
                <w:sz w:val="21"/>
              </w:rPr>
              <w:t>操作中的某个表的数据量很小</w:t>
            </w:r>
            <w:r>
              <w:rPr>
                <w:rFonts w:ascii="MS PGothic" w:hAnsi="MS PGothic" w:eastAsia="MS PGothic"/>
                <w:color w:val="404040"/>
                <w:sz w:val="21"/>
              </w:rPr>
              <w:t>，</w:t>
            </w:r>
            <w:r>
              <w:rPr>
                <w:rFonts w:ascii="宋体" w:hAnsi="宋体" w:eastAsia="宋体"/>
                <w:color w:val="404040"/>
                <w:sz w:val="21"/>
              </w:rPr>
              <w:t>案例</w:t>
            </w:r>
            <w:r>
              <w:rPr>
                <w:rFonts w:ascii="MS PGothic" w:hAnsi="MS PGothic" w:eastAsia="MS PGothic"/>
                <w:color w:val="404040"/>
                <w:sz w:val="21"/>
              </w:rPr>
              <w:t>：</w:t>
            </w:r>
          </w:p>
        </w:tc>
        <w:tc>
          <w:tcPr>
            <w:tcW w:w="32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4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6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>
      <w:pPr>
        <w:rPr>
          <w:rFonts w:ascii="Times New Roman" w:hAnsi="Times New Roman" w:eastAsia="Times New Roman"/>
          <w:sz w:val="24"/>
        </w:rPr>
        <w:sectPr>
          <w:pgSz w:w="11900" w:h="16838"/>
          <w:pgMar w:top="1440" w:right="0" w:bottom="1440" w:left="1780" w:header="0" w:footer="0" w:gutter="0"/>
          <w:cols w:equalWidth="0" w:num="1">
            <w:col w:w="10120"/>
          </w:cols>
          <w:docGrid w:linePitch="360" w:charSpace="0"/>
        </w:sectPr>
      </w:pPr>
    </w:p>
    <w:p>
      <w:pPr>
        <w:spacing w:line="101" w:lineRule="exact"/>
        <w:rPr>
          <w:rFonts w:ascii="Times New Roman" w:hAnsi="Times New Roman" w:eastAsia="Times New Roman"/>
        </w:rPr>
      </w:pPr>
      <w:bookmarkStart w:id="14" w:name="page15"/>
      <w:bookmarkEnd w:id="14"/>
      <w:r>
        <w:rPr>
          <w:rFonts w:ascii="Times New Roman" w:hAnsi="Times New Roman" w:eastAsia="Times New Roman"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1124585</wp:posOffset>
                </wp:positionH>
                <wp:positionV relativeFrom="page">
                  <wp:posOffset>913765</wp:posOffset>
                </wp:positionV>
                <wp:extent cx="5312410" cy="2620010"/>
                <wp:effectExtent l="635" t="0" r="1905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2410" cy="262001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55pt;margin-top:71.95pt;height:206.3pt;width:418.3pt;mso-position-horizontal-relative:page;mso-position-vertical-relative:page;z-index:-251656192;mso-width-relative:page;mso-height-relative:page;" fillcolor="#FAFAFA" filled="t" stroked="t" coordsize="21600,21600" o:allowincell="f" o:gfxdata="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fmZaDaAAAADAEA&#10;AA8AAAAAAAAAAQAgAAAAIgAAAGRycy9kb3ducmV2LnhtbFBLAQIUABQAAAAIAIdO4kDgGjQiGAIA&#10;ACQEAAAOAAAAAAAAAAEAIAAAACkBAABkcnMvZTJvRG9jLnhtbFBLBQYAAAAABgAGAFkBAACzBQAA&#10;AAA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1240"/>
          <w:tab w:val="left" w:pos="1760"/>
          <w:tab w:val="left" w:pos="3020"/>
          <w:tab w:val="left" w:pos="3440"/>
          <w:tab w:val="left" w:pos="4280"/>
        </w:tabs>
        <w:spacing w:line="0" w:lineRule="atLeast"/>
        <w:ind w:left="420"/>
        <w:rPr>
          <w:rFonts w:ascii="Arial" w:hAnsi="Arial" w:eastAsia="Arial"/>
          <w:color w:val="404040"/>
          <w:sz w:val="21"/>
        </w:rPr>
      </w:pPr>
      <w:r>
        <w:rPr>
          <w:rFonts w:ascii="Arial" w:hAnsi="Arial" w:eastAsia="Arial"/>
          <w:color w:val="404040"/>
          <w:sz w:val="21"/>
        </w:rPr>
        <w:t>SELECT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/*+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MAPJOIN(b)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*/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a.key,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a.value</w:t>
      </w:r>
    </w:p>
    <w:p>
      <w:pPr>
        <w:spacing w:line="133" w:lineRule="exact"/>
        <w:rPr>
          <w:rFonts w:ascii="Times New Roman" w:hAnsi="Times New Roman" w:eastAsia="Times New Roman"/>
        </w:rPr>
      </w:pPr>
    </w:p>
    <w:p>
      <w:pPr>
        <w:tabs>
          <w:tab w:val="left" w:pos="1460"/>
          <w:tab w:val="left" w:pos="1760"/>
          <w:tab w:val="left" w:pos="2400"/>
          <w:tab w:val="left" w:pos="2720"/>
          <w:tab w:val="left" w:pos="3140"/>
          <w:tab w:val="left" w:pos="3860"/>
          <w:tab w:val="left" w:pos="4180"/>
        </w:tabs>
        <w:spacing w:line="0" w:lineRule="atLeast"/>
        <w:ind w:left="840"/>
        <w:rPr>
          <w:rFonts w:ascii="Arial" w:hAnsi="Arial" w:eastAsia="Arial"/>
          <w:color w:val="404040"/>
          <w:sz w:val="21"/>
        </w:rPr>
      </w:pPr>
      <w:r>
        <w:rPr>
          <w:rFonts w:ascii="Arial" w:hAnsi="Arial" w:eastAsia="Arial"/>
          <w:color w:val="404040"/>
          <w:sz w:val="21"/>
        </w:rPr>
        <w:t>FROM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a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join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b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on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a.key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=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b.key</w:t>
      </w:r>
    </w:p>
    <w:p>
      <w:pPr>
        <w:spacing w:line="135" w:lineRule="exact"/>
        <w:rPr>
          <w:rFonts w:ascii="Times New Roman" w:hAnsi="Times New Roman" w:eastAsia="Times New Roman"/>
        </w:rPr>
      </w:pPr>
    </w:p>
    <w:p>
      <w:pPr>
        <w:tabs>
          <w:tab w:val="left" w:pos="1340"/>
        </w:tabs>
        <w:spacing w:line="257" w:lineRule="exact"/>
        <w:ind w:left="420"/>
        <w:rPr>
          <w:rFonts w:ascii="Times New Roman" w:hAnsi="Times New Roman" w:eastAsia="Times New Roman"/>
          <w:color w:val="404040"/>
        </w:rPr>
      </w:pPr>
      <w:r>
        <w:rPr>
          <w:rFonts w:ascii="Arial" w:hAnsi="Arial" w:eastAsia="Arial"/>
          <w:color w:val="404040"/>
          <w:sz w:val="21"/>
        </w:rPr>
        <w:t>Mapjoin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color w:val="404040"/>
        </w:rPr>
        <w:t xml:space="preserve">的限制是无法执行 </w:t>
      </w:r>
      <w:r>
        <w:rPr>
          <w:rFonts w:ascii="Times New Roman" w:hAnsi="Times New Roman" w:eastAsia="Times New Roman"/>
          <w:color w:val="404040"/>
        </w:rPr>
        <w:t>a FULL/RIGHT OUTER JOIN b</w:t>
      </w:r>
      <w:r>
        <w:rPr>
          <w:rFonts w:ascii="MS PGothic" w:hAnsi="MS PGothic" w:eastAsia="MS PGothic"/>
          <w:color w:val="404040"/>
        </w:rPr>
        <w:t>，</w:t>
      </w:r>
      <w:r>
        <w:rPr>
          <w:rFonts w:ascii="宋体" w:hAnsi="宋体" w:eastAsia="宋体"/>
          <w:color w:val="404040"/>
        </w:rPr>
        <w:t xml:space="preserve">和 </w:t>
      </w:r>
      <w:r>
        <w:rPr>
          <w:rFonts w:ascii="Times New Roman" w:hAnsi="Times New Roman" w:eastAsia="Times New Roman"/>
          <w:color w:val="404040"/>
        </w:rPr>
        <w:t>map join</w:t>
      </w:r>
      <w:r>
        <w:rPr>
          <w:rFonts w:ascii="宋体" w:hAnsi="宋体" w:eastAsia="宋体"/>
          <w:color w:val="404040"/>
        </w:rPr>
        <w:t xml:space="preserve"> 相关的 </w:t>
      </w:r>
      <w:r>
        <w:rPr>
          <w:rFonts w:ascii="Times New Roman" w:hAnsi="Times New Roman" w:eastAsia="Times New Roman"/>
          <w:color w:val="404040"/>
        </w:rPr>
        <w:t>hive</w:t>
      </w:r>
    </w:p>
    <w:p>
      <w:pPr>
        <w:spacing w:line="97" w:lineRule="exact"/>
        <w:rPr>
          <w:rFonts w:ascii="Times New Roman" w:hAnsi="Times New Roman" w:eastAsia="Times New Roman"/>
        </w:rPr>
      </w:pPr>
    </w:p>
    <w:p>
      <w:pPr>
        <w:tabs>
          <w:tab w:val="left" w:pos="3000"/>
          <w:tab w:val="left" w:pos="5360"/>
        </w:tabs>
        <w:spacing w:line="277" w:lineRule="exact"/>
        <w:rPr>
          <w:rFonts w:ascii="Times New Roman" w:hAnsi="Times New Roman" w:eastAsia="Times New Roman"/>
          <w:b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>参数</w:t>
      </w:r>
      <w:r>
        <w:rPr>
          <w:rFonts w:ascii="MS PGothic" w:hAnsi="MS PGothic" w:eastAsia="MS PGothic"/>
          <w:color w:val="404040"/>
          <w:sz w:val="21"/>
        </w:rPr>
        <w:t>：</w:t>
      </w:r>
      <w:r>
        <w:rPr>
          <w:rFonts w:ascii="Times New Roman" w:hAnsi="Times New Roman" w:eastAsia="Times New Roman"/>
          <w:b/>
          <w:color w:val="404040"/>
          <w:sz w:val="21"/>
        </w:rPr>
        <w:t>hive.join.emit.interval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b/>
          <w:color w:val="404040"/>
          <w:sz w:val="21"/>
        </w:rPr>
        <w:t>hive.mapjoin.size.key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b/>
          <w:color w:val="404040"/>
          <w:sz w:val="21"/>
        </w:rPr>
        <w:t>hive.mapjoin.cache.numrows</w:t>
      </w:r>
    </w:p>
    <w:p>
      <w:pPr>
        <w:spacing w:line="132" w:lineRule="exact"/>
        <w:rPr>
          <w:rFonts w:ascii="Times New Roman" w:hAnsi="Times New Roman" w:eastAsia="Times New Roman"/>
        </w:rPr>
      </w:pPr>
    </w:p>
    <w:p>
      <w:pPr>
        <w:spacing w:line="243" w:lineRule="exact"/>
        <w:ind w:left="420"/>
        <w:rPr>
          <w:rFonts w:ascii="宋体" w:hAnsi="宋体" w:eastAsia="宋体"/>
          <w:color w:val="404040"/>
        </w:rPr>
      </w:pPr>
      <w:r>
        <w:rPr>
          <w:rFonts w:ascii="宋体" w:hAnsi="宋体" w:eastAsia="宋体"/>
          <w:color w:val="404040"/>
        </w:rPr>
        <w:t xml:space="preserve">由于 </w:t>
      </w:r>
      <w:r>
        <w:rPr>
          <w:rFonts w:ascii="Times New Roman" w:hAnsi="Times New Roman" w:eastAsia="Times New Roman"/>
          <w:color w:val="404040"/>
        </w:rPr>
        <w:t>join</w:t>
      </w:r>
      <w:r>
        <w:rPr>
          <w:rFonts w:ascii="宋体" w:hAnsi="宋体" w:eastAsia="宋体"/>
          <w:color w:val="404040"/>
        </w:rPr>
        <w:t xml:space="preserve"> 操作是在 </w:t>
      </w:r>
      <w:r>
        <w:rPr>
          <w:rFonts w:ascii="Times New Roman" w:hAnsi="Times New Roman" w:eastAsia="Times New Roman"/>
          <w:color w:val="404040"/>
        </w:rPr>
        <w:t>where</w:t>
      </w:r>
      <w:r>
        <w:rPr>
          <w:rFonts w:ascii="宋体" w:hAnsi="宋体" w:eastAsia="宋体"/>
          <w:color w:val="404040"/>
        </w:rPr>
        <w:t xml:space="preserve"> 操作之前执行</w:t>
      </w:r>
      <w:r>
        <w:rPr>
          <w:rFonts w:ascii="MS PGothic" w:hAnsi="MS PGothic" w:eastAsia="MS PGothic"/>
          <w:color w:val="404040"/>
        </w:rPr>
        <w:t>，</w:t>
      </w:r>
      <w:r>
        <w:rPr>
          <w:rFonts w:ascii="宋体" w:hAnsi="宋体" w:eastAsia="宋体"/>
          <w:color w:val="404040"/>
        </w:rPr>
        <w:t xml:space="preserve">所以当你在执行 </w:t>
      </w:r>
      <w:r>
        <w:rPr>
          <w:rFonts w:ascii="Times New Roman" w:hAnsi="Times New Roman" w:eastAsia="Times New Roman"/>
          <w:color w:val="404040"/>
        </w:rPr>
        <w:t>join</w:t>
      </w:r>
      <w:r>
        <w:rPr>
          <w:rFonts w:ascii="宋体" w:hAnsi="宋体" w:eastAsia="宋体"/>
          <w:color w:val="404040"/>
        </w:rPr>
        <w:t xml:space="preserve"> 时</w:t>
      </w:r>
      <w:r>
        <w:rPr>
          <w:rFonts w:ascii="MS PGothic" w:hAnsi="MS PGothic" w:eastAsia="MS PGothic"/>
          <w:color w:val="404040"/>
        </w:rPr>
        <w:t>，</w:t>
      </w:r>
      <w:r>
        <w:rPr>
          <w:rFonts w:ascii="Times New Roman" w:hAnsi="Times New Roman" w:eastAsia="Times New Roman"/>
          <w:color w:val="404040"/>
        </w:rPr>
        <w:t>where</w:t>
      </w:r>
      <w:r>
        <w:rPr>
          <w:rFonts w:ascii="宋体" w:hAnsi="宋体" w:eastAsia="宋体"/>
          <w:color w:val="404040"/>
        </w:rPr>
        <w:t xml:space="preserve"> 条件并不能</w:t>
      </w:r>
    </w:p>
    <w:p>
      <w:pPr>
        <w:spacing w:line="119" w:lineRule="exact"/>
        <w:rPr>
          <w:rFonts w:ascii="Times New Roman" w:hAnsi="Times New Roman" w:eastAsia="Times New Roman"/>
        </w:rPr>
      </w:pPr>
    </w:p>
    <w:p>
      <w:pPr>
        <w:spacing w:line="254" w:lineRule="exact"/>
        <w:rPr>
          <w:rFonts w:ascii="MS PGothic" w:hAnsi="MS PGothic" w:eastAsia="MS PGothic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 xml:space="preserve">起到减少 </w:t>
      </w:r>
      <w:r>
        <w:rPr>
          <w:rFonts w:ascii="Times New Roman" w:hAnsi="Times New Roman" w:eastAsia="Times New Roman"/>
          <w:color w:val="404040"/>
          <w:sz w:val="21"/>
        </w:rPr>
        <w:t>join</w:t>
      </w:r>
      <w:r>
        <w:rPr>
          <w:rFonts w:ascii="宋体" w:hAnsi="宋体" w:eastAsia="宋体"/>
          <w:color w:val="404040"/>
          <w:sz w:val="21"/>
        </w:rPr>
        <w:t xml:space="preserve"> 数据的作用</w:t>
      </w:r>
      <w:r>
        <w:rPr>
          <w:rFonts w:ascii="MS PGothic" w:hAnsi="MS PGothic" w:eastAsia="MS PGothic"/>
          <w:color w:val="404040"/>
          <w:sz w:val="21"/>
        </w:rPr>
        <w:t>；</w:t>
      </w:r>
      <w:r>
        <w:rPr>
          <w:rFonts w:ascii="宋体" w:hAnsi="宋体" w:eastAsia="宋体"/>
          <w:color w:val="404040"/>
          <w:sz w:val="21"/>
        </w:rPr>
        <w:t>案例</w:t>
      </w:r>
      <w:r>
        <w:rPr>
          <w:rFonts w:ascii="MS PGothic" w:hAnsi="MS PGothic" w:eastAsia="MS PGothic"/>
          <w:color w:val="404040"/>
          <w:sz w:val="21"/>
        </w:rPr>
        <w:t>：</w:t>
      </w:r>
    </w:p>
    <w:p>
      <w:pPr>
        <w:spacing w:line="146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420"/>
        <w:rPr>
          <w:rFonts w:ascii="Times New Roman" w:hAnsi="Times New Roman" w:eastAsia="Times New Roman"/>
          <w:color w:val="404040"/>
          <w:sz w:val="21"/>
        </w:rPr>
      </w:pPr>
      <w:r>
        <w:rPr>
          <w:rFonts w:ascii="Times New Roman" w:hAnsi="Times New Roman" w:eastAsia="Times New Roman"/>
          <w:color w:val="404040"/>
          <w:sz w:val="21"/>
        </w:rPr>
        <w:t>SELECT a.val, b.val FROM a LEFT OUTER JOIN b ON (a.key=b.key)</w:t>
      </w:r>
    </w:p>
    <w:p>
      <w:pPr>
        <w:spacing w:line="133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520"/>
        <w:rPr>
          <w:rFonts w:ascii="Times New Roman" w:hAnsi="Times New Roman" w:eastAsia="Times New Roman"/>
          <w:color w:val="404040"/>
          <w:sz w:val="21"/>
        </w:rPr>
      </w:pPr>
      <w:r>
        <w:rPr>
          <w:rFonts w:ascii="Times New Roman" w:hAnsi="Times New Roman" w:eastAsia="Times New Roman"/>
          <w:color w:val="404040"/>
          <w:sz w:val="21"/>
        </w:rPr>
        <w:t>WHERE a.ds='2009-07-07' AND b.ds='2009-07-07'</w:t>
      </w:r>
    </w:p>
    <w:p>
      <w:pPr>
        <w:spacing w:line="109" w:lineRule="exact"/>
        <w:rPr>
          <w:rFonts w:ascii="Times New Roman" w:hAnsi="Times New Roman" w:eastAsia="Times New Roman"/>
        </w:rPr>
      </w:pPr>
    </w:p>
    <w:p>
      <w:pPr>
        <w:spacing w:line="239" w:lineRule="exact"/>
        <w:ind w:left="420"/>
        <w:rPr>
          <w:rFonts w:ascii="MS PGothic" w:hAnsi="MS PGothic" w:eastAsia="MS PGothic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>最好修改为</w:t>
      </w:r>
      <w:r>
        <w:rPr>
          <w:rFonts w:ascii="MS PGothic" w:hAnsi="MS PGothic" w:eastAsia="MS PGothic"/>
          <w:color w:val="404040"/>
          <w:sz w:val="21"/>
        </w:rPr>
        <w:t>：</w:t>
      </w:r>
    </w:p>
    <w:p>
      <w:pPr>
        <w:spacing w:line="160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420"/>
        <w:rPr>
          <w:rFonts w:ascii="Times New Roman" w:hAnsi="Times New Roman" w:eastAsia="Times New Roman"/>
          <w:color w:val="404040"/>
          <w:sz w:val="21"/>
        </w:rPr>
      </w:pPr>
      <w:r>
        <w:rPr>
          <w:rFonts w:ascii="Times New Roman" w:hAnsi="Times New Roman" w:eastAsia="Times New Roman"/>
          <w:color w:val="404040"/>
          <w:sz w:val="21"/>
        </w:rPr>
        <w:t>SELECT a.val, b.val FROM a LEFT OUTER JOIN b</w:t>
      </w:r>
    </w:p>
    <w:p>
      <w:pPr>
        <w:spacing w:line="135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520"/>
        <w:rPr>
          <w:rFonts w:ascii="Times New Roman" w:hAnsi="Times New Roman" w:eastAsia="Times New Roman"/>
          <w:color w:val="404040"/>
          <w:sz w:val="21"/>
        </w:rPr>
      </w:pPr>
      <w:r>
        <w:rPr>
          <w:rFonts w:ascii="Times New Roman" w:hAnsi="Times New Roman" w:eastAsia="Times New Roman"/>
          <w:color w:val="404040"/>
          <w:sz w:val="21"/>
        </w:rPr>
        <w:t>ON (a.key=b.key AND b.ds='2009-07-07' AND a.ds='2009-07-07')</w:t>
      </w:r>
    </w:p>
    <w:p>
      <w:pPr>
        <w:spacing w:line="122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color w:val="404040"/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3810</wp:posOffset>
                </wp:positionV>
                <wp:extent cx="5311775" cy="1190625"/>
                <wp:effectExtent l="1270" t="0" r="1905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119062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4pt;margin-top:0.3pt;height:93.75pt;width:418.25pt;z-index:-251655168;mso-width-relative:page;mso-height-relative:page;" fillcolor="#FAFAFA" filled="t" stroked="t" coordsize="21600,21600" o:allowincell="f" o:gfxdata="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2vFVvWAAAABwEAAA8A&#10;AAAAAAAAAQAgAAAAIgAAAGRycy9kb3ducmV2LnhtbFBLAQIUABQAAAAIAIdO4kArX3I4GQIAACQE&#10;AAAOAAAAAAAAAAEAIAAAACUBAABkcnMvZTJvRG9jLnhtbFBLBQYAAAAABgAGAFkBAACwBQAAAAA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243" w:lineRule="exact"/>
        <w:ind w:left="420"/>
        <w:rPr>
          <w:rFonts w:ascii="宋体" w:hAnsi="宋体" w:eastAsia="宋体"/>
          <w:color w:val="404040"/>
        </w:rPr>
      </w:pPr>
      <w:r>
        <w:rPr>
          <w:rFonts w:ascii="宋体" w:hAnsi="宋体" w:eastAsia="宋体"/>
          <w:color w:val="404040"/>
        </w:rPr>
        <w:t xml:space="preserve">在 </w:t>
      </w:r>
      <w:r>
        <w:rPr>
          <w:rFonts w:ascii="Times New Roman" w:hAnsi="Times New Roman" w:eastAsia="Times New Roman"/>
          <w:color w:val="404040"/>
        </w:rPr>
        <w:t>join</w:t>
      </w:r>
      <w:r>
        <w:rPr>
          <w:rFonts w:ascii="宋体" w:hAnsi="宋体" w:eastAsia="宋体"/>
          <w:color w:val="404040"/>
        </w:rPr>
        <w:t xml:space="preserve"> 操作的每一个 </w:t>
      </w:r>
      <w:r>
        <w:rPr>
          <w:rFonts w:ascii="Times New Roman" w:hAnsi="Times New Roman" w:eastAsia="Times New Roman"/>
          <w:color w:val="404040"/>
        </w:rPr>
        <w:t>mapred</w:t>
      </w:r>
      <w:r>
        <w:rPr>
          <w:rFonts w:ascii="宋体" w:hAnsi="宋体" w:eastAsia="宋体"/>
          <w:color w:val="404040"/>
        </w:rPr>
        <w:t xml:space="preserve"> 程序中</w:t>
      </w:r>
      <w:r>
        <w:rPr>
          <w:rFonts w:ascii="MS PGothic" w:hAnsi="MS PGothic" w:eastAsia="MS PGothic"/>
          <w:color w:val="404040"/>
        </w:rPr>
        <w:t>，</w:t>
      </w:r>
      <w:r>
        <w:rPr>
          <w:rFonts w:ascii="Times New Roman" w:hAnsi="Times New Roman" w:eastAsia="Times New Roman"/>
          <w:color w:val="404040"/>
        </w:rPr>
        <w:t>hive</w:t>
      </w:r>
      <w:r>
        <w:rPr>
          <w:rFonts w:ascii="宋体" w:hAnsi="宋体" w:eastAsia="宋体"/>
          <w:color w:val="404040"/>
        </w:rPr>
        <w:t xml:space="preserve"> 都会把出现在 </w:t>
      </w:r>
      <w:r>
        <w:rPr>
          <w:rFonts w:ascii="Times New Roman" w:hAnsi="Times New Roman" w:eastAsia="Times New Roman"/>
          <w:color w:val="404040"/>
        </w:rPr>
        <w:t>join</w:t>
      </w:r>
      <w:r>
        <w:rPr>
          <w:rFonts w:ascii="宋体" w:hAnsi="宋体" w:eastAsia="宋体"/>
          <w:color w:val="404040"/>
        </w:rPr>
        <w:t xml:space="preserve"> 语句中相对靠后的表的</w:t>
      </w:r>
    </w:p>
    <w:p>
      <w:pPr>
        <w:spacing w:line="119" w:lineRule="exact"/>
        <w:rPr>
          <w:rFonts w:ascii="Times New Roman" w:hAnsi="Times New Roman" w:eastAsia="Times New Roman"/>
        </w:rPr>
      </w:pPr>
    </w:p>
    <w:p>
      <w:pPr>
        <w:spacing w:line="254" w:lineRule="exact"/>
        <w:rPr>
          <w:rFonts w:ascii="宋体" w:hAnsi="宋体" w:eastAsia="宋体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 xml:space="preserve">数据 </w:t>
      </w:r>
      <w:r>
        <w:rPr>
          <w:rFonts w:ascii="Times New Roman" w:hAnsi="Times New Roman" w:eastAsia="Times New Roman"/>
          <w:color w:val="404040"/>
          <w:sz w:val="21"/>
        </w:rPr>
        <w:t>stream</w:t>
      </w:r>
      <w:r>
        <w:rPr>
          <w:rFonts w:ascii="宋体" w:hAnsi="宋体" w:eastAsia="宋体"/>
          <w:color w:val="404040"/>
          <w:sz w:val="21"/>
        </w:rPr>
        <w:t xml:space="preserve"> 化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相对靠前的变的数据缓存在内存中。当然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 xml:space="preserve">也可以手动指定 </w:t>
      </w:r>
      <w:r>
        <w:rPr>
          <w:rFonts w:ascii="Times New Roman" w:hAnsi="Times New Roman" w:eastAsia="Times New Roman"/>
          <w:color w:val="404040"/>
          <w:sz w:val="21"/>
        </w:rPr>
        <w:t>stream</w:t>
      </w:r>
      <w:r>
        <w:rPr>
          <w:rFonts w:ascii="宋体" w:hAnsi="宋体" w:eastAsia="宋体"/>
          <w:color w:val="404040"/>
          <w:sz w:val="21"/>
        </w:rPr>
        <w:t xml:space="preserve"> 化的</w:t>
      </w:r>
    </w:p>
    <w:p>
      <w:pPr>
        <w:spacing w:line="120" w:lineRule="exact"/>
        <w:rPr>
          <w:rFonts w:ascii="Times New Roman" w:hAnsi="Times New Roman" w:eastAsia="Times New Roman"/>
        </w:rPr>
      </w:pPr>
    </w:p>
    <w:p>
      <w:pPr>
        <w:spacing w:line="240" w:lineRule="exact"/>
        <w:rPr>
          <w:rFonts w:ascii="MS PGothic" w:hAnsi="MS PGothic" w:eastAsia="MS PGothic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>表</w:t>
      </w:r>
      <w:r>
        <w:rPr>
          <w:rFonts w:ascii="MS PGothic" w:hAnsi="MS PGothic" w:eastAsia="MS PGothic"/>
          <w:color w:val="404040"/>
          <w:sz w:val="21"/>
        </w:rPr>
        <w:t>：</w:t>
      </w:r>
    </w:p>
    <w:p>
      <w:pPr>
        <w:spacing w:line="211" w:lineRule="exact"/>
        <w:rPr>
          <w:rFonts w:ascii="Times New Roman" w:hAnsi="Times New Roman" w:eastAsia="Times New Roman"/>
        </w:rPr>
      </w:pPr>
    </w:p>
    <w:p>
      <w:pPr>
        <w:spacing w:line="322" w:lineRule="auto"/>
        <w:ind w:right="80"/>
        <w:rPr>
          <w:rFonts w:ascii="Times New Roman" w:hAnsi="Times New Roman" w:eastAsia="Times New Roman"/>
          <w:color w:val="404040"/>
          <w:sz w:val="21"/>
        </w:rPr>
      </w:pPr>
      <w:r>
        <w:rPr>
          <w:rFonts w:ascii="Times New Roman" w:hAnsi="Times New Roman" w:eastAsia="Times New Roman"/>
          <w:color w:val="404040"/>
          <w:sz w:val="21"/>
        </w:rPr>
        <w:t>SELECT /*+ STREAMTABLE(a) */ a.val, b.val, c.val FROM a JOIN b ON (a.key = b.key1) JOI N c ON (c.key = b.key1)</w:t>
      </w:r>
    </w:p>
    <w:p>
      <w:pPr>
        <w:spacing w:line="28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sz w:val="32"/>
        </w:rPr>
      </w:pPr>
      <w:r>
        <w:rPr>
          <w:rFonts w:ascii="宋体" w:hAnsi="宋体" w:eastAsia="宋体"/>
          <w:sz w:val="32"/>
        </w:rPr>
        <w:t>二、</w:t>
      </w:r>
      <w:r>
        <w:rPr>
          <w:rFonts w:ascii="Calibri Light" w:hAnsi="Calibri Light" w:eastAsia="Calibri Light"/>
          <w:sz w:val="32"/>
        </w:rPr>
        <w:t>group by</w:t>
      </w:r>
      <w:r>
        <w:rPr>
          <w:rFonts w:ascii="宋体" w:hAnsi="宋体" w:eastAsia="宋体"/>
          <w:sz w:val="32"/>
        </w:rPr>
        <w:t xml:space="preserve"> 优化</w:t>
      </w:r>
    </w:p>
    <w:p>
      <w:pPr>
        <w:spacing w:line="200" w:lineRule="exact"/>
        <w:rPr>
          <w:rFonts w:ascii="Times New Roman" w:hAnsi="Times New Roman" w:eastAsia="Times New Roman"/>
        </w:rPr>
      </w:pPr>
      <w:r>
        <w:rPr>
          <w:rFonts w:ascii="宋体" w:hAnsi="宋体" w:eastAsia="宋体"/>
          <w:sz w:val="32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241300</wp:posOffset>
                </wp:positionV>
                <wp:extent cx="5311775" cy="475615"/>
                <wp:effectExtent l="1270" t="0" r="1905" b="12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4756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4pt;margin-top:19pt;height:37.45pt;width:418.25pt;z-index:-251654144;mso-width-relative:page;mso-height-relative:page;" fillcolor="#FAFAFA" filled="t" stroked="t" coordsize="21600,21600" o:allowincell="f" o:gfxdata="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HW5GJ2AAAAAkB&#10;AAAPAAAAAAAAAAEAIAAAACIAAABkcnMvZG93bnJldi54bWxQSwECFAAUAAAACACHTuJA5lANwRsC&#10;AAAjBAAADgAAAAAAAAABACAAAAAnAQAAZHJzL2Uyb0RvYy54bWxQSwUGAAAAAAYABgBZAQAAtAUA&#10;AAAA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283" w:lineRule="exact"/>
        <w:rPr>
          <w:rFonts w:ascii="Times New Roman" w:hAnsi="Times New Roman" w:eastAsia="Times New Roman"/>
        </w:rPr>
      </w:pPr>
    </w:p>
    <w:p>
      <w:pPr>
        <w:spacing w:line="255" w:lineRule="exact"/>
        <w:ind w:left="420"/>
        <w:rPr>
          <w:rFonts w:ascii="宋体" w:hAnsi="宋体" w:eastAsia="宋体"/>
          <w:color w:val="404040"/>
          <w:sz w:val="21"/>
        </w:rPr>
      </w:pPr>
      <w:r>
        <w:rPr>
          <w:rFonts w:ascii="Arial" w:hAnsi="Arial" w:eastAsia="Arial"/>
          <w:color w:val="404040"/>
          <w:sz w:val="21"/>
        </w:rPr>
        <w:t xml:space="preserve">Map </w:t>
      </w:r>
      <w:r>
        <w:rPr>
          <w:rFonts w:ascii="宋体" w:hAnsi="宋体" w:eastAsia="宋体"/>
          <w:color w:val="404040"/>
          <w:sz w:val="21"/>
        </w:rPr>
        <w:t>端聚合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首先在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Times New Roman" w:hAnsi="Times New Roman" w:eastAsia="Times New Roman"/>
          <w:color w:val="404040"/>
          <w:sz w:val="21"/>
        </w:rPr>
        <w:t>map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宋体" w:hAnsi="宋体" w:eastAsia="宋体"/>
          <w:color w:val="404040"/>
          <w:sz w:val="21"/>
        </w:rPr>
        <w:t>端进行初步聚合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最后在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Times New Roman" w:hAnsi="Times New Roman" w:eastAsia="Times New Roman"/>
          <w:color w:val="404040"/>
          <w:sz w:val="21"/>
        </w:rPr>
        <w:t>reduce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宋体" w:hAnsi="宋体" w:eastAsia="宋体"/>
          <w:color w:val="404040"/>
          <w:sz w:val="21"/>
        </w:rPr>
        <w:t>端得出最终结果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相关参</w:t>
      </w:r>
    </w:p>
    <w:p>
      <w:pPr>
        <w:spacing w:line="119" w:lineRule="exact"/>
        <w:rPr>
          <w:rFonts w:ascii="Times New Roman" w:hAnsi="Times New Roman" w:eastAsia="Times New Roman"/>
        </w:rPr>
      </w:pPr>
    </w:p>
    <w:p>
      <w:pPr>
        <w:spacing w:line="239" w:lineRule="exact"/>
        <w:rPr>
          <w:rFonts w:ascii="MS PGothic" w:hAnsi="MS PGothic" w:eastAsia="MS PGothic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>数</w:t>
      </w:r>
      <w:r>
        <w:rPr>
          <w:rFonts w:ascii="MS PGothic" w:hAnsi="MS PGothic" w:eastAsia="MS PGothic"/>
          <w:color w:val="404040"/>
          <w:sz w:val="21"/>
        </w:rPr>
        <w:t>：</w:t>
      </w:r>
    </w:p>
    <w:p>
      <w:pPr>
        <w:spacing w:line="197" w:lineRule="exact"/>
        <w:rPr>
          <w:rFonts w:ascii="Times New Roman" w:hAnsi="Times New Roman" w:eastAsia="Times New Roman"/>
        </w:rPr>
      </w:pPr>
      <w:r>
        <w:rPr>
          <w:rFonts w:ascii="MS PGothic" w:hAnsi="MS PGothic" w:eastAsia="MS PGothic"/>
          <w:color w:val="404040"/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20320</wp:posOffset>
                </wp:positionV>
                <wp:extent cx="5083810" cy="793115"/>
                <wp:effectExtent l="635" t="0" r="1905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3810" cy="7931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55pt;margin-top:1.6pt;height:62.45pt;width:400.3pt;z-index:-251653120;mso-width-relative:page;mso-height-relative:page;" fillcolor="#FAFAFA" filled="t" stroked="t" coordsize="21600,21600" o:allowincell="f" o:gfxdata="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6BANbNYAAAAIAQAA&#10;DwAAAAAAAAABACAAAAAiAAAAZHJzL2Rvd25yZXYueG1sUEsBAhQAFAAAAAgAh07iQOi9iEQbAgAA&#10;IwQAAA4AAAAAAAAAAQAgAAAAJQEAAGRycy9lMm9Eb2MueG1sUEsFBgAAAAAGAAYAWQEAALIFAAAA&#10;AA=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5720"/>
        </w:tabs>
        <w:spacing w:line="282" w:lineRule="exact"/>
        <w:ind w:left="360"/>
        <w:rPr>
          <w:rFonts w:ascii="Times New Roman" w:hAnsi="Times New Roman" w:eastAsia="Times New Roman"/>
          <w:color w:val="404040"/>
          <w:sz w:val="21"/>
        </w:rPr>
      </w:pPr>
      <w:r>
        <w:rPr>
          <w:rFonts w:ascii="Symbol" w:hAnsi="Symbol" w:eastAsia="Symbol"/>
          <w:color w:val="404040"/>
          <w:sz w:val="21"/>
        </w:rPr>
        <w:t></w:t>
      </w:r>
      <w:r>
        <w:rPr>
          <w:rFonts w:ascii="Times New Roman" w:hAnsi="Times New Roman" w:eastAsia="Times New Roman"/>
          <w:b/>
          <w:color w:val="404040"/>
          <w:sz w:val="21"/>
        </w:rPr>
        <w:t xml:space="preserve">hive.map.aggr = true </w:t>
      </w:r>
      <w:r>
        <w:rPr>
          <w:rFonts w:ascii="宋体" w:hAnsi="宋体" w:eastAsia="宋体"/>
          <w:color w:val="404040"/>
          <w:sz w:val="21"/>
        </w:rPr>
        <w:t>是否在</w:t>
      </w:r>
      <w:r>
        <w:rPr>
          <w:rFonts w:ascii="Times New Roman" w:hAnsi="Times New Roman" w:eastAsia="Times New Roman"/>
          <w:b/>
          <w:color w:val="404040"/>
          <w:sz w:val="21"/>
        </w:rPr>
        <w:t xml:space="preserve"> </w:t>
      </w:r>
      <w:r>
        <w:rPr>
          <w:rFonts w:ascii="Times New Roman" w:hAnsi="Times New Roman" w:eastAsia="Times New Roman"/>
          <w:color w:val="404040"/>
          <w:sz w:val="21"/>
        </w:rPr>
        <w:t>Map</w:t>
      </w:r>
      <w:r>
        <w:rPr>
          <w:rFonts w:ascii="Times New Roman" w:hAnsi="Times New Roman" w:eastAsia="Times New Roman"/>
          <w:b/>
          <w:color w:val="404040"/>
          <w:sz w:val="21"/>
        </w:rPr>
        <w:t xml:space="preserve"> </w:t>
      </w:r>
      <w:r>
        <w:rPr>
          <w:rFonts w:ascii="宋体" w:hAnsi="宋体" w:eastAsia="宋体"/>
          <w:color w:val="404040"/>
          <w:sz w:val="21"/>
        </w:rPr>
        <w:t>端进行聚合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默认为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color w:val="404040"/>
          <w:sz w:val="21"/>
        </w:rPr>
        <w:t>True</w:t>
      </w:r>
    </w:p>
    <w:p>
      <w:pPr>
        <w:spacing w:line="367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360"/>
        <w:rPr>
          <w:rFonts w:ascii="宋体" w:hAnsi="宋体" w:eastAsia="宋体"/>
          <w:color w:val="404040"/>
          <w:sz w:val="21"/>
        </w:rPr>
      </w:pPr>
      <w:r>
        <w:rPr>
          <w:rFonts w:ascii="Symbol" w:hAnsi="Symbol" w:eastAsia="Symbol"/>
          <w:color w:val="404040"/>
          <w:sz w:val="21"/>
        </w:rPr>
        <w:t></w:t>
      </w:r>
      <w:r>
        <w:rPr>
          <w:rFonts w:ascii="Times New Roman" w:hAnsi="Times New Roman" w:eastAsia="Times New Roman"/>
          <w:b/>
          <w:color w:val="404040"/>
          <w:sz w:val="21"/>
        </w:rPr>
        <w:t xml:space="preserve">hive.groupby.mapaggr.checkinterval = 100000 </w:t>
      </w:r>
      <w:r>
        <w:rPr>
          <w:rFonts w:ascii="宋体" w:hAnsi="宋体" w:eastAsia="宋体"/>
          <w:color w:val="404040"/>
          <w:sz w:val="21"/>
        </w:rPr>
        <w:t>在</w:t>
      </w:r>
      <w:r>
        <w:rPr>
          <w:rFonts w:ascii="Times New Roman" w:hAnsi="Times New Roman" w:eastAsia="Times New Roman"/>
          <w:b/>
          <w:color w:val="404040"/>
          <w:sz w:val="21"/>
        </w:rPr>
        <w:t xml:space="preserve"> </w:t>
      </w:r>
      <w:r>
        <w:rPr>
          <w:rFonts w:ascii="Times New Roman" w:hAnsi="Times New Roman" w:eastAsia="Times New Roman"/>
          <w:color w:val="404040"/>
          <w:sz w:val="21"/>
        </w:rPr>
        <w:t>Map</w:t>
      </w:r>
      <w:r>
        <w:rPr>
          <w:rFonts w:ascii="Times New Roman" w:hAnsi="Times New Roman" w:eastAsia="Times New Roman"/>
          <w:b/>
          <w:color w:val="404040"/>
          <w:sz w:val="21"/>
        </w:rPr>
        <w:t xml:space="preserve"> </w:t>
      </w:r>
      <w:r>
        <w:rPr>
          <w:rFonts w:ascii="宋体" w:hAnsi="宋体" w:eastAsia="宋体"/>
          <w:color w:val="404040"/>
          <w:sz w:val="21"/>
        </w:rPr>
        <w:t>端进行聚合操作的条目数目</w:t>
      </w:r>
    </w:p>
    <w:p>
      <w:pPr>
        <w:spacing w:line="359" w:lineRule="exact"/>
        <w:rPr>
          <w:rFonts w:ascii="Times New Roman" w:hAnsi="Times New Roman" w:eastAsia="Times New Roman"/>
        </w:rPr>
      </w:pPr>
      <w:r>
        <w:rPr>
          <w:rFonts w:ascii="宋体" w:hAnsi="宋体" w:eastAsia="宋体"/>
          <w:color w:val="404040"/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113030</wp:posOffset>
                </wp:positionV>
                <wp:extent cx="5311775" cy="1507490"/>
                <wp:effectExtent l="1270" t="635" r="1905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150749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4pt;margin-top:8.9pt;height:118.7pt;width:418.25pt;z-index:-251652096;mso-width-relative:page;mso-height-relative:page;" fillcolor="#FAFAFA" filled="t" stroked="t" coordsize="21600,21600" o:allowincell="f" o:gfxdata="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VyLgnZAAAA&#10;CQEAAA8AAAAAAAAAAQAgAAAAIgAAAGRycy9kb3ducmV2LnhtbFBLAQIUABQAAAAIAIdO4kBjHQNX&#10;HAIAACQEAAAOAAAAAAAAAAEAIAAAACgBAABkcnMvZTJvRG9jLnhtbFBLBQYAAAAABgAGAFkBAAC2&#10;BQAAAAA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5660"/>
          <w:tab w:val="left" w:pos="5960"/>
        </w:tabs>
        <w:spacing w:line="265" w:lineRule="exact"/>
        <w:ind w:left="420"/>
        <w:rPr>
          <w:rFonts w:ascii="宋体" w:hAnsi="宋体" w:eastAsia="宋体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>数据倾斜聚合优化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 xml:space="preserve">设置参数 </w:t>
      </w:r>
      <w:r>
        <w:rPr>
          <w:rFonts w:ascii="Times New Roman" w:hAnsi="Times New Roman" w:eastAsia="Times New Roman"/>
          <w:b/>
          <w:color w:val="404040"/>
          <w:sz w:val="21"/>
        </w:rPr>
        <w:t>hive.groupby.skewindata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=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true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当选项设定</w:t>
      </w:r>
    </w:p>
    <w:p>
      <w:pPr>
        <w:spacing w:line="361" w:lineRule="exact"/>
        <w:rPr>
          <w:rFonts w:ascii="Times New Roman" w:hAnsi="Times New Roman" w:eastAsia="Times New Roman"/>
        </w:rPr>
      </w:pPr>
    </w:p>
    <w:p>
      <w:pPr>
        <w:tabs>
          <w:tab w:val="left" w:pos="3300"/>
          <w:tab w:val="left" w:pos="5020"/>
        </w:tabs>
        <w:spacing w:line="263" w:lineRule="exact"/>
        <w:rPr>
          <w:rFonts w:ascii="宋体" w:hAnsi="宋体" w:eastAsia="宋体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 xml:space="preserve">为 </w:t>
      </w:r>
      <w:r>
        <w:rPr>
          <w:rFonts w:ascii="Times New Roman" w:hAnsi="Times New Roman" w:eastAsia="Times New Roman"/>
          <w:color w:val="404040"/>
          <w:sz w:val="21"/>
        </w:rPr>
        <w:t>true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生成的查询计划会有两个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color w:val="404040"/>
          <w:sz w:val="21"/>
        </w:rPr>
        <w:t>MR Job</w:t>
      </w:r>
      <w:r>
        <w:rPr>
          <w:rFonts w:ascii="宋体" w:hAnsi="宋体" w:eastAsia="宋体"/>
          <w:color w:val="404040"/>
          <w:sz w:val="21"/>
        </w:rPr>
        <w:t>。第一个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color w:val="404040"/>
          <w:sz w:val="21"/>
        </w:rPr>
        <w:t xml:space="preserve">MR Job </w:t>
      </w:r>
      <w:r>
        <w:rPr>
          <w:rFonts w:ascii="宋体" w:hAnsi="宋体" w:eastAsia="宋体"/>
          <w:color w:val="404040"/>
          <w:sz w:val="21"/>
        </w:rPr>
        <w:t>中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Times New Roman" w:hAnsi="Times New Roman" w:eastAsia="Times New Roman"/>
          <w:color w:val="404040"/>
          <w:sz w:val="21"/>
        </w:rPr>
        <w:t xml:space="preserve">Map </w:t>
      </w:r>
      <w:r>
        <w:rPr>
          <w:rFonts w:ascii="宋体" w:hAnsi="宋体" w:eastAsia="宋体"/>
          <w:color w:val="404040"/>
          <w:sz w:val="21"/>
        </w:rPr>
        <w:t>的输出结果集合会</w:t>
      </w:r>
    </w:p>
    <w:p>
      <w:pPr>
        <w:spacing w:line="313" w:lineRule="exact"/>
        <w:rPr>
          <w:rFonts w:ascii="Times New Roman" w:hAnsi="Times New Roman" w:eastAsia="Times New Roman"/>
        </w:rPr>
      </w:pPr>
    </w:p>
    <w:p>
      <w:pPr>
        <w:spacing w:line="298" w:lineRule="exact"/>
        <w:rPr>
          <w:rFonts w:ascii="宋体" w:hAnsi="宋体" w:eastAsia="宋体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 xml:space="preserve">随机分布到 </w:t>
      </w:r>
      <w:r>
        <w:rPr>
          <w:rFonts w:ascii="Times New Roman" w:hAnsi="Times New Roman" w:eastAsia="Times New Roman"/>
          <w:color w:val="404040"/>
          <w:sz w:val="21"/>
        </w:rPr>
        <w:t>Reduce</w:t>
      </w:r>
      <w:r>
        <w:rPr>
          <w:rFonts w:ascii="宋体" w:hAnsi="宋体" w:eastAsia="宋体"/>
          <w:color w:val="404040"/>
          <w:sz w:val="21"/>
        </w:rPr>
        <w:t xml:space="preserve"> 中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 xml:space="preserve">每个 </w:t>
      </w:r>
      <w:r>
        <w:rPr>
          <w:rFonts w:ascii="Times New Roman" w:hAnsi="Times New Roman" w:eastAsia="Times New Roman"/>
          <w:color w:val="404040"/>
          <w:sz w:val="21"/>
        </w:rPr>
        <w:t>Reduce</w:t>
      </w:r>
      <w:r>
        <w:rPr>
          <w:rFonts w:ascii="宋体" w:hAnsi="宋体" w:eastAsia="宋体"/>
          <w:color w:val="404040"/>
          <w:sz w:val="21"/>
        </w:rPr>
        <w:t xml:space="preserve"> 做部分聚合操作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并输出结果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 xml:space="preserve">这样处理的结果是 相同的 </w:t>
      </w:r>
      <w:r>
        <w:rPr>
          <w:rFonts w:ascii="Times New Roman" w:hAnsi="Times New Roman" w:eastAsia="Times New Roman"/>
          <w:color w:val="404040"/>
          <w:sz w:val="21"/>
        </w:rPr>
        <w:t>Group By Key</w:t>
      </w:r>
      <w:r>
        <w:rPr>
          <w:rFonts w:ascii="宋体" w:hAnsi="宋体" w:eastAsia="宋体"/>
          <w:color w:val="404040"/>
          <w:sz w:val="21"/>
        </w:rPr>
        <w:t xml:space="preserve"> 有可能被分发到不同的 </w:t>
      </w:r>
      <w:r>
        <w:rPr>
          <w:rFonts w:ascii="Times New Roman" w:hAnsi="Times New Roman" w:eastAsia="Times New Roman"/>
          <w:color w:val="404040"/>
          <w:sz w:val="21"/>
        </w:rPr>
        <w:t>Reduce</w:t>
      </w:r>
      <w:r>
        <w:rPr>
          <w:rFonts w:ascii="宋体" w:hAnsi="宋体" w:eastAsia="宋体"/>
          <w:color w:val="404040"/>
          <w:sz w:val="21"/>
        </w:rPr>
        <w:t xml:space="preserve"> 中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从而达到负载均衡的目的</w:t>
      </w:r>
      <w:r>
        <w:rPr>
          <w:rFonts w:ascii="MS PGothic" w:hAnsi="MS PGothic" w:eastAsia="MS PGothic"/>
          <w:color w:val="404040"/>
          <w:sz w:val="21"/>
        </w:rPr>
        <w:t>；</w:t>
      </w:r>
      <w:r>
        <w:rPr>
          <w:rFonts w:ascii="宋体" w:hAnsi="宋体" w:eastAsia="宋体"/>
          <w:color w:val="404040"/>
          <w:sz w:val="21"/>
        </w:rPr>
        <w:t>第</w:t>
      </w:r>
    </w:p>
    <w:p>
      <w:pPr>
        <w:spacing w:line="155" w:lineRule="exact"/>
        <w:rPr>
          <w:rFonts w:ascii="Times New Roman" w:hAnsi="Times New Roman" w:eastAsia="Times New Roman"/>
        </w:rPr>
      </w:pPr>
    </w:p>
    <w:p>
      <w:pPr>
        <w:spacing w:line="319" w:lineRule="exact"/>
        <w:ind w:right="20"/>
        <w:rPr>
          <w:rFonts w:ascii="宋体" w:hAnsi="宋体" w:eastAsia="宋体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 xml:space="preserve">二个 </w:t>
      </w:r>
      <w:r>
        <w:rPr>
          <w:rFonts w:ascii="Times New Roman" w:hAnsi="Times New Roman" w:eastAsia="Times New Roman"/>
          <w:color w:val="404040"/>
          <w:sz w:val="21"/>
        </w:rPr>
        <w:t>MR Job</w:t>
      </w:r>
      <w:r>
        <w:rPr>
          <w:rFonts w:ascii="宋体" w:hAnsi="宋体" w:eastAsia="宋体"/>
          <w:color w:val="404040"/>
          <w:sz w:val="21"/>
        </w:rPr>
        <w:t xml:space="preserve"> 再根据预处理的数据结果按照 </w:t>
      </w:r>
      <w:r>
        <w:rPr>
          <w:rFonts w:ascii="Times New Roman" w:hAnsi="Times New Roman" w:eastAsia="Times New Roman"/>
          <w:color w:val="404040"/>
          <w:sz w:val="21"/>
        </w:rPr>
        <w:t>Group By Key</w:t>
      </w:r>
      <w:r>
        <w:rPr>
          <w:rFonts w:ascii="宋体" w:hAnsi="宋体" w:eastAsia="宋体"/>
          <w:color w:val="404040"/>
          <w:sz w:val="21"/>
        </w:rPr>
        <w:t xml:space="preserve"> 分布到 </w:t>
      </w:r>
      <w:r>
        <w:rPr>
          <w:rFonts w:ascii="Times New Roman" w:hAnsi="Times New Roman" w:eastAsia="Times New Roman"/>
          <w:color w:val="404040"/>
          <w:sz w:val="21"/>
        </w:rPr>
        <w:t>Reduce</w:t>
      </w:r>
      <w:r>
        <w:rPr>
          <w:rFonts w:ascii="宋体" w:hAnsi="宋体" w:eastAsia="宋体"/>
          <w:color w:val="404040"/>
          <w:sz w:val="21"/>
        </w:rPr>
        <w:t xml:space="preserve"> 中</w:t>
      </w:r>
      <w:r>
        <w:rPr>
          <w:rFonts w:ascii="MS PGothic" w:hAnsi="MS PGothic" w:eastAsia="MS PGothic"/>
          <w:color w:val="404040"/>
          <w:sz w:val="21"/>
        </w:rPr>
        <w:t>（</w:t>
      </w:r>
      <w:r>
        <w:rPr>
          <w:rFonts w:ascii="宋体" w:hAnsi="宋体" w:eastAsia="宋体"/>
          <w:color w:val="404040"/>
          <w:sz w:val="21"/>
        </w:rPr>
        <w:t xml:space="preserve">这个过 程可以保证相同的 </w:t>
      </w:r>
      <w:r>
        <w:rPr>
          <w:rFonts w:ascii="Times New Roman" w:hAnsi="Times New Roman" w:eastAsia="Times New Roman"/>
          <w:color w:val="404040"/>
          <w:sz w:val="21"/>
        </w:rPr>
        <w:t>Group By Key</w:t>
      </w:r>
      <w:r>
        <w:rPr>
          <w:rFonts w:ascii="宋体" w:hAnsi="宋体" w:eastAsia="宋体"/>
          <w:color w:val="404040"/>
          <w:sz w:val="21"/>
        </w:rPr>
        <w:t xml:space="preserve"> 被分布到同一个 </w:t>
      </w:r>
      <w:r>
        <w:rPr>
          <w:rFonts w:ascii="Times New Roman" w:hAnsi="Times New Roman" w:eastAsia="Times New Roman"/>
          <w:color w:val="404040"/>
          <w:sz w:val="21"/>
        </w:rPr>
        <w:t>Reduce</w:t>
      </w:r>
      <w:r>
        <w:rPr>
          <w:rFonts w:ascii="宋体" w:hAnsi="宋体" w:eastAsia="宋体"/>
          <w:color w:val="404040"/>
          <w:sz w:val="21"/>
        </w:rPr>
        <w:t xml:space="preserve"> 中</w:t>
      </w:r>
      <w:r>
        <w:rPr>
          <w:rFonts w:ascii="MS PGothic" w:hAnsi="MS PGothic" w:eastAsia="MS PGothic"/>
          <w:color w:val="404040"/>
          <w:sz w:val="21"/>
        </w:rPr>
        <w:t>），</w:t>
      </w:r>
      <w:r>
        <w:rPr>
          <w:rFonts w:ascii="宋体" w:hAnsi="宋体" w:eastAsia="宋体"/>
          <w:color w:val="404040"/>
          <w:sz w:val="21"/>
        </w:rPr>
        <w:t>最后完成最终的聚合操 作。</w:t>
      </w:r>
    </w:p>
    <w:p>
      <w:pPr>
        <w:spacing w:line="319" w:lineRule="exact"/>
        <w:ind w:right="20"/>
        <w:rPr>
          <w:rFonts w:ascii="宋体" w:hAnsi="宋体" w:eastAsia="宋体"/>
          <w:color w:val="404040"/>
          <w:sz w:val="21"/>
        </w:rPr>
        <w:sectPr>
          <w:pgSz w:w="11900" w:h="16838"/>
          <w:pgMar w:top="1440" w:right="1800" w:bottom="1440" w:left="1800" w:header="0" w:footer="0" w:gutter="0"/>
          <w:cols w:equalWidth="0" w:num="1">
            <w:col w:w="8300"/>
          </w:cols>
          <w:docGrid w:linePitch="360" w:charSpace="0"/>
        </w:sectPr>
      </w:pPr>
      <w:r>
        <w:rPr>
          <w:rFonts w:ascii="宋体" w:hAnsi="宋体" w:eastAsia="宋体"/>
          <w:color w:val="404040"/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-455295</wp:posOffset>
                </wp:positionV>
                <wp:extent cx="5311775" cy="475615"/>
                <wp:effectExtent l="1270" t="3175" r="1905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4756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4pt;margin-top:-35.85pt;height:37.45pt;width:418.25pt;z-index:-251651072;mso-width-relative:page;mso-height-relative:page;" fillcolor="#FAFAFA" filled="t" stroked="t" coordsize="21600,21600" o:allowincell="f" o:gfxdata="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O3XKLXAAAACAEA&#10;AA8AAAAAAAAAAQAgAAAAIgAAAGRycy9kb3ducmV2LnhtbFBLAQIUABQAAAAIAIdO4kBkotJ1GwIA&#10;ACMEAAAOAAAAAAAAAAEAIAAAACYBAABkcnMvZTJvRG9jLnhtbFBLBQYAAAAABgAGAFkBAACzBQAA&#10;AAA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106" w:lineRule="exact"/>
        <w:rPr>
          <w:rFonts w:ascii="Times New Roman" w:hAnsi="Times New Roman" w:eastAsia="Times New Roman"/>
        </w:rPr>
      </w:pPr>
      <w:bookmarkStart w:id="15" w:name="page16"/>
      <w:bookmarkEnd w:id="15"/>
    </w:p>
    <w:p>
      <w:pPr>
        <w:spacing w:line="0" w:lineRule="atLeast"/>
        <w:ind w:left="20"/>
        <w:rPr>
          <w:rFonts w:ascii="宋体" w:hAnsi="宋体" w:eastAsia="宋体"/>
          <w:sz w:val="32"/>
        </w:rPr>
      </w:pPr>
      <w:r>
        <w:rPr>
          <w:rFonts w:ascii="宋体" w:hAnsi="宋体" w:eastAsia="宋体"/>
          <w:sz w:val="32"/>
        </w:rPr>
        <w:t>三、合并小文件</w:t>
      </w:r>
    </w:p>
    <w:p>
      <w:pPr>
        <w:spacing w:line="200" w:lineRule="exact"/>
        <w:rPr>
          <w:rFonts w:ascii="Times New Roman" w:hAnsi="Times New Roman" w:eastAsia="Times New Roman"/>
        </w:rPr>
      </w:pPr>
      <w:r>
        <w:rPr>
          <w:rFonts w:ascii="宋体" w:hAnsi="宋体" w:eastAsia="宋体"/>
          <w:sz w:val="32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261620</wp:posOffset>
                </wp:positionV>
                <wp:extent cx="5311775" cy="635635"/>
                <wp:effectExtent l="1270" t="1905" r="1905" b="6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63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pt;margin-top:20.6pt;height:50.05pt;width:418.25pt;z-index:-251650048;mso-width-relative:page;mso-height-relative:page;" fillcolor="#FAFAFA" filled="t" stroked="t" coordsize="21600,21600" o:allowincell="f" o:gfxdata="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SR0odgAAAAIAQAA&#10;DwAAAAAAAAABACAAAAAiAAAAZHJzL2Rvd25yZXYueG1sUEsBAhQAFAAAAAgAh07iQByaZOsZAgAA&#10;IQQAAA4AAAAAAAAAAQAgAAAAJwEAAGRycy9lMm9Eb2MueG1sUEsFBgAAAAAGAAYAWQEAALIFAAAA&#10;AA=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254" w:lineRule="exact"/>
        <w:ind w:left="440"/>
        <w:rPr>
          <w:rFonts w:ascii="宋体" w:hAnsi="宋体" w:eastAsia="宋体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>文件数目过多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 xml:space="preserve">会给 </w:t>
      </w:r>
      <w:r>
        <w:rPr>
          <w:rFonts w:ascii="Times New Roman" w:hAnsi="Times New Roman" w:eastAsia="Times New Roman"/>
          <w:color w:val="404040"/>
          <w:sz w:val="21"/>
        </w:rPr>
        <w:t>HDFS</w:t>
      </w:r>
      <w:r>
        <w:rPr>
          <w:rFonts w:ascii="宋体" w:hAnsi="宋体" w:eastAsia="宋体"/>
          <w:color w:val="404040"/>
          <w:sz w:val="21"/>
        </w:rPr>
        <w:t xml:space="preserve"> 带来压力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并且会影响处理效率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可以通过合</w:t>
      </w:r>
    </w:p>
    <w:p>
      <w:pPr>
        <w:spacing w:line="282" w:lineRule="exact"/>
        <w:rPr>
          <w:rFonts w:ascii="Times New Roman" w:hAnsi="Times New Roman" w:eastAsia="Times New Roman"/>
        </w:rPr>
      </w:pPr>
    </w:p>
    <w:p>
      <w:pPr>
        <w:tabs>
          <w:tab w:val="left" w:pos="420"/>
          <w:tab w:val="left" w:pos="1280"/>
        </w:tabs>
        <w:spacing w:line="254" w:lineRule="exact"/>
        <w:ind w:left="20"/>
        <w:rPr>
          <w:rFonts w:ascii="MS PGothic" w:hAnsi="MS PGothic" w:eastAsia="MS PGothic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>并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color w:val="404040"/>
          <w:sz w:val="21"/>
        </w:rPr>
        <w:t xml:space="preserve">Map </w:t>
      </w:r>
      <w:r>
        <w:rPr>
          <w:rFonts w:ascii="宋体" w:hAnsi="宋体" w:eastAsia="宋体"/>
          <w:color w:val="404040"/>
          <w:sz w:val="21"/>
        </w:rPr>
        <w:t>和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color w:val="404040"/>
          <w:sz w:val="21"/>
        </w:rPr>
        <w:t xml:space="preserve">Reduce </w:t>
      </w:r>
      <w:r>
        <w:rPr>
          <w:rFonts w:ascii="宋体" w:hAnsi="宋体" w:eastAsia="宋体"/>
          <w:color w:val="404040"/>
          <w:sz w:val="21"/>
        </w:rPr>
        <w:t>的结果文件来消除这样的影响</w:t>
      </w:r>
      <w:r>
        <w:rPr>
          <w:rFonts w:ascii="MS PGothic" w:hAnsi="MS PGothic" w:eastAsia="MS PGothic"/>
          <w:color w:val="404040"/>
          <w:sz w:val="21"/>
        </w:rPr>
        <w:t>：</w:t>
      </w:r>
    </w:p>
    <w:p>
      <w:pPr>
        <w:spacing w:line="183" w:lineRule="exact"/>
        <w:rPr>
          <w:rFonts w:ascii="Times New Roman" w:hAnsi="Times New Roman" w:eastAsia="Times New Roman"/>
        </w:rPr>
      </w:pPr>
      <w:r>
        <w:rPr>
          <w:rFonts w:ascii="MS PGothic" w:hAnsi="MS PGothic" w:eastAsia="MS PGothic"/>
          <w:color w:val="404040"/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12065</wp:posOffset>
                </wp:positionV>
                <wp:extent cx="5083810" cy="1188720"/>
                <wp:effectExtent l="635" t="0" r="1905" b="31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3810" cy="11887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55pt;margin-top:0.95pt;height:93.6pt;width:400.3pt;z-index:-251649024;mso-width-relative:page;mso-height-relative:page;" fillcolor="#FAFAFA" filled="t" stroked="t" coordsize="21600,21600" o:allowincell="f" o:gfxdata="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WEMYNcAAAAIAQAA&#10;DwAAAAAAAAABACAAAAAiAAAAZHJzL2Rvd25yZXYueG1sUEsBAhQAFAAAAAgAh07iQGDMSUAaAgAA&#10;IgQAAA4AAAAAAAAAAQAgAAAAJgEAAGRycy9lMm9Eb2MueG1sUEsFBgAAAAAGAAYAWQEAALIFAAAA&#10;AA=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6260"/>
        </w:tabs>
        <w:spacing w:line="281" w:lineRule="exact"/>
        <w:ind w:left="380"/>
        <w:rPr>
          <w:rFonts w:ascii="Times New Roman" w:hAnsi="Times New Roman" w:eastAsia="Times New Roman"/>
          <w:color w:val="404040"/>
          <w:sz w:val="21"/>
        </w:rPr>
      </w:pPr>
      <w:r>
        <w:rPr>
          <w:rFonts w:ascii="Symbol" w:hAnsi="Symbol" w:eastAsia="Symbol"/>
          <w:color w:val="404040"/>
          <w:sz w:val="21"/>
        </w:rPr>
        <w:t></w:t>
      </w:r>
      <w:r>
        <w:rPr>
          <w:rFonts w:ascii="Times New Roman" w:hAnsi="Times New Roman" w:eastAsia="Times New Roman"/>
          <w:b/>
          <w:color w:val="404040"/>
          <w:sz w:val="21"/>
        </w:rPr>
        <w:t xml:space="preserve">hive.merge.mapfiles = true </w:t>
      </w:r>
      <w:r>
        <w:rPr>
          <w:rFonts w:ascii="宋体" w:hAnsi="宋体" w:eastAsia="宋体"/>
          <w:color w:val="404040"/>
          <w:sz w:val="21"/>
        </w:rPr>
        <w:t>是否和并</w:t>
      </w:r>
      <w:r>
        <w:rPr>
          <w:rFonts w:ascii="Times New Roman" w:hAnsi="Times New Roman" w:eastAsia="Times New Roman"/>
          <w:b/>
          <w:color w:val="404040"/>
          <w:sz w:val="21"/>
        </w:rPr>
        <w:t xml:space="preserve"> </w:t>
      </w:r>
      <w:r>
        <w:rPr>
          <w:rFonts w:ascii="Times New Roman" w:hAnsi="Times New Roman" w:eastAsia="Times New Roman"/>
          <w:color w:val="404040"/>
          <w:sz w:val="21"/>
        </w:rPr>
        <w:t>Map</w:t>
      </w:r>
      <w:r>
        <w:rPr>
          <w:rFonts w:ascii="Times New Roman" w:hAnsi="Times New Roman" w:eastAsia="Times New Roman"/>
          <w:b/>
          <w:color w:val="404040"/>
          <w:sz w:val="21"/>
        </w:rPr>
        <w:t xml:space="preserve"> </w:t>
      </w:r>
      <w:r>
        <w:rPr>
          <w:rFonts w:ascii="宋体" w:hAnsi="宋体" w:eastAsia="宋体"/>
          <w:color w:val="404040"/>
          <w:sz w:val="21"/>
        </w:rPr>
        <w:t>输出文件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默认为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color w:val="404040"/>
          <w:sz w:val="21"/>
        </w:rPr>
        <w:t>True</w:t>
      </w:r>
    </w:p>
    <w:p>
      <w:pPr>
        <w:spacing w:line="355" w:lineRule="exact"/>
        <w:rPr>
          <w:rFonts w:ascii="Times New Roman" w:hAnsi="Times New Roman" w:eastAsia="Times New Roman"/>
        </w:rPr>
      </w:pPr>
    </w:p>
    <w:p>
      <w:pPr>
        <w:tabs>
          <w:tab w:val="left" w:pos="6840"/>
        </w:tabs>
        <w:spacing w:line="269" w:lineRule="exact"/>
        <w:ind w:left="380"/>
        <w:rPr>
          <w:rFonts w:ascii="Times New Roman" w:hAnsi="Times New Roman" w:eastAsia="Times New Roman"/>
          <w:color w:val="404040"/>
        </w:rPr>
      </w:pPr>
      <w:r>
        <w:rPr>
          <w:rFonts w:ascii="Symbol" w:hAnsi="Symbol" w:eastAsia="Symbol"/>
          <w:color w:val="404040"/>
          <w:sz w:val="21"/>
        </w:rPr>
        <w:t></w:t>
      </w:r>
      <w:r>
        <w:rPr>
          <w:rFonts w:ascii="Times New Roman" w:hAnsi="Times New Roman" w:eastAsia="Times New Roman"/>
          <w:b/>
          <w:color w:val="404040"/>
          <w:sz w:val="21"/>
        </w:rPr>
        <w:t xml:space="preserve">hive.merge.mapredfiles = false </w:t>
      </w:r>
      <w:r>
        <w:rPr>
          <w:rFonts w:ascii="宋体" w:hAnsi="宋体" w:eastAsia="宋体"/>
          <w:color w:val="404040"/>
          <w:sz w:val="21"/>
        </w:rPr>
        <w:t>是否合并</w:t>
      </w:r>
      <w:r>
        <w:rPr>
          <w:rFonts w:ascii="Times New Roman" w:hAnsi="Times New Roman" w:eastAsia="Times New Roman"/>
          <w:b/>
          <w:color w:val="404040"/>
          <w:sz w:val="21"/>
        </w:rPr>
        <w:t xml:space="preserve"> </w:t>
      </w:r>
      <w:r>
        <w:rPr>
          <w:rFonts w:ascii="Times New Roman" w:hAnsi="Times New Roman" w:eastAsia="Times New Roman"/>
          <w:color w:val="404040"/>
          <w:sz w:val="21"/>
        </w:rPr>
        <w:t>Reduce</w:t>
      </w:r>
      <w:r>
        <w:rPr>
          <w:rFonts w:ascii="Times New Roman" w:hAnsi="Times New Roman" w:eastAsia="Times New Roman"/>
          <w:b/>
          <w:color w:val="404040"/>
          <w:sz w:val="21"/>
        </w:rPr>
        <w:t xml:space="preserve"> </w:t>
      </w:r>
      <w:r>
        <w:rPr>
          <w:rFonts w:ascii="宋体" w:hAnsi="宋体" w:eastAsia="宋体"/>
          <w:color w:val="404040"/>
          <w:sz w:val="21"/>
        </w:rPr>
        <w:t>输出文件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默认为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color w:val="404040"/>
        </w:rPr>
        <w:t>False</w:t>
      </w:r>
    </w:p>
    <w:p>
      <w:pPr>
        <w:spacing w:line="368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380"/>
        <w:rPr>
          <w:rFonts w:ascii="宋体" w:hAnsi="宋体" w:eastAsia="宋体"/>
          <w:color w:val="404040"/>
          <w:sz w:val="21"/>
        </w:rPr>
      </w:pPr>
      <w:r>
        <w:rPr>
          <w:rFonts w:ascii="Symbol" w:hAnsi="Symbol" w:eastAsia="Symbol"/>
          <w:color w:val="404040"/>
          <w:sz w:val="21"/>
        </w:rPr>
        <w:t></w:t>
      </w:r>
      <w:r>
        <w:rPr>
          <w:rFonts w:ascii="Times New Roman" w:hAnsi="Times New Roman" w:eastAsia="Times New Roman"/>
          <w:b/>
          <w:color w:val="404040"/>
          <w:sz w:val="21"/>
        </w:rPr>
        <w:t xml:space="preserve">hive.merge.size.per.task = 256*1000*1000 </w:t>
      </w:r>
      <w:r>
        <w:rPr>
          <w:rFonts w:ascii="宋体" w:hAnsi="宋体" w:eastAsia="宋体"/>
          <w:color w:val="404040"/>
          <w:sz w:val="21"/>
        </w:rPr>
        <w:t>合并文件的大小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39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20"/>
        <w:rPr>
          <w:rFonts w:ascii="Times New Roman" w:hAnsi="Times New Roman" w:eastAsia="Times New Roman"/>
          <w:b/>
          <w:sz w:val="32"/>
        </w:rPr>
      </w:pPr>
      <w:r>
        <w:rPr>
          <w:rFonts w:ascii="宋体" w:hAnsi="宋体" w:eastAsia="宋体"/>
          <w:sz w:val="32"/>
        </w:rPr>
        <w:t>四、</w:t>
      </w:r>
      <w:r>
        <w:rPr>
          <w:rFonts w:ascii="Calibri Light" w:hAnsi="Calibri Light" w:eastAsia="Calibri Light"/>
          <w:sz w:val="32"/>
        </w:rPr>
        <w:t>Hive</w:t>
      </w:r>
      <w:r>
        <w:rPr>
          <w:rFonts w:ascii="宋体" w:hAnsi="宋体" w:eastAsia="宋体"/>
          <w:sz w:val="32"/>
        </w:rPr>
        <w:t xml:space="preserve"> 实现</w:t>
      </w:r>
      <w:r>
        <w:rPr>
          <w:rFonts w:ascii="Times New Roman" w:hAnsi="Times New Roman" w:eastAsia="Times New Roman"/>
          <w:b/>
          <w:sz w:val="32"/>
        </w:rPr>
        <w:t>(not) in</w:t>
      </w:r>
    </w:p>
    <w:p>
      <w:pPr>
        <w:spacing w:line="378" w:lineRule="exact"/>
        <w:rPr>
          <w:rFonts w:ascii="Times New Roman" w:hAnsi="Times New Roman" w:eastAsia="Times New Roman"/>
        </w:rPr>
      </w:pPr>
    </w:p>
    <w:tbl>
      <w:tblPr>
        <w:tblStyle w:val="5"/>
        <w:tblW w:w="83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0"/>
        <w:gridCol w:w="1320"/>
        <w:gridCol w:w="840"/>
        <w:gridCol w:w="620"/>
        <w:gridCol w:w="680"/>
        <w:gridCol w:w="1480"/>
        <w:gridCol w:w="13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7060" w:type="dxa"/>
            <w:gridSpan w:val="6"/>
            <w:shd w:val="clear" w:color="auto" w:fill="FAFAFA"/>
            <w:vAlign w:val="bottom"/>
          </w:tcPr>
          <w:p>
            <w:pPr>
              <w:spacing w:line="255" w:lineRule="exact"/>
              <w:ind w:left="440"/>
              <w:rPr>
                <w:rFonts w:ascii="Times New Roman" w:hAnsi="Times New Roman" w:eastAsia="Times New Roman"/>
                <w:color w:val="404040"/>
                <w:sz w:val="21"/>
              </w:rPr>
            </w:pPr>
            <w:r>
              <w:rPr>
                <w:rFonts w:ascii="宋体" w:hAnsi="宋体" w:eastAsia="宋体"/>
                <w:color w:val="404040"/>
                <w:sz w:val="21"/>
              </w:rPr>
              <w:t xml:space="preserve">通过 </w:t>
            </w:r>
            <w:r>
              <w:rPr>
                <w:rFonts w:ascii="Times New Roman" w:hAnsi="Times New Roman" w:eastAsia="Times New Roman"/>
                <w:color w:val="404040"/>
                <w:sz w:val="21"/>
              </w:rPr>
              <w:t>left outer join</w:t>
            </w:r>
            <w:r>
              <w:rPr>
                <w:rFonts w:ascii="宋体" w:hAnsi="宋体" w:eastAsia="宋体"/>
                <w:color w:val="404040"/>
                <w:sz w:val="21"/>
              </w:rPr>
              <w:t xml:space="preserve"> 进行查询</w:t>
            </w:r>
            <w:r>
              <w:rPr>
                <w:rFonts w:ascii="Times New Roman" w:hAnsi="Times New Roman" w:eastAsia="Times New Roman"/>
                <w:color w:val="404040"/>
                <w:sz w:val="21"/>
              </w:rPr>
              <w:t>,</w:t>
            </w:r>
            <w:r>
              <w:rPr>
                <w:rFonts w:ascii="MS PGothic" w:hAnsi="MS PGothic" w:eastAsia="MS PGothic"/>
                <w:color w:val="404040"/>
                <w:sz w:val="21"/>
              </w:rPr>
              <w:t>（</w:t>
            </w:r>
            <w:r>
              <w:rPr>
                <w:rFonts w:ascii="宋体" w:hAnsi="宋体" w:eastAsia="宋体"/>
                <w:color w:val="404040"/>
                <w:sz w:val="21"/>
              </w:rPr>
              <w:t xml:space="preserve">假设 </w:t>
            </w:r>
            <w:r>
              <w:rPr>
                <w:rFonts w:ascii="Times New Roman" w:hAnsi="Times New Roman" w:eastAsia="Times New Roman"/>
                <w:color w:val="404040"/>
                <w:sz w:val="21"/>
              </w:rPr>
              <w:t>B</w:t>
            </w:r>
            <w:r>
              <w:rPr>
                <w:rFonts w:ascii="宋体" w:hAnsi="宋体" w:eastAsia="宋体"/>
                <w:color w:val="404040"/>
                <w:sz w:val="21"/>
              </w:rPr>
              <w:t xml:space="preserve"> 表中包含另外的一个字段  </w:t>
            </w:r>
            <w:r>
              <w:rPr>
                <w:rFonts w:ascii="Times New Roman" w:hAnsi="Times New Roman" w:eastAsia="Times New Roman"/>
                <w:color w:val="404040"/>
                <w:sz w:val="21"/>
              </w:rPr>
              <w:t>key1</w:t>
            </w:r>
          </w:p>
        </w:tc>
        <w:tc>
          <w:tcPr>
            <w:tcW w:w="130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3440" w:type="dxa"/>
            <w:gridSpan w:val="2"/>
            <w:shd w:val="clear" w:color="auto" w:fill="FAFAFA"/>
            <w:vAlign w:val="bottom"/>
          </w:tcPr>
          <w:p>
            <w:pPr>
              <w:spacing w:line="240" w:lineRule="exact"/>
              <w:ind w:left="440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select  a.key  from  a  left</w:t>
            </w:r>
          </w:p>
        </w:tc>
        <w:tc>
          <w:tcPr>
            <w:tcW w:w="840" w:type="dxa"/>
            <w:shd w:val="clear" w:color="auto" w:fill="FAFAFA"/>
            <w:vAlign w:val="bottom"/>
          </w:tcPr>
          <w:p>
            <w:pPr>
              <w:spacing w:line="240" w:lineRule="exact"/>
              <w:jc w:val="center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outer</w:t>
            </w:r>
          </w:p>
        </w:tc>
        <w:tc>
          <w:tcPr>
            <w:tcW w:w="620" w:type="dxa"/>
            <w:shd w:val="clear" w:color="auto" w:fill="FAFAFA"/>
            <w:vAlign w:val="bottom"/>
          </w:tcPr>
          <w:p>
            <w:pPr>
              <w:spacing w:line="240" w:lineRule="exact"/>
              <w:ind w:left="40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join</w:t>
            </w:r>
          </w:p>
        </w:tc>
        <w:tc>
          <w:tcPr>
            <w:tcW w:w="680" w:type="dxa"/>
            <w:shd w:val="clear" w:color="auto" w:fill="FAFAFA"/>
            <w:vAlign w:val="bottom"/>
          </w:tcPr>
          <w:p>
            <w:pPr>
              <w:spacing w:line="240" w:lineRule="exact"/>
              <w:jc w:val="right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b  on</w:t>
            </w:r>
          </w:p>
        </w:tc>
        <w:tc>
          <w:tcPr>
            <w:tcW w:w="1480" w:type="dxa"/>
            <w:shd w:val="clear" w:color="auto" w:fill="FAFAFA"/>
            <w:vAlign w:val="bottom"/>
          </w:tcPr>
          <w:p>
            <w:pPr>
              <w:spacing w:line="240" w:lineRule="exact"/>
              <w:ind w:left="120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a.key=b.key</w:t>
            </w:r>
          </w:p>
        </w:tc>
        <w:tc>
          <w:tcPr>
            <w:tcW w:w="1300" w:type="dxa"/>
            <w:shd w:val="clear" w:color="auto" w:fill="FAFAFA"/>
            <w:vAlign w:val="bottom"/>
          </w:tcPr>
          <w:p>
            <w:pPr>
              <w:spacing w:line="240" w:lineRule="exact"/>
              <w:jc w:val="center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where  b.key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2120" w:type="dxa"/>
            <w:shd w:val="clear" w:color="auto" w:fill="FAFAFA"/>
            <w:vAlign w:val="bottom"/>
          </w:tcPr>
          <w:p>
            <w:pPr>
              <w:spacing w:line="240" w:lineRule="exact"/>
              <w:ind w:left="20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1  is  null</w:t>
            </w:r>
          </w:p>
        </w:tc>
        <w:tc>
          <w:tcPr>
            <w:tcW w:w="132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84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2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8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3440" w:type="dxa"/>
            <w:gridSpan w:val="2"/>
            <w:shd w:val="clear" w:color="auto" w:fill="FAFAFA"/>
            <w:vAlign w:val="bottom"/>
          </w:tcPr>
          <w:p>
            <w:pPr>
              <w:spacing w:line="0" w:lineRule="atLeast"/>
              <w:ind w:left="440"/>
              <w:rPr>
                <w:rFonts w:ascii="Times New Roman" w:hAnsi="Times New Roman" w:eastAsia="Times New Roman"/>
                <w:color w:val="404040"/>
                <w:sz w:val="21"/>
              </w:rPr>
            </w:pPr>
            <w:r>
              <w:rPr>
                <w:rFonts w:ascii="宋体" w:hAnsi="宋体" w:eastAsia="宋体"/>
                <w:color w:val="404040"/>
                <w:sz w:val="21"/>
              </w:rPr>
              <w:t xml:space="preserve">通过 </w:t>
            </w:r>
            <w:r>
              <w:rPr>
                <w:rFonts w:ascii="Times New Roman" w:hAnsi="Times New Roman" w:eastAsia="Times New Roman"/>
                <w:color w:val="404040"/>
                <w:sz w:val="21"/>
              </w:rPr>
              <w:t>left semi join</w:t>
            </w:r>
            <w:r>
              <w:rPr>
                <w:rFonts w:ascii="宋体" w:hAnsi="宋体" w:eastAsia="宋体"/>
                <w:color w:val="404040"/>
                <w:sz w:val="21"/>
              </w:rPr>
              <w:t xml:space="preserve"> 实现  </w:t>
            </w:r>
            <w:r>
              <w:rPr>
                <w:rFonts w:ascii="Times New Roman" w:hAnsi="Times New Roman" w:eastAsia="Times New Roman"/>
                <w:color w:val="404040"/>
                <w:sz w:val="21"/>
              </w:rPr>
              <w:t>in</w:t>
            </w:r>
          </w:p>
        </w:tc>
        <w:tc>
          <w:tcPr>
            <w:tcW w:w="84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2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8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00" w:type="dxa"/>
            <w:shd w:val="clear" w:color="auto" w:fill="FAFAF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2120" w:type="dxa"/>
            <w:shd w:val="clear" w:color="auto" w:fill="FAFAFA"/>
            <w:vAlign w:val="bottom"/>
          </w:tcPr>
          <w:p>
            <w:pPr>
              <w:spacing w:line="240" w:lineRule="exact"/>
              <w:ind w:left="440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SELECT  a.key,</w:t>
            </w:r>
          </w:p>
        </w:tc>
        <w:tc>
          <w:tcPr>
            <w:tcW w:w="1320" w:type="dxa"/>
            <w:shd w:val="clear" w:color="auto" w:fill="FAFAFA"/>
            <w:vAlign w:val="bottom"/>
          </w:tcPr>
          <w:p>
            <w:pPr>
              <w:spacing w:line="240" w:lineRule="exact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a.val  FROM</w:t>
            </w:r>
          </w:p>
        </w:tc>
        <w:tc>
          <w:tcPr>
            <w:tcW w:w="840" w:type="dxa"/>
            <w:shd w:val="clear" w:color="auto" w:fill="FAFAFA"/>
            <w:vAlign w:val="bottom"/>
          </w:tcPr>
          <w:p>
            <w:pPr>
              <w:spacing w:line="240" w:lineRule="exact"/>
              <w:jc w:val="center"/>
              <w:rPr>
                <w:rFonts w:ascii="Arial" w:hAnsi="Arial" w:eastAsia="Arial"/>
                <w:color w:val="404040"/>
                <w:w w:val="99"/>
                <w:sz w:val="21"/>
              </w:rPr>
            </w:pPr>
            <w:r>
              <w:rPr>
                <w:rFonts w:ascii="Arial" w:hAnsi="Arial" w:eastAsia="Arial"/>
                <w:color w:val="404040"/>
                <w:w w:val="99"/>
                <w:sz w:val="21"/>
              </w:rPr>
              <w:t>a  LEFT</w:t>
            </w:r>
          </w:p>
        </w:tc>
        <w:tc>
          <w:tcPr>
            <w:tcW w:w="620" w:type="dxa"/>
            <w:shd w:val="clear" w:color="auto" w:fill="FAFAFA"/>
            <w:vAlign w:val="bottom"/>
          </w:tcPr>
          <w:p>
            <w:pPr>
              <w:spacing w:line="240" w:lineRule="exact"/>
              <w:ind w:left="160"/>
              <w:rPr>
                <w:rFonts w:ascii="Arial" w:hAnsi="Arial" w:eastAsia="Arial"/>
                <w:color w:val="404040"/>
                <w:w w:val="85"/>
                <w:sz w:val="21"/>
              </w:rPr>
            </w:pPr>
            <w:r>
              <w:rPr>
                <w:rFonts w:ascii="Arial" w:hAnsi="Arial" w:eastAsia="Arial"/>
                <w:color w:val="404040"/>
                <w:w w:val="85"/>
                <w:sz w:val="21"/>
              </w:rPr>
              <w:t>SEMI</w:t>
            </w:r>
          </w:p>
        </w:tc>
        <w:tc>
          <w:tcPr>
            <w:tcW w:w="680" w:type="dxa"/>
            <w:shd w:val="clear" w:color="auto" w:fill="FAFAFA"/>
            <w:vAlign w:val="bottom"/>
          </w:tcPr>
          <w:p>
            <w:pPr>
              <w:spacing w:line="240" w:lineRule="exact"/>
              <w:jc w:val="right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JOIN</w:t>
            </w:r>
          </w:p>
        </w:tc>
        <w:tc>
          <w:tcPr>
            <w:tcW w:w="1480" w:type="dxa"/>
            <w:shd w:val="clear" w:color="auto" w:fill="FAFAFA"/>
            <w:vAlign w:val="bottom"/>
          </w:tcPr>
          <w:p>
            <w:pPr>
              <w:spacing w:line="240" w:lineRule="exact"/>
              <w:ind w:left="120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b  on  (a.key</w:t>
            </w:r>
          </w:p>
        </w:tc>
        <w:tc>
          <w:tcPr>
            <w:tcW w:w="1300" w:type="dxa"/>
            <w:shd w:val="clear" w:color="auto" w:fill="FAFAFA"/>
            <w:vAlign w:val="bottom"/>
          </w:tcPr>
          <w:p>
            <w:pPr>
              <w:spacing w:line="240" w:lineRule="exact"/>
              <w:jc w:val="center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=  b.key)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2120" w:type="dxa"/>
            <w:shd w:val="clear" w:color="auto" w:fill="FAFAFA"/>
            <w:vAlign w:val="bottom"/>
          </w:tcPr>
          <w:p>
            <w:pPr>
              <w:spacing w:line="240" w:lineRule="exact"/>
              <w:ind w:left="440"/>
              <w:rPr>
                <w:rFonts w:ascii="Arial" w:hAnsi="Arial" w:eastAsia="Arial"/>
                <w:color w:val="404040"/>
                <w:sz w:val="21"/>
              </w:rPr>
            </w:pPr>
            <w:r>
              <w:rPr>
                <w:rFonts w:ascii="Arial" w:hAnsi="Arial" w:eastAsia="Arial"/>
                <w:color w:val="404040"/>
                <w:sz w:val="21"/>
              </w:rPr>
              <w:t>Left  semi  join</w:t>
            </w:r>
          </w:p>
        </w:tc>
        <w:tc>
          <w:tcPr>
            <w:tcW w:w="6240" w:type="dxa"/>
            <w:gridSpan w:val="6"/>
            <w:shd w:val="clear" w:color="auto" w:fill="FAFAFA"/>
            <w:vAlign w:val="bottom"/>
          </w:tcPr>
          <w:p>
            <w:pPr>
              <w:spacing w:line="255" w:lineRule="exact"/>
              <w:ind w:left="220"/>
              <w:rPr>
                <w:rFonts w:ascii="宋体" w:hAnsi="宋体" w:eastAsia="宋体"/>
                <w:color w:val="404040"/>
                <w:sz w:val="21"/>
              </w:rPr>
            </w:pPr>
            <w:r>
              <w:rPr>
                <w:rFonts w:ascii="宋体" w:hAnsi="宋体" w:eastAsia="宋体"/>
                <w:color w:val="404040"/>
                <w:sz w:val="21"/>
              </w:rPr>
              <w:t>的限制</w:t>
            </w:r>
            <w:r>
              <w:rPr>
                <w:rFonts w:ascii="MS PGothic" w:hAnsi="MS PGothic" w:eastAsia="MS PGothic"/>
                <w:color w:val="404040"/>
                <w:sz w:val="21"/>
              </w:rPr>
              <w:t>：</w:t>
            </w:r>
            <w:r>
              <w:rPr>
                <w:rFonts w:ascii="Times New Roman" w:hAnsi="Times New Roman" w:eastAsia="Times New Roman"/>
                <w:color w:val="404040"/>
                <w:sz w:val="21"/>
              </w:rPr>
              <w:t>join</w:t>
            </w:r>
            <w:r>
              <w:rPr>
                <w:rFonts w:ascii="宋体" w:hAnsi="宋体" w:eastAsia="宋体"/>
                <w:color w:val="404040"/>
                <w:sz w:val="21"/>
              </w:rPr>
              <w:t xml:space="preserve"> 条件中右边的表只能出现在 </w:t>
            </w:r>
            <w:r>
              <w:rPr>
                <w:rFonts w:ascii="Times New Roman" w:hAnsi="Times New Roman" w:eastAsia="Times New Roman"/>
                <w:color w:val="404040"/>
                <w:sz w:val="21"/>
              </w:rPr>
              <w:t>join</w:t>
            </w:r>
            <w:r>
              <w:rPr>
                <w:rFonts w:ascii="宋体" w:hAnsi="宋体" w:eastAsia="宋体"/>
                <w:color w:val="404040"/>
                <w:sz w:val="21"/>
              </w:rPr>
              <w:t xml:space="preserve"> 条件中。</w:t>
            </w:r>
          </w:p>
        </w:tc>
      </w:tr>
    </w:tbl>
    <w:p>
      <w:pPr>
        <w:spacing w:line="365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20"/>
        <w:rPr>
          <w:rFonts w:ascii="宋体" w:hAnsi="宋体" w:eastAsia="宋体"/>
          <w:sz w:val="32"/>
        </w:rPr>
      </w:pPr>
      <w:r>
        <w:rPr>
          <w:rFonts w:ascii="宋体" w:hAnsi="宋体" w:eastAsia="宋体"/>
          <w:sz w:val="32"/>
        </w:rPr>
        <w:t>五、排序优化</w:t>
      </w:r>
    </w:p>
    <w:p>
      <w:pPr>
        <w:spacing w:line="200" w:lineRule="exact"/>
        <w:rPr>
          <w:rFonts w:ascii="Times New Roman" w:hAnsi="Times New Roman" w:eastAsia="Times New Roman"/>
        </w:rPr>
      </w:pPr>
      <w:r>
        <w:rPr>
          <w:rFonts w:ascii="宋体" w:hAnsi="宋体" w:eastAsia="宋体"/>
          <w:sz w:val="32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261620</wp:posOffset>
                </wp:positionV>
                <wp:extent cx="5311775" cy="1191895"/>
                <wp:effectExtent l="1270" t="0" r="190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119189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pt;margin-top:20.6pt;height:93.85pt;width:418.25pt;z-index:-251648000;mso-width-relative:page;mso-height-relative:page;" fillcolor="#FAFAFA" filled="t" stroked="t" coordsize="21600,21600" o:allowincell="f" o:gfxdata="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N6mOvYAAAACAEA&#10;AA8AAAAAAAAAAQAgAAAAIgAAAGRycy9kb3ducmV2LnhtbFBLAQIUABQAAAAIAIdO4kD8G4skGgIA&#10;ACIEAAAOAAAAAAAAAAEAIAAAACcBAABkcnMvZTJvRG9jLnhtbFBLBQYAAAAABgAGAFkBAACzBQAA&#10;AAA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13" w:lineRule="exact"/>
        <w:rPr>
          <w:rFonts w:ascii="Times New Roman" w:hAnsi="Times New Roman" w:eastAsia="Times New Roman"/>
        </w:rPr>
      </w:pPr>
    </w:p>
    <w:p>
      <w:pPr>
        <w:tabs>
          <w:tab w:val="left" w:pos="1160"/>
          <w:tab w:val="left" w:pos="1580"/>
        </w:tabs>
        <w:spacing w:line="257" w:lineRule="exact"/>
        <w:ind w:left="440"/>
        <w:rPr>
          <w:rFonts w:ascii="宋体" w:hAnsi="宋体" w:eastAsia="宋体"/>
          <w:color w:val="404040"/>
          <w:sz w:val="21"/>
        </w:rPr>
      </w:pPr>
      <w:r>
        <w:rPr>
          <w:rFonts w:ascii="Arial" w:hAnsi="Arial" w:eastAsia="Arial"/>
          <w:color w:val="404040"/>
          <w:sz w:val="21"/>
        </w:rPr>
        <w:t>Order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by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color w:val="404040"/>
          <w:sz w:val="21"/>
        </w:rPr>
        <w:t>实现全局排序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 xml:space="preserve">一个 </w:t>
      </w:r>
      <w:r>
        <w:rPr>
          <w:rFonts w:ascii="Times New Roman" w:hAnsi="Times New Roman" w:eastAsia="Times New Roman"/>
          <w:color w:val="404040"/>
          <w:sz w:val="21"/>
        </w:rPr>
        <w:t>reduce</w:t>
      </w:r>
      <w:r>
        <w:rPr>
          <w:rFonts w:ascii="宋体" w:hAnsi="宋体" w:eastAsia="宋体"/>
          <w:color w:val="404040"/>
          <w:sz w:val="21"/>
        </w:rPr>
        <w:t xml:space="preserve"> 实现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效率低</w:t>
      </w:r>
    </w:p>
    <w:p>
      <w:pPr>
        <w:spacing w:line="119" w:lineRule="exact"/>
        <w:rPr>
          <w:rFonts w:ascii="Times New Roman" w:hAnsi="Times New Roman" w:eastAsia="Times New Roman"/>
        </w:rPr>
      </w:pPr>
    </w:p>
    <w:p>
      <w:pPr>
        <w:tabs>
          <w:tab w:val="left" w:pos="1060"/>
          <w:tab w:val="left" w:pos="1480"/>
        </w:tabs>
        <w:spacing w:line="257" w:lineRule="exact"/>
        <w:ind w:left="440"/>
        <w:rPr>
          <w:rFonts w:ascii="宋体" w:hAnsi="宋体" w:eastAsia="宋体"/>
          <w:color w:val="404040"/>
          <w:sz w:val="21"/>
        </w:rPr>
      </w:pPr>
      <w:r>
        <w:rPr>
          <w:rFonts w:ascii="Arial" w:hAnsi="Arial" w:eastAsia="Arial"/>
          <w:color w:val="404040"/>
          <w:sz w:val="21"/>
        </w:rPr>
        <w:t>Sort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by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color w:val="404040"/>
          <w:sz w:val="21"/>
        </w:rPr>
        <w:t>实现部分有序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 xml:space="preserve">单个 </w:t>
      </w:r>
      <w:r>
        <w:rPr>
          <w:rFonts w:ascii="Times New Roman" w:hAnsi="Times New Roman" w:eastAsia="Times New Roman"/>
          <w:color w:val="404040"/>
          <w:sz w:val="21"/>
        </w:rPr>
        <w:t>reduce</w:t>
      </w:r>
      <w:r>
        <w:rPr>
          <w:rFonts w:ascii="宋体" w:hAnsi="宋体" w:eastAsia="宋体"/>
          <w:color w:val="404040"/>
          <w:sz w:val="21"/>
        </w:rPr>
        <w:t xml:space="preserve"> 输出的结果是有序的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效率高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通常和</w:t>
      </w:r>
    </w:p>
    <w:p>
      <w:pPr>
        <w:spacing w:line="101" w:lineRule="exact"/>
        <w:rPr>
          <w:rFonts w:ascii="Times New Roman" w:hAnsi="Times New Roman" w:eastAsia="Times New Roman"/>
        </w:rPr>
      </w:pPr>
    </w:p>
    <w:p>
      <w:pPr>
        <w:tabs>
          <w:tab w:val="left" w:pos="5760"/>
          <w:tab w:val="left" w:pos="7500"/>
        </w:tabs>
        <w:spacing w:line="274" w:lineRule="exact"/>
        <w:ind w:left="20"/>
        <w:rPr>
          <w:rFonts w:ascii="Times New Roman" w:hAnsi="Times New Roman" w:eastAsia="Times New Roman"/>
          <w:color w:val="404040"/>
          <w:sz w:val="21"/>
        </w:rPr>
      </w:pPr>
      <w:r>
        <w:rPr>
          <w:rFonts w:ascii="Times New Roman" w:hAnsi="Times New Roman" w:eastAsia="Times New Roman"/>
          <w:color w:val="404040"/>
          <w:sz w:val="21"/>
        </w:rPr>
        <w:t xml:space="preserve">DISTRIBUTE BY </w:t>
      </w:r>
      <w:r>
        <w:rPr>
          <w:rFonts w:ascii="宋体" w:hAnsi="宋体" w:eastAsia="宋体"/>
          <w:color w:val="404040"/>
          <w:sz w:val="21"/>
        </w:rPr>
        <w:t>关键字一起使用</w:t>
      </w:r>
      <w:r>
        <w:rPr>
          <w:rFonts w:ascii="MS PGothic" w:hAnsi="MS PGothic" w:eastAsia="MS PGothic"/>
          <w:color w:val="404040"/>
          <w:sz w:val="21"/>
        </w:rPr>
        <w:t>（</w:t>
      </w:r>
      <w:r>
        <w:rPr>
          <w:rFonts w:ascii="Times New Roman" w:hAnsi="Times New Roman" w:eastAsia="Times New Roman"/>
          <w:color w:val="404040"/>
          <w:sz w:val="21"/>
        </w:rPr>
        <w:t xml:space="preserve">DISTRIBUTE BY </w:t>
      </w:r>
      <w:r>
        <w:rPr>
          <w:rFonts w:ascii="宋体" w:hAnsi="宋体" w:eastAsia="宋体"/>
          <w:color w:val="404040"/>
          <w:sz w:val="21"/>
        </w:rPr>
        <w:t>关键字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color w:val="404040"/>
          <w:sz w:val="21"/>
        </w:rPr>
        <w:t xml:space="preserve">可以指定 </w:t>
      </w:r>
      <w:r>
        <w:rPr>
          <w:rFonts w:ascii="Times New Roman" w:hAnsi="Times New Roman" w:eastAsia="Times New Roman"/>
          <w:color w:val="404040"/>
          <w:sz w:val="21"/>
        </w:rPr>
        <w:t>map</w:t>
      </w:r>
      <w:r>
        <w:rPr>
          <w:rFonts w:ascii="宋体" w:hAnsi="宋体" w:eastAsia="宋体"/>
          <w:color w:val="404040"/>
          <w:sz w:val="21"/>
        </w:rPr>
        <w:t xml:space="preserve"> 到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color w:val="404040"/>
          <w:sz w:val="21"/>
        </w:rPr>
        <w:t>reduce</w:t>
      </w:r>
    </w:p>
    <w:p>
      <w:pPr>
        <w:spacing w:line="119" w:lineRule="exact"/>
        <w:rPr>
          <w:rFonts w:ascii="Times New Roman" w:hAnsi="Times New Roman" w:eastAsia="Times New Roman"/>
        </w:rPr>
      </w:pPr>
    </w:p>
    <w:p>
      <w:pPr>
        <w:spacing w:line="255" w:lineRule="exact"/>
        <w:ind w:left="20"/>
        <w:rPr>
          <w:rFonts w:ascii="MS PGothic" w:hAnsi="MS PGothic" w:eastAsia="MS PGothic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 xml:space="preserve">端的分发 </w:t>
      </w:r>
      <w:r>
        <w:rPr>
          <w:rFonts w:ascii="Times New Roman" w:hAnsi="Times New Roman" w:eastAsia="Times New Roman"/>
          <w:color w:val="404040"/>
          <w:sz w:val="21"/>
        </w:rPr>
        <w:t>key</w:t>
      </w:r>
      <w:r>
        <w:rPr>
          <w:rFonts w:ascii="MS PGothic" w:hAnsi="MS PGothic" w:eastAsia="MS PGothic"/>
          <w:color w:val="404040"/>
          <w:sz w:val="21"/>
        </w:rPr>
        <w:t>）</w:t>
      </w:r>
    </w:p>
    <w:p>
      <w:pPr>
        <w:spacing w:line="117" w:lineRule="exact"/>
        <w:rPr>
          <w:rFonts w:ascii="Times New Roman" w:hAnsi="Times New Roman" w:eastAsia="Times New Roman"/>
        </w:rPr>
      </w:pPr>
    </w:p>
    <w:p>
      <w:pPr>
        <w:tabs>
          <w:tab w:val="left" w:pos="1360"/>
          <w:tab w:val="left" w:pos="1780"/>
          <w:tab w:val="left" w:pos="2420"/>
        </w:tabs>
        <w:spacing w:line="0" w:lineRule="atLeast"/>
        <w:ind w:left="440"/>
        <w:rPr>
          <w:rFonts w:ascii="Times New Roman" w:hAnsi="Times New Roman" w:eastAsia="Times New Roman"/>
          <w:color w:val="404040"/>
        </w:rPr>
      </w:pPr>
      <w:r>
        <w:rPr>
          <w:rFonts w:ascii="Arial" w:hAnsi="Arial" w:eastAsia="Arial"/>
          <w:color w:val="404040"/>
          <w:sz w:val="21"/>
        </w:rPr>
        <w:t>CLUSTER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BY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col1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color w:val="404040"/>
        </w:rPr>
        <w:t xml:space="preserve">等价于 </w:t>
      </w:r>
      <w:r>
        <w:rPr>
          <w:rFonts w:ascii="Times New Roman" w:hAnsi="Times New Roman" w:eastAsia="Times New Roman"/>
          <w:color w:val="404040"/>
        </w:rPr>
        <w:t>DISTRIBUTE BY col1 SORT BY col1</w:t>
      </w:r>
    </w:p>
    <w:p>
      <w:pPr>
        <w:spacing w:line="384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20"/>
        <w:rPr>
          <w:rFonts w:ascii="宋体" w:hAnsi="宋体" w:eastAsia="宋体"/>
          <w:sz w:val="32"/>
        </w:rPr>
      </w:pPr>
      <w:r>
        <w:rPr>
          <w:rFonts w:ascii="宋体" w:hAnsi="宋体" w:eastAsia="宋体"/>
          <w:sz w:val="32"/>
        </w:rPr>
        <w:t>六、使用分区</w:t>
      </w:r>
    </w:p>
    <w:p>
      <w:pPr>
        <w:spacing w:line="200" w:lineRule="exact"/>
        <w:rPr>
          <w:rFonts w:ascii="Times New Roman" w:hAnsi="Times New Roman" w:eastAsia="Times New Roman"/>
        </w:rPr>
      </w:pPr>
      <w:r>
        <w:rPr>
          <w:rFonts w:ascii="宋体" w:hAnsi="宋体" w:eastAsia="宋体"/>
          <w:sz w:val="32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261620</wp:posOffset>
                </wp:positionV>
                <wp:extent cx="5311775" cy="238760"/>
                <wp:effectExtent l="1270" t="0" r="1905" b="19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2387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pt;margin-top:20.6pt;height:18.8pt;width:418.25pt;z-index:-251646976;mso-width-relative:page;mso-height-relative:page;" fillcolor="#FAFAFA" filled="t" stroked="t" coordsize="21600,21600" o:allowincell="f" o:gfxdata="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5JbMXNYAAAAHAQAA&#10;DwAAAAAAAAABACAAAAAiAAAAZHJzL2Rvd25yZXYueG1sUEsBAhQAFAAAAAgAh07iQF0CyJ8bAgAA&#10;IQQAAA4AAAAAAAAAAQAgAAAAJQEAAGRycy9lMm9Eb2MueG1sUEsFBgAAAAAGAAYAWQEAALIFAAAA&#10;AA=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15" w:lineRule="exact"/>
        <w:rPr>
          <w:rFonts w:ascii="Times New Roman" w:hAnsi="Times New Roman" w:eastAsia="Times New Roman"/>
        </w:rPr>
      </w:pPr>
    </w:p>
    <w:p>
      <w:pPr>
        <w:spacing w:line="254" w:lineRule="exact"/>
        <w:ind w:left="440"/>
        <w:rPr>
          <w:rFonts w:ascii="MS PGothic" w:hAnsi="MS PGothic" w:eastAsia="MS PGothic"/>
          <w:color w:val="404040"/>
          <w:sz w:val="21"/>
        </w:rPr>
      </w:pPr>
      <w:r>
        <w:rPr>
          <w:rFonts w:ascii="Arial" w:hAnsi="Arial" w:eastAsia="Arial"/>
          <w:color w:val="404040"/>
          <w:sz w:val="21"/>
        </w:rPr>
        <w:t xml:space="preserve">Hive </w:t>
      </w:r>
      <w:r>
        <w:rPr>
          <w:rFonts w:ascii="宋体" w:hAnsi="宋体" w:eastAsia="宋体"/>
          <w:color w:val="404040"/>
          <w:sz w:val="21"/>
        </w:rPr>
        <w:t>中的每个分区都对应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Times New Roman" w:hAnsi="Times New Roman" w:eastAsia="Times New Roman"/>
          <w:color w:val="404040"/>
          <w:sz w:val="21"/>
        </w:rPr>
        <w:t>hdfs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宋体" w:hAnsi="宋体" w:eastAsia="宋体"/>
          <w:color w:val="404040"/>
          <w:sz w:val="21"/>
        </w:rPr>
        <w:t>上的一个目录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分区列也不是表中的一个实际的字段</w:t>
      </w:r>
      <w:r>
        <w:rPr>
          <w:rFonts w:ascii="MS PGothic" w:hAnsi="MS PGothic" w:eastAsia="MS PGothic"/>
          <w:color w:val="404040"/>
          <w:sz w:val="21"/>
        </w:rPr>
        <w:t>，</w:t>
      </w:r>
    </w:p>
    <w:p>
      <w:pPr>
        <w:spacing w:line="123" w:lineRule="exact"/>
        <w:rPr>
          <w:rFonts w:ascii="Times New Roman" w:hAnsi="Times New Roman" w:eastAsia="Times New Roman"/>
        </w:rPr>
      </w:pPr>
      <w:r>
        <w:rPr>
          <w:rFonts w:ascii="MS PGothic" w:hAnsi="MS PGothic" w:eastAsia="MS PGothic"/>
          <w:color w:val="404040"/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12065</wp:posOffset>
                </wp:positionV>
                <wp:extent cx="5311775" cy="1428115"/>
                <wp:effectExtent l="1270" t="0" r="1905" b="25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14281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pt;margin-top:0.95pt;height:112.45pt;width:418.25pt;z-index:-251645952;mso-width-relative:page;mso-height-relative:page;" fillcolor="#FAFAFA" filled="t" stroked="t" coordsize="21600,21600" o:allowincell="f" o:gfxdata="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PnDYfXAAAABwEA&#10;AA8AAAAAAAAAAQAgAAAAIgAAAGRycy9kb3ducmV2LnhtbFBLAQIUABQAAAAIAIdO4kCGErXoGwIA&#10;ACIEAAAOAAAAAAAAAAEAIAAAACYBAABkcnMvZTJvRG9jLnhtbFBLBQYAAAAABgAGAFkBAACzBQAA&#10;AAA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240" w:lineRule="exact"/>
        <w:ind w:left="20"/>
        <w:rPr>
          <w:rFonts w:ascii="宋体" w:hAnsi="宋体" w:eastAsia="宋体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>而是一个或者多个伪列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在表的数据文件中实际上并不保存分区列的信息与数据。</w:t>
      </w:r>
    </w:p>
    <w:p>
      <w:pPr>
        <w:spacing w:line="120" w:lineRule="exact"/>
        <w:rPr>
          <w:rFonts w:ascii="Times New Roman" w:hAnsi="Times New Roman" w:eastAsia="Times New Roman"/>
        </w:rPr>
      </w:pPr>
    </w:p>
    <w:p>
      <w:pPr>
        <w:spacing w:line="253" w:lineRule="exact"/>
        <w:ind w:left="20"/>
        <w:rPr>
          <w:rFonts w:ascii="宋体" w:hAnsi="宋体" w:eastAsia="宋体"/>
          <w:color w:val="404040"/>
          <w:sz w:val="21"/>
        </w:rPr>
      </w:pPr>
      <w:r>
        <w:rPr>
          <w:rFonts w:ascii="Arial" w:hAnsi="Arial" w:eastAsia="Arial"/>
          <w:color w:val="404040"/>
          <w:sz w:val="21"/>
        </w:rPr>
        <w:t xml:space="preserve">Partition </w:t>
      </w:r>
      <w:r>
        <w:rPr>
          <w:rFonts w:ascii="宋体" w:hAnsi="宋体" w:eastAsia="宋体"/>
          <w:color w:val="404040"/>
          <w:sz w:val="21"/>
        </w:rPr>
        <w:t>关键字中排在前面的为主分区</w:t>
      </w:r>
      <w:r>
        <w:rPr>
          <w:rFonts w:ascii="MS PGothic" w:hAnsi="MS PGothic" w:eastAsia="MS PGothic"/>
          <w:color w:val="404040"/>
          <w:sz w:val="21"/>
        </w:rPr>
        <w:t>（</w:t>
      </w:r>
      <w:r>
        <w:rPr>
          <w:rFonts w:ascii="宋体" w:hAnsi="宋体" w:eastAsia="宋体"/>
          <w:color w:val="404040"/>
          <w:sz w:val="21"/>
        </w:rPr>
        <w:t>只有一个</w:t>
      </w:r>
      <w:r>
        <w:rPr>
          <w:rFonts w:ascii="MS PGothic" w:hAnsi="MS PGothic" w:eastAsia="MS PGothic"/>
          <w:color w:val="404040"/>
          <w:sz w:val="21"/>
        </w:rPr>
        <w:t>），</w:t>
      </w:r>
      <w:r>
        <w:rPr>
          <w:rFonts w:ascii="宋体" w:hAnsi="宋体" w:eastAsia="宋体"/>
          <w:color w:val="404040"/>
          <w:sz w:val="21"/>
        </w:rPr>
        <w:t>后面的为副分区</w:t>
      </w:r>
    </w:p>
    <w:p>
      <w:pPr>
        <w:spacing w:line="136" w:lineRule="exact"/>
        <w:rPr>
          <w:rFonts w:ascii="Times New Roman" w:hAnsi="Times New Roman" w:eastAsia="Times New Roman"/>
        </w:rPr>
      </w:pPr>
    </w:p>
    <w:p>
      <w:pPr>
        <w:spacing w:line="254" w:lineRule="exact"/>
        <w:ind w:left="440"/>
        <w:rPr>
          <w:rFonts w:ascii="宋体" w:hAnsi="宋体" w:eastAsia="宋体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>静态分区</w:t>
      </w:r>
      <w:r>
        <w:rPr>
          <w:rFonts w:ascii="MS PGothic" w:hAnsi="MS PGothic" w:eastAsia="MS PGothic"/>
          <w:color w:val="404040"/>
          <w:sz w:val="21"/>
        </w:rPr>
        <w:t>：</w:t>
      </w:r>
      <w:r>
        <w:rPr>
          <w:rFonts w:ascii="宋体" w:hAnsi="宋体" w:eastAsia="宋体"/>
          <w:color w:val="404040"/>
          <w:sz w:val="21"/>
        </w:rPr>
        <w:t xml:space="preserve">静态分区在加载数据和使用时都需要在 </w:t>
      </w:r>
      <w:r>
        <w:rPr>
          <w:rFonts w:ascii="Times New Roman" w:hAnsi="Times New Roman" w:eastAsia="Times New Roman"/>
          <w:color w:val="404040"/>
          <w:sz w:val="21"/>
        </w:rPr>
        <w:t>sql</w:t>
      </w:r>
      <w:r>
        <w:rPr>
          <w:rFonts w:ascii="宋体" w:hAnsi="宋体" w:eastAsia="宋体"/>
          <w:color w:val="404040"/>
          <w:sz w:val="21"/>
        </w:rPr>
        <w:t xml:space="preserve"> 语句中指定</w:t>
      </w:r>
    </w:p>
    <w:p>
      <w:pPr>
        <w:spacing w:line="105" w:lineRule="exact"/>
        <w:rPr>
          <w:rFonts w:ascii="Times New Roman" w:hAnsi="Times New Roman" w:eastAsia="Times New Roman"/>
        </w:rPr>
      </w:pPr>
    </w:p>
    <w:p>
      <w:pPr>
        <w:spacing w:line="253" w:lineRule="exact"/>
        <w:ind w:left="2540"/>
        <w:rPr>
          <w:rFonts w:ascii="Arial" w:hAnsi="Arial" w:eastAsia="Arial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>案例</w:t>
      </w:r>
      <w:r>
        <w:rPr>
          <w:rFonts w:ascii="MS PGothic" w:hAnsi="MS PGothic" w:eastAsia="MS PGothic"/>
          <w:color w:val="404040"/>
          <w:sz w:val="21"/>
        </w:rPr>
        <w:t>：</w:t>
      </w:r>
      <w:r>
        <w:rPr>
          <w:rFonts w:ascii="Arial" w:hAnsi="Arial" w:eastAsia="Arial"/>
          <w:color w:val="404040"/>
          <w:sz w:val="21"/>
        </w:rPr>
        <w:t>(stat_date='20120625',province='hunan')</w:t>
      </w:r>
    </w:p>
    <w:p>
      <w:pPr>
        <w:spacing w:line="138" w:lineRule="exact"/>
        <w:rPr>
          <w:rFonts w:ascii="Times New Roman" w:hAnsi="Times New Roman" w:eastAsia="Times New Roman"/>
        </w:rPr>
      </w:pPr>
    </w:p>
    <w:p>
      <w:pPr>
        <w:spacing w:line="254" w:lineRule="exact"/>
        <w:ind w:left="440"/>
        <w:rPr>
          <w:rFonts w:ascii="宋体" w:hAnsi="宋体" w:eastAsia="宋体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>动态分区</w:t>
      </w:r>
      <w:r>
        <w:rPr>
          <w:rFonts w:ascii="MS PGothic" w:hAnsi="MS PGothic" w:eastAsia="MS PGothic"/>
          <w:color w:val="404040"/>
          <w:sz w:val="21"/>
        </w:rPr>
        <w:t>：</w:t>
      </w:r>
      <w:r>
        <w:rPr>
          <w:rFonts w:ascii="宋体" w:hAnsi="宋体" w:eastAsia="宋体"/>
          <w:color w:val="404040"/>
          <w:sz w:val="21"/>
        </w:rPr>
        <w:t xml:space="preserve">使用动态分区需要设置 </w:t>
      </w:r>
      <w:r>
        <w:rPr>
          <w:rFonts w:ascii="Times New Roman" w:hAnsi="Times New Roman" w:eastAsia="Times New Roman"/>
          <w:color w:val="404040"/>
          <w:sz w:val="21"/>
        </w:rPr>
        <w:t>hive.exec.dynamic.partition</w:t>
      </w:r>
      <w:r>
        <w:rPr>
          <w:rFonts w:ascii="宋体" w:hAnsi="宋体" w:eastAsia="宋体"/>
          <w:color w:val="404040"/>
          <w:sz w:val="21"/>
        </w:rPr>
        <w:t xml:space="preserve"> 参数值为 </w:t>
      </w:r>
      <w:r>
        <w:rPr>
          <w:rFonts w:ascii="Times New Roman" w:hAnsi="Times New Roman" w:eastAsia="Times New Roman"/>
          <w:color w:val="404040"/>
          <w:sz w:val="21"/>
        </w:rPr>
        <w:t>true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默认值为</w:t>
      </w:r>
    </w:p>
    <w:p>
      <w:pPr>
        <w:spacing w:line="120" w:lineRule="exact"/>
        <w:rPr>
          <w:rFonts w:ascii="Times New Roman" w:hAnsi="Times New Roman" w:eastAsia="Times New Roman"/>
        </w:rPr>
      </w:pPr>
    </w:p>
    <w:p>
      <w:pPr>
        <w:spacing w:line="254" w:lineRule="exact"/>
        <w:ind w:left="20"/>
        <w:rPr>
          <w:rFonts w:ascii="宋体" w:hAnsi="宋体" w:eastAsia="宋体"/>
          <w:color w:val="404040"/>
          <w:sz w:val="21"/>
        </w:rPr>
      </w:pPr>
      <w:r>
        <w:rPr>
          <w:rFonts w:ascii="Times New Roman" w:hAnsi="Times New Roman" w:eastAsia="Times New Roman"/>
          <w:color w:val="404040"/>
          <w:sz w:val="21"/>
        </w:rPr>
        <w:t>false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在默认情况下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Times New Roman" w:hAnsi="Times New Roman" w:eastAsia="Times New Roman"/>
          <w:color w:val="404040"/>
          <w:sz w:val="21"/>
        </w:rPr>
        <w:t xml:space="preserve">hive </w:t>
      </w:r>
      <w:r>
        <w:rPr>
          <w:rFonts w:ascii="宋体" w:hAnsi="宋体" w:eastAsia="宋体"/>
          <w:color w:val="404040"/>
          <w:sz w:val="21"/>
        </w:rPr>
        <w:t>会假设主分区时静态分区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副分区使用动态分区</w:t>
      </w:r>
      <w:r>
        <w:rPr>
          <w:rFonts w:ascii="MS PGothic" w:hAnsi="MS PGothic" w:eastAsia="MS PGothic"/>
          <w:color w:val="404040"/>
          <w:sz w:val="21"/>
        </w:rPr>
        <w:t>；</w:t>
      </w:r>
      <w:r>
        <w:rPr>
          <w:rFonts w:ascii="宋体" w:hAnsi="宋体" w:eastAsia="宋体"/>
          <w:color w:val="404040"/>
          <w:sz w:val="21"/>
        </w:rPr>
        <w:t>如果想都使</w:t>
      </w:r>
    </w:p>
    <w:p>
      <w:pPr>
        <w:spacing w:line="254" w:lineRule="exact"/>
        <w:ind w:left="20"/>
        <w:rPr>
          <w:rFonts w:ascii="宋体" w:hAnsi="宋体" w:eastAsia="宋体"/>
          <w:color w:val="404040"/>
          <w:sz w:val="21"/>
        </w:rPr>
        <w:sectPr>
          <w:pgSz w:w="11900" w:h="16838"/>
          <w:pgMar w:top="1440" w:right="1760" w:bottom="1440" w:left="1780" w:header="0" w:footer="0" w:gutter="0"/>
          <w:cols w:equalWidth="0" w:num="1">
            <w:col w:w="8360"/>
          </w:cols>
          <w:docGrid w:linePitch="360" w:charSpace="0"/>
        </w:sectPr>
      </w:pPr>
    </w:p>
    <w:p>
      <w:pPr>
        <w:spacing w:line="88" w:lineRule="exact"/>
        <w:rPr>
          <w:rFonts w:ascii="Times New Roman" w:hAnsi="Times New Roman" w:eastAsia="Times New Roman"/>
        </w:rPr>
      </w:pPr>
      <w:bookmarkStart w:id="16" w:name="page17"/>
      <w:bookmarkEnd w:id="16"/>
      <w:r>
        <w:rPr>
          <w:rFonts w:ascii="宋体" w:hAnsi="宋体" w:eastAsia="宋体"/>
          <w:color w:val="404040"/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1124585</wp:posOffset>
                </wp:positionH>
                <wp:positionV relativeFrom="page">
                  <wp:posOffset>913765</wp:posOffset>
                </wp:positionV>
                <wp:extent cx="5312410" cy="715010"/>
                <wp:effectExtent l="635" t="0" r="1905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2410" cy="71501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55pt;margin-top:71.95pt;height:56.3pt;width:418.3pt;mso-position-horizontal-relative:page;mso-position-vertical-relative:page;z-index:-251644928;mso-width-relative:page;mso-height-relative:page;" fillcolor="#FAFAFA" filled="t" stroked="t" coordsize="21600,21600" o:allowincell="f" o:gfxdata="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X2LzF2wAAAAwB&#10;AAAPAAAAAAAAAAEAIAAAACIAAABkcnMvZG93bnJldi54bWxQSwECFAAUAAAACACHTuJAjoRNPxgC&#10;AAAhBAAADgAAAAAAAAABACAAAAAqAQAAZHJzL2Uyb0RvYy54bWxQSwUGAAAAAAYABgBZAQAAtAUA&#10;AAAA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2660"/>
        </w:tabs>
        <w:spacing w:line="255" w:lineRule="exact"/>
        <w:rPr>
          <w:rFonts w:ascii="宋体" w:hAnsi="宋体" w:eastAsia="宋体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>用动态分区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 xml:space="preserve">需要设置 </w:t>
      </w:r>
      <w:r>
        <w:rPr>
          <w:rFonts w:ascii="Arial" w:hAnsi="Arial" w:eastAsia="Arial"/>
          <w:color w:val="404040"/>
          <w:sz w:val="21"/>
        </w:rPr>
        <w:t>set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hive.exec.dynamic.partition.mode=nostrick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默认为</w:t>
      </w:r>
    </w:p>
    <w:p>
      <w:pPr>
        <w:spacing w:line="13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Arial" w:hAnsi="Arial" w:eastAsia="Arial"/>
          <w:color w:val="404040"/>
          <w:sz w:val="21"/>
        </w:rPr>
      </w:pPr>
      <w:r>
        <w:rPr>
          <w:rFonts w:ascii="Arial" w:hAnsi="Arial" w:eastAsia="Arial"/>
          <w:color w:val="404040"/>
          <w:sz w:val="21"/>
        </w:rPr>
        <w:t>strick</w:t>
      </w:r>
    </w:p>
    <w:p>
      <w:pPr>
        <w:spacing w:line="122" w:lineRule="exact"/>
        <w:rPr>
          <w:rFonts w:ascii="Times New Roman" w:hAnsi="Times New Roman" w:eastAsia="Times New Roman"/>
        </w:rPr>
      </w:pPr>
    </w:p>
    <w:p>
      <w:pPr>
        <w:spacing w:line="255" w:lineRule="exact"/>
        <w:ind w:left="2520"/>
        <w:rPr>
          <w:rFonts w:ascii="Arial" w:hAnsi="Arial" w:eastAsia="Arial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>案例</w:t>
      </w:r>
      <w:r>
        <w:rPr>
          <w:rFonts w:ascii="MS PGothic" w:hAnsi="MS PGothic" w:eastAsia="MS PGothic"/>
          <w:color w:val="404040"/>
          <w:sz w:val="21"/>
        </w:rPr>
        <w:t>：</w:t>
      </w:r>
      <w:r>
        <w:rPr>
          <w:rFonts w:ascii="Arial" w:hAnsi="Arial" w:eastAsia="Arial"/>
          <w:color w:val="404040"/>
          <w:sz w:val="21"/>
        </w:rPr>
        <w:t>(stat_date='20120625',province)</w:t>
      </w:r>
    </w:p>
    <w:p>
      <w:pPr>
        <w:spacing w:line="390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sz w:val="32"/>
        </w:rPr>
      </w:pPr>
      <w:r>
        <w:rPr>
          <w:rFonts w:ascii="宋体" w:hAnsi="宋体" w:eastAsia="宋体"/>
          <w:sz w:val="32"/>
        </w:rPr>
        <w:t>七、</w:t>
      </w:r>
      <w:r>
        <w:rPr>
          <w:rFonts w:ascii="Calibri Light" w:hAnsi="Calibri Light" w:eastAsia="Calibri Light"/>
          <w:sz w:val="32"/>
        </w:rPr>
        <w:t>Distinct</w:t>
      </w:r>
      <w:r>
        <w:rPr>
          <w:rFonts w:ascii="宋体" w:hAnsi="宋体" w:eastAsia="宋体"/>
          <w:sz w:val="32"/>
        </w:rPr>
        <w:t xml:space="preserve"> 使用</w:t>
      </w:r>
    </w:p>
    <w:p>
      <w:pPr>
        <w:spacing w:line="200" w:lineRule="exact"/>
        <w:rPr>
          <w:rFonts w:ascii="Times New Roman" w:hAnsi="Times New Roman" w:eastAsia="Times New Roman"/>
        </w:rPr>
      </w:pPr>
      <w:r>
        <w:rPr>
          <w:rFonts w:ascii="宋体" w:hAnsi="宋体" w:eastAsia="宋体"/>
          <w:sz w:val="32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239395</wp:posOffset>
                </wp:positionV>
                <wp:extent cx="5311775" cy="477520"/>
                <wp:effectExtent l="1270" t="0" r="1905" b="12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4775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4pt;margin-top:18.85pt;height:37.6pt;width:418.25pt;z-index:-251643904;mso-width-relative:page;mso-height-relative:page;" fillcolor="#FAFAFA" filled="t" stroked="t" coordsize="21600,21600" o:allowincell="f" o:gfxdata="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I1mhzYAAAACQEA&#10;AA8AAAAAAAAAAQAgAAAAIgAAAGRycy9kb3ducmV2LnhtbFBLAQIUABQAAAAIAIdO4kD64omXGgIA&#10;ACEEAAAOAAAAAAAAAAEAIAAAACcBAABkcnMvZTJvRG9jLnhtbFBLBQYAAAAABgAGAFkBAACzBQAA&#10;AAA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281" w:lineRule="exact"/>
        <w:rPr>
          <w:rFonts w:ascii="Times New Roman" w:hAnsi="Times New Roman" w:eastAsia="Times New Roman"/>
        </w:rPr>
      </w:pPr>
    </w:p>
    <w:p>
      <w:pPr>
        <w:spacing w:line="254" w:lineRule="exact"/>
        <w:ind w:left="420"/>
        <w:rPr>
          <w:rFonts w:ascii="宋体" w:hAnsi="宋体" w:eastAsia="宋体"/>
          <w:color w:val="404040"/>
          <w:sz w:val="21"/>
        </w:rPr>
      </w:pPr>
      <w:r>
        <w:rPr>
          <w:rFonts w:ascii="Arial" w:hAnsi="Arial" w:eastAsia="Arial"/>
          <w:color w:val="404040"/>
          <w:sz w:val="21"/>
        </w:rPr>
        <w:t xml:space="preserve">Hive </w:t>
      </w:r>
      <w:r>
        <w:rPr>
          <w:rFonts w:ascii="宋体" w:hAnsi="宋体" w:eastAsia="宋体"/>
          <w:color w:val="404040"/>
          <w:sz w:val="21"/>
        </w:rPr>
        <w:t>支持在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Times New Roman" w:hAnsi="Times New Roman" w:eastAsia="Times New Roman"/>
          <w:color w:val="404040"/>
          <w:sz w:val="21"/>
        </w:rPr>
        <w:t>group by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宋体" w:hAnsi="宋体" w:eastAsia="宋体"/>
          <w:color w:val="404040"/>
          <w:sz w:val="21"/>
        </w:rPr>
        <w:t>时对同一列进行多次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Times New Roman" w:hAnsi="Times New Roman" w:eastAsia="Times New Roman"/>
          <w:color w:val="404040"/>
          <w:sz w:val="21"/>
        </w:rPr>
        <w:t>distinct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宋体" w:hAnsi="宋体" w:eastAsia="宋体"/>
          <w:color w:val="404040"/>
          <w:sz w:val="21"/>
        </w:rPr>
        <w:t>操作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却不支持在同一个语句中对</w:t>
      </w:r>
    </w:p>
    <w:p>
      <w:pPr>
        <w:spacing w:line="122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宋体" w:hAnsi="宋体" w:eastAsia="宋体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 xml:space="preserve">多个列进行 </w:t>
      </w:r>
      <w:r>
        <w:rPr>
          <w:rFonts w:ascii="Times New Roman" w:hAnsi="Times New Roman" w:eastAsia="Times New Roman"/>
          <w:color w:val="404040"/>
          <w:sz w:val="21"/>
        </w:rPr>
        <w:t>distinct</w:t>
      </w:r>
      <w:r>
        <w:rPr>
          <w:rFonts w:ascii="宋体" w:hAnsi="宋体" w:eastAsia="宋体"/>
          <w:color w:val="404040"/>
          <w:sz w:val="21"/>
        </w:rPr>
        <w:t xml:space="preserve"> 操作。</w:t>
      </w:r>
    </w:p>
    <w:p>
      <w:pPr>
        <w:spacing w:line="376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宋体" w:hAnsi="宋体" w:eastAsia="宋体"/>
          <w:sz w:val="32"/>
        </w:rPr>
      </w:pPr>
      <w:r>
        <w:rPr>
          <w:rFonts w:ascii="宋体" w:hAnsi="宋体" w:eastAsia="宋体"/>
          <w:sz w:val="32"/>
        </w:rPr>
        <w:t>八、</w:t>
      </w:r>
      <w:r>
        <w:rPr>
          <w:rFonts w:ascii="Calibri Light" w:hAnsi="Calibri Light" w:eastAsia="Calibri Light"/>
          <w:sz w:val="32"/>
        </w:rPr>
        <w:t>Hql</w:t>
      </w:r>
      <w:r>
        <w:rPr>
          <w:rFonts w:ascii="宋体" w:hAnsi="宋体" w:eastAsia="宋体"/>
          <w:sz w:val="32"/>
        </w:rPr>
        <w:t xml:space="preserve"> 使用自定义的 </w:t>
      </w:r>
      <w:r>
        <w:rPr>
          <w:rFonts w:ascii="Times New Roman" w:hAnsi="Times New Roman" w:eastAsia="Times New Roman"/>
          <w:b/>
          <w:sz w:val="32"/>
        </w:rPr>
        <w:t>mapred</w:t>
      </w:r>
      <w:r>
        <w:rPr>
          <w:rFonts w:ascii="宋体" w:hAnsi="宋体" w:eastAsia="宋体"/>
          <w:sz w:val="32"/>
        </w:rPr>
        <w:t xml:space="preserve"> 脚本</w:t>
      </w:r>
    </w:p>
    <w:p>
      <w:pPr>
        <w:spacing w:line="200" w:lineRule="exact"/>
        <w:rPr>
          <w:rFonts w:ascii="Times New Roman" w:hAnsi="Times New Roman" w:eastAsia="Times New Roman"/>
        </w:rPr>
      </w:pPr>
      <w:r>
        <w:rPr>
          <w:rFonts w:ascii="宋体" w:hAnsi="宋体" w:eastAsia="宋体"/>
          <w:sz w:val="32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241300</wp:posOffset>
                </wp:positionV>
                <wp:extent cx="5311775" cy="1190625"/>
                <wp:effectExtent l="1270" t="0" r="1905" b="6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119062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4pt;margin-top:19pt;height:93.75pt;width:418.25pt;z-index:-251642880;mso-width-relative:page;mso-height-relative:page;" fillcolor="#FAFAFA" filled="t" stroked="t" coordsize="21600,21600" o:allowincell="f" o:gfxdata="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MJ6ytkAAAAJAQAA&#10;DwAAAAAAAAABACAAAAAiAAAAZHJzL2Rvd25yZXYueG1sUEsBAhQAFAAAAAgAh07iQP5tsuIYAgAA&#10;IgQAAA4AAAAAAAAAAQAgAAAAKAEAAGRycy9lMm9Eb2MueG1sUEsFBgAAAAAGAAYAWQEAALIFAAAA&#10;AA=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269" w:lineRule="exact"/>
        <w:rPr>
          <w:rFonts w:ascii="Times New Roman" w:hAnsi="Times New Roman" w:eastAsia="Times New Roman"/>
        </w:rPr>
      </w:pPr>
    </w:p>
    <w:p>
      <w:pPr>
        <w:tabs>
          <w:tab w:val="left" w:pos="5700"/>
          <w:tab w:val="left" w:pos="6540"/>
        </w:tabs>
        <w:spacing w:line="255" w:lineRule="exact"/>
        <w:ind w:left="420"/>
        <w:rPr>
          <w:rFonts w:ascii="宋体" w:hAnsi="宋体" w:eastAsia="宋体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>注意事项</w:t>
      </w:r>
      <w:r>
        <w:rPr>
          <w:rFonts w:ascii="MS PGothic" w:hAnsi="MS PGothic" w:eastAsia="MS PGothic"/>
          <w:color w:val="404040"/>
          <w:sz w:val="21"/>
        </w:rPr>
        <w:t>：</w:t>
      </w:r>
      <w:r>
        <w:rPr>
          <w:rFonts w:ascii="宋体" w:hAnsi="宋体" w:eastAsia="宋体"/>
          <w:color w:val="404040"/>
          <w:sz w:val="21"/>
        </w:rPr>
        <w:t xml:space="preserve">在使用自定义的 </w:t>
      </w:r>
      <w:r>
        <w:rPr>
          <w:rFonts w:ascii="Arial" w:hAnsi="Arial" w:eastAsia="Arial"/>
          <w:color w:val="404040"/>
          <w:sz w:val="21"/>
        </w:rPr>
        <w:t>mapred</w:t>
      </w:r>
      <w:r>
        <w:rPr>
          <w:rFonts w:ascii="宋体" w:hAnsi="宋体" w:eastAsia="宋体"/>
          <w:color w:val="404040"/>
          <w:sz w:val="21"/>
        </w:rPr>
        <w:t xml:space="preserve"> 脚本时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 xml:space="preserve">关键字 </w:t>
      </w:r>
      <w:r>
        <w:rPr>
          <w:rFonts w:ascii="Arial" w:hAnsi="Arial" w:eastAsia="Arial"/>
          <w:color w:val="404040"/>
          <w:sz w:val="21"/>
        </w:rPr>
        <w:t>MAP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REDUCE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color w:val="404040"/>
          <w:sz w:val="21"/>
        </w:rPr>
        <w:t>是语句</w:t>
      </w:r>
    </w:p>
    <w:p>
      <w:pPr>
        <w:spacing w:line="132" w:lineRule="exact"/>
        <w:rPr>
          <w:rFonts w:ascii="Times New Roman" w:hAnsi="Times New Roman" w:eastAsia="Times New Roman"/>
        </w:rPr>
      </w:pPr>
    </w:p>
    <w:p>
      <w:pPr>
        <w:tabs>
          <w:tab w:val="left" w:pos="820"/>
          <w:tab w:val="left" w:pos="1980"/>
          <w:tab w:val="left" w:pos="2300"/>
          <w:tab w:val="left" w:pos="2820"/>
        </w:tabs>
        <w:spacing w:line="242" w:lineRule="exact"/>
        <w:rPr>
          <w:rFonts w:ascii="宋体" w:hAnsi="宋体" w:eastAsia="宋体"/>
          <w:color w:val="404040"/>
        </w:rPr>
      </w:pPr>
      <w:r>
        <w:rPr>
          <w:rFonts w:ascii="Arial" w:hAnsi="Arial" w:eastAsia="Arial"/>
          <w:color w:val="404040"/>
          <w:sz w:val="21"/>
        </w:rPr>
        <w:t>SELECT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19"/>
        </w:rPr>
        <w:t>TRANSFORM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(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  <w:sz w:val="21"/>
        </w:rPr>
        <w:t>...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color w:val="404040"/>
        </w:rPr>
        <w:t>)</w:t>
      </w:r>
      <w:r>
        <w:rPr>
          <w:rFonts w:ascii="宋体" w:hAnsi="宋体" w:eastAsia="宋体"/>
          <w:color w:val="404040"/>
        </w:rPr>
        <w:t>的语法转换</w:t>
      </w:r>
      <w:r>
        <w:rPr>
          <w:rFonts w:ascii="MS PGothic" w:hAnsi="MS PGothic" w:eastAsia="MS PGothic"/>
          <w:color w:val="404040"/>
        </w:rPr>
        <w:t>，</w:t>
      </w:r>
      <w:r>
        <w:rPr>
          <w:rFonts w:ascii="宋体" w:hAnsi="宋体" w:eastAsia="宋体"/>
          <w:color w:val="404040"/>
        </w:rPr>
        <w:t>并不意味着使用</w:t>
      </w:r>
      <w:r>
        <w:rPr>
          <w:rFonts w:ascii="Arial" w:hAnsi="Arial" w:eastAsia="Arial"/>
          <w:color w:val="404040"/>
        </w:rPr>
        <w:t xml:space="preserve"> MAP </w:t>
      </w:r>
      <w:r>
        <w:rPr>
          <w:rFonts w:ascii="宋体" w:hAnsi="宋体" w:eastAsia="宋体"/>
          <w:color w:val="404040"/>
        </w:rPr>
        <w:t>关键字时会强制产生一</w:t>
      </w:r>
    </w:p>
    <w:p>
      <w:pPr>
        <w:spacing w:line="120" w:lineRule="exact"/>
        <w:rPr>
          <w:rFonts w:ascii="Times New Roman" w:hAnsi="Times New Roman" w:eastAsia="Times New Roman"/>
        </w:rPr>
      </w:pPr>
    </w:p>
    <w:p>
      <w:pPr>
        <w:spacing w:line="253" w:lineRule="exact"/>
        <w:rPr>
          <w:rFonts w:ascii="宋体" w:hAnsi="宋体" w:eastAsia="宋体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 xml:space="preserve">个新的 </w:t>
      </w:r>
      <w:r>
        <w:rPr>
          <w:rFonts w:ascii="Arial" w:hAnsi="Arial" w:eastAsia="Arial"/>
          <w:color w:val="404040"/>
          <w:sz w:val="21"/>
        </w:rPr>
        <w:t>map</w:t>
      </w:r>
      <w:r>
        <w:rPr>
          <w:rFonts w:ascii="宋体" w:hAnsi="宋体" w:eastAsia="宋体"/>
          <w:color w:val="404040"/>
          <w:sz w:val="21"/>
        </w:rPr>
        <w:t xml:space="preserve"> 过程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 xml:space="preserve">使用 </w:t>
      </w:r>
      <w:r>
        <w:rPr>
          <w:rFonts w:ascii="Arial" w:hAnsi="Arial" w:eastAsia="Arial"/>
          <w:color w:val="404040"/>
          <w:sz w:val="21"/>
        </w:rPr>
        <w:t>REDUCE</w:t>
      </w:r>
      <w:r>
        <w:rPr>
          <w:rFonts w:ascii="宋体" w:hAnsi="宋体" w:eastAsia="宋体"/>
          <w:color w:val="404040"/>
          <w:sz w:val="21"/>
        </w:rPr>
        <w:t xml:space="preserve"> 关键字时会产生一个 </w:t>
      </w:r>
      <w:r>
        <w:rPr>
          <w:rFonts w:ascii="Arial" w:hAnsi="Arial" w:eastAsia="Arial"/>
          <w:color w:val="404040"/>
          <w:sz w:val="21"/>
        </w:rPr>
        <w:t>red</w:t>
      </w:r>
      <w:r>
        <w:rPr>
          <w:rFonts w:ascii="宋体" w:hAnsi="宋体" w:eastAsia="宋体"/>
          <w:color w:val="404040"/>
          <w:sz w:val="21"/>
        </w:rPr>
        <w:t xml:space="preserve"> 过程。</w:t>
      </w:r>
    </w:p>
    <w:p>
      <w:pPr>
        <w:spacing w:line="133" w:lineRule="exact"/>
        <w:rPr>
          <w:rFonts w:ascii="Times New Roman" w:hAnsi="Times New Roman" w:eastAsia="Times New Roman"/>
        </w:rPr>
      </w:pPr>
    </w:p>
    <w:p>
      <w:pPr>
        <w:spacing w:line="241" w:lineRule="exact"/>
        <w:ind w:left="420"/>
        <w:rPr>
          <w:rFonts w:ascii="宋体" w:hAnsi="宋体" w:eastAsia="宋体"/>
          <w:color w:val="404040"/>
        </w:rPr>
      </w:pPr>
      <w:r>
        <w:rPr>
          <w:rFonts w:ascii="宋体" w:hAnsi="宋体" w:eastAsia="宋体"/>
          <w:color w:val="404040"/>
        </w:rPr>
        <w:t xml:space="preserve">自定义的 </w:t>
      </w:r>
      <w:r>
        <w:rPr>
          <w:rFonts w:ascii="Arial" w:hAnsi="Arial" w:eastAsia="Arial"/>
          <w:color w:val="404040"/>
        </w:rPr>
        <w:t>mapred</w:t>
      </w:r>
      <w:r>
        <w:rPr>
          <w:rFonts w:ascii="宋体" w:hAnsi="宋体" w:eastAsia="宋体"/>
          <w:color w:val="404040"/>
        </w:rPr>
        <w:t xml:space="preserve"> 脚本可以是 </w:t>
      </w:r>
      <w:r>
        <w:rPr>
          <w:rFonts w:ascii="Arial" w:hAnsi="Arial" w:eastAsia="Arial"/>
          <w:color w:val="404040"/>
        </w:rPr>
        <w:t>hql</w:t>
      </w:r>
      <w:r>
        <w:rPr>
          <w:rFonts w:ascii="宋体" w:hAnsi="宋体" w:eastAsia="宋体"/>
          <w:color w:val="404040"/>
        </w:rPr>
        <w:t xml:space="preserve"> 语句完成更为复杂的功能</w:t>
      </w:r>
      <w:r>
        <w:rPr>
          <w:rFonts w:ascii="MS PGothic" w:hAnsi="MS PGothic" w:eastAsia="MS PGothic"/>
          <w:color w:val="404040"/>
        </w:rPr>
        <w:t>，</w:t>
      </w:r>
      <w:r>
        <w:rPr>
          <w:rFonts w:ascii="宋体" w:hAnsi="宋体" w:eastAsia="宋体"/>
          <w:color w:val="404040"/>
        </w:rPr>
        <w:t xml:space="preserve">但是性能比 </w:t>
      </w:r>
      <w:r>
        <w:rPr>
          <w:rFonts w:ascii="Arial" w:hAnsi="Arial" w:eastAsia="Arial"/>
          <w:color w:val="404040"/>
        </w:rPr>
        <w:t>hql</w:t>
      </w:r>
      <w:r>
        <w:rPr>
          <w:rFonts w:ascii="宋体" w:hAnsi="宋体" w:eastAsia="宋体"/>
          <w:color w:val="404040"/>
        </w:rPr>
        <w:t xml:space="preserve"> 语句差了</w:t>
      </w:r>
    </w:p>
    <w:p>
      <w:pPr>
        <w:spacing w:line="123" w:lineRule="exact"/>
        <w:rPr>
          <w:rFonts w:ascii="Times New Roman" w:hAnsi="Times New Roman" w:eastAsia="Times New Roman"/>
        </w:rPr>
      </w:pPr>
    </w:p>
    <w:p>
      <w:pPr>
        <w:spacing w:line="255" w:lineRule="exact"/>
        <w:rPr>
          <w:rFonts w:ascii="宋体" w:hAnsi="宋体" w:eastAsia="宋体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>一些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应该尽量避免使用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如有可能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 xml:space="preserve">使用 </w:t>
      </w:r>
      <w:r>
        <w:rPr>
          <w:rFonts w:ascii="Arial" w:hAnsi="Arial" w:eastAsia="Arial"/>
          <w:color w:val="404040"/>
          <w:sz w:val="21"/>
        </w:rPr>
        <w:t>UDTF</w:t>
      </w:r>
      <w:r>
        <w:rPr>
          <w:rFonts w:ascii="宋体" w:hAnsi="宋体" w:eastAsia="宋体"/>
          <w:color w:val="404040"/>
          <w:sz w:val="21"/>
        </w:rPr>
        <w:t xml:space="preserve"> 函数来替换自定义的 </w:t>
      </w:r>
      <w:r>
        <w:rPr>
          <w:rFonts w:ascii="Arial" w:hAnsi="Arial" w:eastAsia="Arial"/>
          <w:color w:val="404040"/>
          <w:sz w:val="21"/>
        </w:rPr>
        <w:t>mapred</w:t>
      </w:r>
      <w:r>
        <w:rPr>
          <w:rFonts w:ascii="宋体" w:hAnsi="宋体" w:eastAsia="宋体"/>
          <w:color w:val="404040"/>
          <w:sz w:val="21"/>
        </w:rPr>
        <w:t xml:space="preserve"> 脚本</w:t>
      </w:r>
    </w:p>
    <w:p>
      <w:pPr>
        <w:spacing w:line="390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Calibri Light" w:hAnsi="Calibri Light" w:eastAsia="Calibri Light"/>
          <w:sz w:val="32"/>
        </w:rPr>
      </w:pPr>
      <w:r>
        <w:rPr>
          <w:rFonts w:ascii="宋体" w:hAnsi="宋体" w:eastAsia="宋体"/>
          <w:sz w:val="32"/>
        </w:rPr>
        <w:t>九、</w:t>
      </w:r>
      <w:r>
        <w:rPr>
          <w:rFonts w:ascii="Calibri Light" w:hAnsi="Calibri Light" w:eastAsia="Calibri Light"/>
          <w:sz w:val="32"/>
        </w:rPr>
        <w:t>UDTF</w:t>
      </w:r>
    </w:p>
    <w:p>
      <w:pPr>
        <w:spacing w:line="200" w:lineRule="exact"/>
        <w:rPr>
          <w:rFonts w:ascii="Times New Roman" w:hAnsi="Times New Roman" w:eastAsia="Times New Roman"/>
        </w:rPr>
      </w:pPr>
      <w:r>
        <w:rPr>
          <w:rFonts w:ascii="Calibri Light" w:hAnsi="Calibri Light" w:eastAsia="Calibri Light"/>
          <w:sz w:val="32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240030</wp:posOffset>
                </wp:positionV>
                <wp:extent cx="5311775" cy="2381885"/>
                <wp:effectExtent l="1270" t="0" r="1905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23818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4pt;margin-top:18.9pt;height:187.55pt;width:418.25pt;z-index:-251641856;mso-width-relative:page;mso-height-relative:page;" fillcolor="#FAFAFA" filled="t" stroked="t" coordsize="21600,21600" o:allowincell="f" o:gfxdata="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MGh7/ZAAAACQEA&#10;AA8AAAAAAAAAAQAgAAAAIgAAAGRycy9kb3ducmV2LnhtbFBLAQIUABQAAAAIAIdO4kAcRzf5GQIA&#10;ACIEAAAOAAAAAAAAAAEAIAAAACgBAABkcnMvZTJvRG9jLnhtbFBLBQYAAAAABgAGAFkBAACzBQAA&#10;AAA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13" w:lineRule="exact"/>
        <w:rPr>
          <w:rFonts w:ascii="Times New Roman" w:hAnsi="Times New Roman" w:eastAsia="Times New Roman"/>
        </w:rPr>
      </w:pPr>
    </w:p>
    <w:p>
      <w:pPr>
        <w:spacing w:line="325" w:lineRule="exact"/>
        <w:ind w:right="120" w:firstLine="420"/>
        <w:rPr>
          <w:rFonts w:ascii="MS PGothic" w:hAnsi="MS PGothic" w:eastAsia="MS PGothic"/>
          <w:color w:val="404040"/>
          <w:sz w:val="21"/>
        </w:rPr>
      </w:pPr>
      <w:r>
        <w:rPr>
          <w:rFonts w:ascii="Arial" w:hAnsi="Arial" w:eastAsia="Arial"/>
          <w:color w:val="404040"/>
          <w:sz w:val="21"/>
        </w:rPr>
        <w:t xml:space="preserve">UDTF </w:t>
      </w:r>
      <w:r>
        <w:rPr>
          <w:rFonts w:ascii="宋体" w:hAnsi="宋体" w:eastAsia="宋体"/>
          <w:color w:val="404040"/>
          <w:sz w:val="21"/>
        </w:rPr>
        <w:t>将单一输入行转化为多个输出行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并且在使用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Times New Roman" w:hAnsi="Times New Roman" w:eastAsia="Times New Roman"/>
          <w:color w:val="404040"/>
          <w:sz w:val="21"/>
        </w:rPr>
        <w:t>UDTF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宋体" w:hAnsi="宋体" w:eastAsia="宋体"/>
          <w:color w:val="404040"/>
          <w:sz w:val="21"/>
        </w:rPr>
        <w:t>时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Times New Roman" w:hAnsi="Times New Roman" w:eastAsia="Times New Roman"/>
          <w:color w:val="404040"/>
          <w:sz w:val="21"/>
        </w:rPr>
        <w:t>select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宋体" w:hAnsi="宋体" w:eastAsia="宋体"/>
          <w:color w:val="404040"/>
          <w:sz w:val="21"/>
        </w:rPr>
        <w:t>语句中不能包含</w:t>
      </w:r>
      <w:r>
        <w:rPr>
          <w:rFonts w:ascii="Arial" w:hAnsi="Arial" w:eastAsia="Arial"/>
          <w:color w:val="404040"/>
          <w:sz w:val="21"/>
        </w:rPr>
        <w:t xml:space="preserve"> </w:t>
      </w:r>
      <w:r>
        <w:rPr>
          <w:rFonts w:ascii="宋体" w:hAnsi="宋体" w:eastAsia="宋体"/>
          <w:color w:val="404040"/>
          <w:sz w:val="21"/>
        </w:rPr>
        <w:t>其他的列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Times New Roman" w:hAnsi="Times New Roman" w:eastAsia="Times New Roman"/>
          <w:color w:val="404040"/>
          <w:sz w:val="21"/>
        </w:rPr>
        <w:t>UDTF</w:t>
      </w:r>
      <w:r>
        <w:rPr>
          <w:rFonts w:ascii="宋体" w:hAnsi="宋体" w:eastAsia="宋体"/>
          <w:color w:val="404040"/>
          <w:sz w:val="21"/>
        </w:rPr>
        <w:t xml:space="preserve"> 不支持嵌套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 xml:space="preserve">也不支持 </w:t>
      </w:r>
      <w:r>
        <w:rPr>
          <w:rFonts w:ascii="Times New Roman" w:hAnsi="Times New Roman" w:eastAsia="Times New Roman"/>
          <w:color w:val="404040"/>
          <w:sz w:val="21"/>
        </w:rPr>
        <w:t>group by</w:t>
      </w:r>
      <w:r>
        <w:rPr>
          <w:rFonts w:ascii="宋体" w:hAnsi="宋体" w:eastAsia="宋体"/>
          <w:color w:val="404040"/>
          <w:sz w:val="21"/>
        </w:rPr>
        <w:t xml:space="preserve"> 、</w:t>
      </w:r>
      <w:r>
        <w:rPr>
          <w:rFonts w:ascii="Times New Roman" w:hAnsi="Times New Roman" w:eastAsia="Times New Roman"/>
          <w:color w:val="404040"/>
          <w:sz w:val="21"/>
        </w:rPr>
        <w:t>sort by</w:t>
      </w:r>
      <w:r>
        <w:rPr>
          <w:rFonts w:ascii="宋体" w:hAnsi="宋体" w:eastAsia="宋体"/>
          <w:color w:val="404040"/>
          <w:sz w:val="21"/>
        </w:rPr>
        <w:t xml:space="preserve"> 等语句。如果想避免上述限 制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 xml:space="preserve">需要使用 </w:t>
      </w:r>
      <w:r>
        <w:rPr>
          <w:rFonts w:ascii="Times New Roman" w:hAnsi="Times New Roman" w:eastAsia="Times New Roman"/>
          <w:color w:val="404040"/>
          <w:sz w:val="21"/>
        </w:rPr>
        <w:t>lateral view</w:t>
      </w:r>
      <w:r>
        <w:rPr>
          <w:rFonts w:ascii="宋体" w:hAnsi="宋体" w:eastAsia="宋体"/>
          <w:color w:val="404040"/>
          <w:sz w:val="21"/>
        </w:rPr>
        <w:t xml:space="preserve"> 语法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宋体" w:hAnsi="宋体" w:eastAsia="宋体"/>
          <w:color w:val="404040"/>
          <w:sz w:val="21"/>
        </w:rPr>
        <w:t>案例</w:t>
      </w:r>
      <w:r>
        <w:rPr>
          <w:rFonts w:ascii="MS PGothic" w:hAnsi="MS PGothic" w:eastAsia="MS PGothic"/>
          <w:color w:val="404040"/>
          <w:sz w:val="21"/>
        </w:rPr>
        <w:t>：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322" w:lineRule="auto"/>
        <w:ind w:right="40"/>
        <w:rPr>
          <w:rFonts w:ascii="Times New Roman" w:hAnsi="Times New Roman" w:eastAsia="Times New Roman"/>
          <w:color w:val="404040"/>
          <w:sz w:val="21"/>
        </w:rPr>
      </w:pPr>
      <w:r>
        <w:rPr>
          <w:rFonts w:ascii="Times New Roman" w:hAnsi="Times New Roman" w:eastAsia="Times New Roman"/>
          <w:color w:val="404040"/>
          <w:sz w:val="21"/>
        </w:rPr>
        <w:t>select a.timestamp, get_json_object(a.appevents, '$.eventid'), get_json_object(a.appenvets, '$.even tname') from log a;</w:t>
      </w:r>
    </w:p>
    <w:p>
      <w:pPr>
        <w:spacing w:line="53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Times New Roman" w:hAnsi="Times New Roman" w:eastAsia="Times New Roman"/>
          <w:color w:val="404040"/>
          <w:sz w:val="21"/>
        </w:rPr>
      </w:pPr>
      <w:r>
        <w:rPr>
          <w:rFonts w:ascii="Times New Roman" w:hAnsi="Times New Roman" w:eastAsia="Times New Roman"/>
          <w:color w:val="404040"/>
          <w:sz w:val="21"/>
        </w:rPr>
        <w:t>select a.timestamp, b.*</w:t>
      </w:r>
    </w:p>
    <w:p>
      <w:pPr>
        <w:spacing w:line="134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Times New Roman" w:hAnsi="Times New Roman" w:eastAsia="Times New Roman"/>
          <w:color w:val="404040"/>
          <w:sz w:val="21"/>
        </w:rPr>
      </w:pPr>
      <w:r>
        <w:rPr>
          <w:rFonts w:ascii="Times New Roman" w:hAnsi="Times New Roman" w:eastAsia="Times New Roman"/>
          <w:color w:val="404040"/>
          <w:sz w:val="21"/>
        </w:rPr>
        <w:t>from log a lateral view json_tuple(a.appevent, 'eventid', 'eventname') b as f1, f2;</w:t>
      </w:r>
    </w:p>
    <w:p>
      <w:pPr>
        <w:spacing w:line="110" w:lineRule="exact"/>
        <w:rPr>
          <w:rFonts w:ascii="Times New Roman" w:hAnsi="Times New Roman" w:eastAsia="Times New Roman"/>
        </w:rPr>
      </w:pPr>
    </w:p>
    <w:p>
      <w:pPr>
        <w:spacing w:line="255" w:lineRule="exact"/>
        <w:ind w:left="420"/>
        <w:rPr>
          <w:rFonts w:ascii="宋体" w:hAnsi="宋体" w:eastAsia="宋体"/>
          <w:color w:val="404040"/>
          <w:sz w:val="21"/>
        </w:rPr>
      </w:pPr>
      <w:r>
        <w:rPr>
          <w:rFonts w:ascii="宋体" w:hAnsi="宋体" w:eastAsia="宋体"/>
          <w:color w:val="404040"/>
          <w:sz w:val="21"/>
        </w:rPr>
        <w:t>其中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Times New Roman" w:hAnsi="Times New Roman" w:eastAsia="Times New Roman"/>
          <w:color w:val="404040"/>
          <w:sz w:val="21"/>
        </w:rPr>
        <w:t>get_json_object</w:t>
      </w:r>
      <w:r>
        <w:rPr>
          <w:rFonts w:ascii="宋体" w:hAnsi="宋体" w:eastAsia="宋体"/>
          <w:color w:val="404040"/>
          <w:sz w:val="21"/>
        </w:rPr>
        <w:t xml:space="preserve"> 为 </w:t>
      </w:r>
      <w:r>
        <w:rPr>
          <w:rFonts w:ascii="Times New Roman" w:hAnsi="Times New Roman" w:eastAsia="Times New Roman"/>
          <w:color w:val="404040"/>
          <w:sz w:val="21"/>
        </w:rPr>
        <w:t>UDF</w:t>
      </w:r>
      <w:r>
        <w:rPr>
          <w:rFonts w:ascii="宋体" w:hAnsi="宋体" w:eastAsia="宋体"/>
          <w:color w:val="404040"/>
          <w:sz w:val="21"/>
        </w:rPr>
        <w:t xml:space="preserve"> 函数</w:t>
      </w:r>
      <w:r>
        <w:rPr>
          <w:rFonts w:ascii="MS PGothic" w:hAnsi="MS PGothic" w:eastAsia="MS PGothic"/>
          <w:color w:val="404040"/>
          <w:sz w:val="21"/>
        </w:rPr>
        <w:t>，</w:t>
      </w:r>
      <w:r>
        <w:rPr>
          <w:rFonts w:ascii="Times New Roman" w:hAnsi="Times New Roman" w:eastAsia="Times New Roman"/>
          <w:color w:val="404040"/>
          <w:sz w:val="21"/>
        </w:rPr>
        <w:t>json_tuple</w:t>
      </w:r>
      <w:r>
        <w:rPr>
          <w:rFonts w:ascii="宋体" w:hAnsi="宋体" w:eastAsia="宋体"/>
          <w:color w:val="404040"/>
          <w:sz w:val="21"/>
        </w:rPr>
        <w:t xml:space="preserve"> 为 </w:t>
      </w:r>
      <w:r>
        <w:rPr>
          <w:rFonts w:ascii="Times New Roman" w:hAnsi="Times New Roman" w:eastAsia="Times New Roman"/>
          <w:color w:val="404040"/>
          <w:sz w:val="21"/>
        </w:rPr>
        <w:t>UDTF</w:t>
      </w:r>
      <w:r>
        <w:rPr>
          <w:rFonts w:ascii="宋体" w:hAnsi="宋体" w:eastAsia="宋体"/>
          <w:color w:val="404040"/>
          <w:sz w:val="21"/>
        </w:rPr>
        <w:t xml:space="preserve"> 函数。</w:t>
      </w:r>
    </w:p>
    <w:p>
      <w:pPr>
        <w:spacing w:line="131" w:lineRule="exact"/>
        <w:rPr>
          <w:rFonts w:ascii="Times New Roman" w:hAnsi="Times New Roman" w:eastAsia="Times New Roman"/>
        </w:rPr>
      </w:pPr>
    </w:p>
    <w:p>
      <w:pPr>
        <w:spacing w:line="242" w:lineRule="exact"/>
        <w:ind w:left="420"/>
        <w:rPr>
          <w:rFonts w:ascii="宋体" w:hAnsi="宋体" w:eastAsia="宋体"/>
          <w:color w:val="404040"/>
        </w:rPr>
      </w:pPr>
      <w:r>
        <w:rPr>
          <w:rFonts w:ascii="Arial" w:hAnsi="Arial" w:eastAsia="Arial"/>
          <w:color w:val="404040"/>
        </w:rPr>
        <w:t xml:space="preserve">UDTF </w:t>
      </w:r>
      <w:r>
        <w:rPr>
          <w:rFonts w:ascii="宋体" w:hAnsi="宋体" w:eastAsia="宋体"/>
          <w:color w:val="404040"/>
        </w:rPr>
        <w:t>函数在某些应用场景下可以大大提高</w:t>
      </w:r>
      <w:r>
        <w:rPr>
          <w:rFonts w:ascii="Arial" w:hAnsi="Arial" w:eastAsia="Arial"/>
          <w:color w:val="404040"/>
        </w:rPr>
        <w:t xml:space="preserve"> </w:t>
      </w:r>
      <w:r>
        <w:rPr>
          <w:rFonts w:ascii="Times New Roman" w:hAnsi="Times New Roman" w:eastAsia="Times New Roman"/>
          <w:color w:val="404040"/>
        </w:rPr>
        <w:t>hql</w:t>
      </w:r>
      <w:r>
        <w:rPr>
          <w:rFonts w:ascii="Arial" w:hAnsi="Arial" w:eastAsia="Arial"/>
          <w:color w:val="404040"/>
        </w:rPr>
        <w:t xml:space="preserve"> </w:t>
      </w:r>
      <w:r>
        <w:rPr>
          <w:rFonts w:ascii="宋体" w:hAnsi="宋体" w:eastAsia="宋体"/>
          <w:color w:val="404040"/>
        </w:rPr>
        <w:t>语句的性能</w:t>
      </w:r>
      <w:r>
        <w:rPr>
          <w:rFonts w:ascii="MS PGothic" w:hAnsi="MS PGothic" w:eastAsia="MS PGothic"/>
          <w:color w:val="404040"/>
        </w:rPr>
        <w:t>，</w:t>
      </w:r>
      <w:r>
        <w:rPr>
          <w:rFonts w:ascii="宋体" w:hAnsi="宋体" w:eastAsia="宋体"/>
          <w:color w:val="404040"/>
        </w:rPr>
        <w:t>如需要多次解析</w:t>
      </w:r>
      <w:r>
        <w:rPr>
          <w:rFonts w:ascii="Arial" w:hAnsi="Arial" w:eastAsia="Arial"/>
          <w:color w:val="404040"/>
        </w:rPr>
        <w:t xml:space="preserve"> </w:t>
      </w:r>
      <w:r>
        <w:rPr>
          <w:rFonts w:ascii="Times New Roman" w:hAnsi="Times New Roman" w:eastAsia="Times New Roman"/>
          <w:color w:val="404040"/>
        </w:rPr>
        <w:t>json</w:t>
      </w:r>
      <w:r>
        <w:rPr>
          <w:rFonts w:ascii="Arial" w:hAnsi="Arial" w:eastAsia="Arial"/>
          <w:color w:val="404040"/>
        </w:rPr>
        <w:t xml:space="preserve"> </w:t>
      </w:r>
      <w:r>
        <w:rPr>
          <w:rFonts w:ascii="宋体" w:hAnsi="宋体" w:eastAsia="宋体"/>
          <w:color w:val="404040"/>
        </w:rPr>
        <w:t>或者</w:t>
      </w:r>
    </w:p>
    <w:p>
      <w:pPr>
        <w:spacing w:line="122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宋体" w:hAnsi="宋体" w:eastAsia="宋体"/>
          <w:color w:val="404040"/>
          <w:sz w:val="21"/>
        </w:rPr>
      </w:pPr>
      <w:r>
        <w:rPr>
          <w:rFonts w:ascii="Times New Roman" w:hAnsi="Times New Roman" w:eastAsia="Times New Roman"/>
          <w:color w:val="404040"/>
          <w:sz w:val="21"/>
        </w:rPr>
        <w:t xml:space="preserve">xml </w:t>
      </w:r>
      <w:r>
        <w:rPr>
          <w:rFonts w:ascii="宋体" w:hAnsi="宋体" w:eastAsia="宋体"/>
          <w:color w:val="404040"/>
          <w:sz w:val="21"/>
        </w:rPr>
        <w:t>数据的应用场景。</w:t>
      </w:r>
    </w:p>
    <w:p>
      <w:r>
        <w:t>s</w:t>
      </w:r>
    </w:p>
    <w:sectPr>
      <w:pgSz w:w="11900" w:h="16838"/>
      <w:pgMar w:top="1440" w:right="1800" w:bottom="1440" w:left="1800" w:header="0" w:footer="0" w:gutter="0"/>
      <w:cols w:equalWidth="0" w:num="1">
        <w:col w:w="830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7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17"/>
    <w:rsid w:val="001947F5"/>
    <w:rsid w:val="00544C17"/>
    <w:rsid w:val="00885431"/>
    <w:rsid w:val="00960C21"/>
    <w:rsid w:val="00AC6D36"/>
    <w:rsid w:val="00B75D4A"/>
    <w:rsid w:val="10AB6F1B"/>
    <w:rsid w:val="6E141864"/>
    <w:rsid w:val="722A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cs="Arial" w:eastAsiaTheme="minorEastAsia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2017</Words>
  <Characters>11502</Characters>
  <Lines>95</Lines>
  <Paragraphs>26</Paragraphs>
  <ScaleCrop>false</ScaleCrop>
  <LinksUpToDate>false</LinksUpToDate>
  <CharactersWithSpaces>13493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2017-03-14T06:18:00Z</dcterms:created>
  <dc:creator>user</dc:creator>
  <cp:lastModifiedBy>lyd</cp:lastModifiedBy>
  <dcterms:modified xsi:type="dcterms:W3CDTF">2017-06-06T08:20:50Z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